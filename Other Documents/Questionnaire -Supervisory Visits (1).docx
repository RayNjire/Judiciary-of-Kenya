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40" w:rsidRPr="00B367C6" w:rsidRDefault="00147890" w:rsidP="00190C76">
      <w:pPr>
        <w:spacing w:line="200" w:lineRule="exact"/>
        <w:ind w:right="26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-171450</wp:posOffset>
            </wp:positionV>
            <wp:extent cx="1748764" cy="984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k-lab-kenya-coat-of-arms-detailed-1536x864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64" cy="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before="13" w:line="240" w:lineRule="exact"/>
        <w:ind w:right="26"/>
        <w:rPr>
          <w:sz w:val="24"/>
          <w:szCs w:val="24"/>
        </w:rPr>
      </w:pPr>
    </w:p>
    <w:p w:rsidR="002A0040" w:rsidRPr="005E40B4" w:rsidRDefault="00876ACA" w:rsidP="00190C76">
      <w:pPr>
        <w:spacing w:before="31"/>
        <w:ind w:right="26"/>
        <w:jc w:val="center"/>
        <w:rPr>
          <w:sz w:val="22"/>
          <w:szCs w:val="22"/>
          <w:u w:val="single"/>
        </w:rPr>
      </w:pPr>
      <w:r w:rsidRPr="005E40B4">
        <w:rPr>
          <w:color w:val="1F1F1F"/>
          <w:sz w:val="22"/>
          <w:szCs w:val="22"/>
          <w:u w:val="single"/>
        </w:rPr>
        <w:t>R</w:t>
      </w:r>
      <w:r w:rsidRPr="005E40B4">
        <w:rPr>
          <w:color w:val="1F1F1F"/>
          <w:spacing w:val="10"/>
          <w:sz w:val="22"/>
          <w:szCs w:val="22"/>
          <w:u w:val="single"/>
        </w:rPr>
        <w:t>E</w:t>
      </w:r>
      <w:r w:rsidRPr="005E40B4">
        <w:rPr>
          <w:color w:val="1F1F1F"/>
          <w:spacing w:val="4"/>
          <w:sz w:val="22"/>
          <w:szCs w:val="22"/>
          <w:u w:val="single"/>
        </w:rPr>
        <w:t>P</w:t>
      </w:r>
      <w:r w:rsidRPr="005E40B4">
        <w:rPr>
          <w:color w:val="1F1F1F"/>
          <w:spacing w:val="6"/>
          <w:sz w:val="22"/>
          <w:szCs w:val="22"/>
          <w:u w:val="single"/>
        </w:rPr>
        <w:t>U</w:t>
      </w:r>
      <w:r w:rsidRPr="005E40B4">
        <w:rPr>
          <w:color w:val="1F1F1F"/>
          <w:spacing w:val="5"/>
          <w:sz w:val="22"/>
          <w:szCs w:val="22"/>
          <w:u w:val="single"/>
        </w:rPr>
        <w:t>B</w:t>
      </w:r>
      <w:r w:rsidRPr="005E40B4">
        <w:rPr>
          <w:color w:val="1F1F1F"/>
          <w:sz w:val="22"/>
          <w:szCs w:val="22"/>
          <w:u w:val="single"/>
        </w:rPr>
        <w:t>L</w:t>
      </w:r>
      <w:r w:rsidRPr="005E40B4">
        <w:rPr>
          <w:color w:val="1F1F1F"/>
          <w:spacing w:val="6"/>
          <w:sz w:val="22"/>
          <w:szCs w:val="22"/>
          <w:u w:val="single"/>
        </w:rPr>
        <w:t>I</w:t>
      </w:r>
      <w:r w:rsidRPr="005E40B4">
        <w:rPr>
          <w:color w:val="1F1F1F"/>
          <w:sz w:val="22"/>
          <w:szCs w:val="22"/>
          <w:u w:val="single"/>
        </w:rPr>
        <w:t xml:space="preserve">C </w:t>
      </w:r>
      <w:r w:rsidRPr="005E40B4">
        <w:rPr>
          <w:color w:val="1F1F1F"/>
          <w:spacing w:val="21"/>
          <w:sz w:val="22"/>
          <w:szCs w:val="22"/>
          <w:u w:val="single"/>
        </w:rPr>
        <w:t>OF</w:t>
      </w:r>
      <w:r w:rsidR="005A156B" w:rsidRPr="005E40B4">
        <w:rPr>
          <w:color w:val="1F1F1F"/>
          <w:spacing w:val="20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w w:val="105"/>
          <w:sz w:val="22"/>
          <w:szCs w:val="22"/>
          <w:u w:val="single"/>
        </w:rPr>
        <w:t>K</w:t>
      </w:r>
      <w:r w:rsidR="005A156B" w:rsidRPr="005E40B4">
        <w:rPr>
          <w:color w:val="1F1F1F"/>
          <w:spacing w:val="4"/>
          <w:w w:val="105"/>
          <w:sz w:val="22"/>
          <w:szCs w:val="22"/>
          <w:u w:val="single"/>
        </w:rPr>
        <w:t>E</w:t>
      </w:r>
      <w:r w:rsidR="005A156B" w:rsidRPr="005E40B4">
        <w:rPr>
          <w:color w:val="1F1F1F"/>
          <w:spacing w:val="6"/>
          <w:w w:val="108"/>
          <w:sz w:val="22"/>
          <w:szCs w:val="22"/>
          <w:u w:val="single"/>
        </w:rPr>
        <w:t>N</w:t>
      </w:r>
      <w:r w:rsidR="005A156B" w:rsidRPr="005E40B4">
        <w:rPr>
          <w:color w:val="1F1F1F"/>
          <w:spacing w:val="6"/>
          <w:w w:val="102"/>
          <w:sz w:val="22"/>
          <w:szCs w:val="22"/>
          <w:u w:val="single"/>
        </w:rPr>
        <w:t>Y</w:t>
      </w:r>
      <w:r w:rsidR="005A156B" w:rsidRPr="005E40B4">
        <w:rPr>
          <w:color w:val="1F1F1F"/>
          <w:w w:val="105"/>
          <w:sz w:val="22"/>
          <w:szCs w:val="22"/>
          <w:u w:val="single"/>
        </w:rPr>
        <w:t>A</w:t>
      </w:r>
    </w:p>
    <w:p w:rsidR="002A0040" w:rsidRPr="005E40B4" w:rsidRDefault="00190C76" w:rsidP="00190C76">
      <w:pPr>
        <w:ind w:right="26"/>
        <w:jc w:val="center"/>
        <w:rPr>
          <w:sz w:val="22"/>
          <w:szCs w:val="22"/>
          <w:u w:val="single"/>
        </w:rPr>
      </w:pPr>
      <w:r>
        <w:rPr>
          <w:color w:val="1F1F1F"/>
          <w:sz w:val="22"/>
          <w:szCs w:val="22"/>
          <w:u w:val="single"/>
        </w:rPr>
        <w:t>I</w:t>
      </w:r>
      <w:r w:rsidR="005A156B" w:rsidRPr="005E40B4">
        <w:rPr>
          <w:color w:val="1F1F1F"/>
          <w:sz w:val="22"/>
          <w:szCs w:val="22"/>
          <w:u w:val="single"/>
        </w:rPr>
        <w:t>N</w:t>
      </w:r>
      <w:r w:rsidR="005A156B" w:rsidRPr="005E40B4">
        <w:rPr>
          <w:color w:val="1F1F1F"/>
          <w:spacing w:val="20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spacing w:val="4"/>
          <w:sz w:val="22"/>
          <w:szCs w:val="22"/>
          <w:u w:val="single"/>
        </w:rPr>
        <w:t>T</w:t>
      </w:r>
      <w:r w:rsidR="005A156B" w:rsidRPr="005E40B4">
        <w:rPr>
          <w:color w:val="1F1F1F"/>
          <w:spacing w:val="6"/>
          <w:sz w:val="22"/>
          <w:szCs w:val="22"/>
          <w:u w:val="single"/>
        </w:rPr>
        <w:t>H</w:t>
      </w:r>
      <w:r w:rsidR="005A156B" w:rsidRPr="005E40B4">
        <w:rPr>
          <w:color w:val="1F1F1F"/>
          <w:sz w:val="22"/>
          <w:szCs w:val="22"/>
          <w:u w:val="single"/>
        </w:rPr>
        <w:t>E</w:t>
      </w:r>
      <w:r w:rsidR="005A156B" w:rsidRPr="005E40B4">
        <w:rPr>
          <w:color w:val="1F1F1F"/>
          <w:spacing w:val="31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spacing w:val="6"/>
          <w:sz w:val="22"/>
          <w:szCs w:val="22"/>
          <w:u w:val="single"/>
        </w:rPr>
        <w:t>H</w:t>
      </w:r>
      <w:r w:rsidR="005A156B" w:rsidRPr="005E40B4">
        <w:rPr>
          <w:color w:val="1F1F1F"/>
          <w:spacing w:val="2"/>
          <w:sz w:val="22"/>
          <w:szCs w:val="22"/>
          <w:u w:val="single"/>
        </w:rPr>
        <w:t>I</w:t>
      </w:r>
      <w:r w:rsidR="005A156B" w:rsidRPr="005E40B4">
        <w:rPr>
          <w:color w:val="1F1F1F"/>
          <w:spacing w:val="6"/>
          <w:sz w:val="22"/>
          <w:szCs w:val="22"/>
          <w:u w:val="single"/>
        </w:rPr>
        <w:t>G</w:t>
      </w:r>
      <w:r w:rsidR="005A156B" w:rsidRPr="005E40B4">
        <w:rPr>
          <w:color w:val="1F1F1F"/>
          <w:sz w:val="22"/>
          <w:szCs w:val="22"/>
          <w:u w:val="single"/>
        </w:rPr>
        <w:t>H</w:t>
      </w:r>
      <w:r w:rsidR="005A156B" w:rsidRPr="005E40B4">
        <w:rPr>
          <w:color w:val="1F1F1F"/>
          <w:spacing w:val="43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spacing w:val="5"/>
          <w:sz w:val="22"/>
          <w:szCs w:val="22"/>
          <w:u w:val="single"/>
        </w:rPr>
        <w:t>C</w:t>
      </w:r>
      <w:r w:rsidR="005A156B" w:rsidRPr="005E40B4">
        <w:rPr>
          <w:color w:val="1F1F1F"/>
          <w:spacing w:val="6"/>
          <w:sz w:val="22"/>
          <w:szCs w:val="22"/>
          <w:u w:val="single"/>
        </w:rPr>
        <w:t>OU</w:t>
      </w:r>
      <w:r w:rsidR="005A156B" w:rsidRPr="005E40B4">
        <w:rPr>
          <w:color w:val="1F1F1F"/>
          <w:spacing w:val="5"/>
          <w:sz w:val="22"/>
          <w:szCs w:val="22"/>
          <w:u w:val="single"/>
        </w:rPr>
        <w:t>R</w:t>
      </w:r>
      <w:r w:rsidR="005A156B" w:rsidRPr="005E40B4">
        <w:rPr>
          <w:color w:val="1F1F1F"/>
          <w:sz w:val="22"/>
          <w:szCs w:val="22"/>
          <w:u w:val="single"/>
        </w:rPr>
        <w:t>T</w:t>
      </w:r>
      <w:r w:rsidR="005A156B" w:rsidRPr="005E40B4">
        <w:rPr>
          <w:color w:val="1F1F1F"/>
          <w:spacing w:val="51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spacing w:val="6"/>
          <w:sz w:val="22"/>
          <w:szCs w:val="22"/>
          <w:u w:val="single"/>
        </w:rPr>
        <w:t>O</w:t>
      </w:r>
      <w:r w:rsidR="00B63670" w:rsidRPr="005E40B4">
        <w:rPr>
          <w:color w:val="1F1F1F"/>
          <w:sz w:val="22"/>
          <w:szCs w:val="22"/>
          <w:u w:val="single"/>
        </w:rPr>
        <w:t>F</w:t>
      </w:r>
      <w:r w:rsidR="005A156B" w:rsidRPr="005E40B4">
        <w:rPr>
          <w:color w:val="1F1F1F"/>
          <w:spacing w:val="23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sz w:val="22"/>
          <w:szCs w:val="22"/>
          <w:u w:val="single"/>
        </w:rPr>
        <w:t>K</w:t>
      </w:r>
      <w:r w:rsidR="005A156B" w:rsidRPr="005E40B4">
        <w:rPr>
          <w:color w:val="1F1F1F"/>
          <w:spacing w:val="8"/>
          <w:sz w:val="22"/>
          <w:szCs w:val="22"/>
          <w:u w:val="single"/>
        </w:rPr>
        <w:t>E</w:t>
      </w:r>
      <w:r w:rsidR="005A156B" w:rsidRPr="005E40B4">
        <w:rPr>
          <w:color w:val="1F1F1F"/>
          <w:spacing w:val="6"/>
          <w:sz w:val="22"/>
          <w:szCs w:val="22"/>
          <w:u w:val="single"/>
        </w:rPr>
        <w:t>NY</w:t>
      </w:r>
      <w:r w:rsidR="005A156B" w:rsidRPr="005E40B4">
        <w:rPr>
          <w:color w:val="1F1F1F"/>
          <w:sz w:val="22"/>
          <w:szCs w:val="22"/>
          <w:u w:val="single"/>
        </w:rPr>
        <w:t>A</w:t>
      </w:r>
      <w:r w:rsidR="005A156B" w:rsidRPr="005E40B4">
        <w:rPr>
          <w:color w:val="1F1F1F"/>
          <w:spacing w:val="48"/>
          <w:sz w:val="22"/>
          <w:szCs w:val="22"/>
          <w:u w:val="single"/>
        </w:rPr>
        <w:t xml:space="preserve"> </w:t>
      </w:r>
      <w:r w:rsidR="005A156B" w:rsidRPr="005E40B4">
        <w:rPr>
          <w:color w:val="1F1F1F"/>
          <w:spacing w:val="6"/>
          <w:w w:val="102"/>
          <w:sz w:val="22"/>
          <w:szCs w:val="22"/>
          <w:u w:val="single"/>
        </w:rPr>
        <w:t>A</w:t>
      </w:r>
      <w:r w:rsidR="005A156B" w:rsidRPr="005E40B4">
        <w:rPr>
          <w:color w:val="1F1F1F"/>
          <w:sz w:val="22"/>
          <w:szCs w:val="22"/>
          <w:u w:val="single"/>
        </w:rPr>
        <w:t>T</w:t>
      </w:r>
    </w:p>
    <w:p w:rsidR="002A0040" w:rsidRPr="00B367C6" w:rsidRDefault="002A0040" w:rsidP="00190C76">
      <w:pPr>
        <w:spacing w:before="6" w:line="160" w:lineRule="exact"/>
        <w:ind w:right="26"/>
        <w:rPr>
          <w:sz w:val="17"/>
          <w:szCs w:val="17"/>
        </w:rPr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190C76" w:rsidRDefault="00876ACA" w:rsidP="00190C76">
      <w:pPr>
        <w:spacing w:line="359" w:lineRule="auto"/>
        <w:ind w:left="205" w:right="26"/>
        <w:jc w:val="center"/>
        <w:rPr>
          <w:b/>
          <w:sz w:val="24"/>
          <w:szCs w:val="24"/>
          <w:u w:val="single"/>
        </w:rPr>
      </w:pPr>
      <w:r w:rsidRPr="00190C76">
        <w:rPr>
          <w:b/>
          <w:color w:val="1F1F1F"/>
          <w:spacing w:val="3"/>
          <w:sz w:val="24"/>
          <w:szCs w:val="24"/>
          <w:u w:val="single"/>
        </w:rPr>
        <w:t>QU</w:t>
      </w:r>
      <w:r w:rsidRPr="00190C76">
        <w:rPr>
          <w:b/>
          <w:color w:val="1F1F1F"/>
          <w:spacing w:val="2"/>
          <w:sz w:val="24"/>
          <w:szCs w:val="24"/>
          <w:u w:val="single"/>
        </w:rPr>
        <w:t>E</w:t>
      </w:r>
      <w:r w:rsidRPr="00190C76">
        <w:rPr>
          <w:b/>
          <w:color w:val="1F1F1F"/>
          <w:spacing w:val="1"/>
          <w:sz w:val="24"/>
          <w:szCs w:val="24"/>
          <w:u w:val="single"/>
        </w:rPr>
        <w:t>S</w:t>
      </w:r>
      <w:r w:rsidRPr="00190C76">
        <w:rPr>
          <w:b/>
          <w:color w:val="1F1F1F"/>
          <w:spacing w:val="2"/>
          <w:sz w:val="24"/>
          <w:szCs w:val="24"/>
          <w:u w:val="single"/>
        </w:rPr>
        <w:t>T</w:t>
      </w:r>
      <w:r w:rsidRPr="00190C76">
        <w:rPr>
          <w:b/>
          <w:color w:val="1F1F1F"/>
          <w:spacing w:val="1"/>
          <w:sz w:val="24"/>
          <w:szCs w:val="24"/>
          <w:u w:val="single"/>
        </w:rPr>
        <w:t>I</w:t>
      </w:r>
      <w:r w:rsidRPr="00190C76">
        <w:rPr>
          <w:b/>
          <w:color w:val="1F1F1F"/>
          <w:spacing w:val="2"/>
          <w:sz w:val="24"/>
          <w:szCs w:val="24"/>
          <w:u w:val="single"/>
        </w:rPr>
        <w:t>O</w:t>
      </w:r>
      <w:r w:rsidRPr="00190C76">
        <w:rPr>
          <w:b/>
          <w:color w:val="1F1F1F"/>
          <w:spacing w:val="3"/>
          <w:sz w:val="24"/>
          <w:szCs w:val="24"/>
          <w:u w:val="single"/>
        </w:rPr>
        <w:t>NNA</w:t>
      </w:r>
      <w:r w:rsidRPr="00190C76">
        <w:rPr>
          <w:b/>
          <w:color w:val="1F1F1F"/>
          <w:spacing w:val="1"/>
          <w:sz w:val="24"/>
          <w:szCs w:val="24"/>
          <w:u w:val="single"/>
        </w:rPr>
        <w:t>I</w:t>
      </w:r>
      <w:r w:rsidRPr="00190C76">
        <w:rPr>
          <w:b/>
          <w:color w:val="1F1F1F"/>
          <w:sz w:val="24"/>
          <w:szCs w:val="24"/>
          <w:u w:val="single"/>
        </w:rPr>
        <w:t xml:space="preserve">RE </w:t>
      </w:r>
      <w:r w:rsidRPr="00190C76">
        <w:rPr>
          <w:b/>
          <w:color w:val="1F1F1F"/>
          <w:spacing w:val="12"/>
          <w:sz w:val="24"/>
          <w:szCs w:val="24"/>
          <w:u w:val="single"/>
        </w:rPr>
        <w:t>FOR</w:t>
      </w:r>
      <w:r w:rsidR="005A156B" w:rsidRPr="00190C76">
        <w:rPr>
          <w:b/>
          <w:color w:val="1F1F1F"/>
          <w:spacing w:val="36"/>
          <w:sz w:val="24"/>
          <w:szCs w:val="24"/>
          <w:u w:val="single"/>
        </w:rPr>
        <w:t xml:space="preserve"> </w:t>
      </w:r>
      <w:r w:rsidR="005A156B" w:rsidRPr="00190C76">
        <w:rPr>
          <w:b/>
          <w:color w:val="1F1F1F"/>
          <w:spacing w:val="1"/>
          <w:sz w:val="24"/>
          <w:szCs w:val="24"/>
          <w:u w:val="single"/>
        </w:rPr>
        <w:t>S</w:t>
      </w:r>
      <w:r w:rsidR="005A156B" w:rsidRPr="00190C76">
        <w:rPr>
          <w:b/>
          <w:color w:val="1F1F1F"/>
          <w:sz w:val="24"/>
          <w:szCs w:val="24"/>
          <w:u w:val="single"/>
        </w:rPr>
        <w:t>U</w:t>
      </w:r>
      <w:r w:rsidR="005A156B" w:rsidRPr="00190C76">
        <w:rPr>
          <w:b/>
          <w:color w:val="1F1F1F"/>
          <w:spacing w:val="6"/>
          <w:sz w:val="24"/>
          <w:szCs w:val="24"/>
          <w:u w:val="single"/>
        </w:rPr>
        <w:t>P</w:t>
      </w:r>
      <w:r w:rsidR="005A156B" w:rsidRPr="00190C76">
        <w:rPr>
          <w:b/>
          <w:color w:val="1F1F1F"/>
          <w:spacing w:val="2"/>
          <w:sz w:val="24"/>
          <w:szCs w:val="24"/>
          <w:u w:val="single"/>
        </w:rPr>
        <w:t>ERV</w:t>
      </w:r>
      <w:r w:rsidR="005A156B" w:rsidRPr="00190C76">
        <w:rPr>
          <w:b/>
          <w:color w:val="1F1F1F"/>
          <w:spacing w:val="1"/>
          <w:sz w:val="24"/>
          <w:szCs w:val="24"/>
          <w:u w:val="single"/>
        </w:rPr>
        <w:t>I</w:t>
      </w:r>
      <w:r w:rsidR="005A156B" w:rsidRPr="00190C76">
        <w:rPr>
          <w:b/>
          <w:color w:val="1F1F1F"/>
          <w:spacing w:val="2"/>
          <w:sz w:val="24"/>
          <w:szCs w:val="24"/>
          <w:u w:val="single"/>
        </w:rPr>
        <w:t>SOR</w:t>
      </w:r>
      <w:r w:rsidR="005A156B" w:rsidRPr="00190C76">
        <w:rPr>
          <w:b/>
          <w:color w:val="1F1F1F"/>
          <w:sz w:val="24"/>
          <w:szCs w:val="24"/>
          <w:u w:val="single"/>
        </w:rPr>
        <w:t>Y</w:t>
      </w:r>
      <w:r w:rsidR="005A156B" w:rsidRPr="00190C76">
        <w:rPr>
          <w:b/>
          <w:color w:val="1F1F1F"/>
          <w:spacing w:val="53"/>
          <w:sz w:val="24"/>
          <w:szCs w:val="24"/>
          <w:u w:val="single"/>
        </w:rPr>
        <w:t xml:space="preserve"> </w:t>
      </w:r>
      <w:r w:rsidR="005A156B" w:rsidRPr="00190C76">
        <w:rPr>
          <w:b/>
          <w:color w:val="1F1F1F"/>
          <w:spacing w:val="2"/>
          <w:sz w:val="24"/>
          <w:szCs w:val="24"/>
          <w:u w:val="single"/>
        </w:rPr>
        <w:t>V</w:t>
      </w:r>
      <w:r w:rsidR="005A156B" w:rsidRPr="00190C76">
        <w:rPr>
          <w:b/>
          <w:color w:val="1F1F1F"/>
          <w:spacing w:val="1"/>
          <w:sz w:val="24"/>
          <w:szCs w:val="24"/>
          <w:u w:val="single"/>
        </w:rPr>
        <w:t>ISI</w:t>
      </w:r>
      <w:r w:rsidR="005A156B" w:rsidRPr="00190C76">
        <w:rPr>
          <w:b/>
          <w:color w:val="1F1F1F"/>
          <w:spacing w:val="2"/>
          <w:sz w:val="24"/>
          <w:szCs w:val="24"/>
          <w:u w:val="single"/>
        </w:rPr>
        <w:t>T</w:t>
      </w:r>
      <w:r w:rsidR="005A156B" w:rsidRPr="00190C76">
        <w:rPr>
          <w:b/>
          <w:color w:val="1F1F1F"/>
          <w:sz w:val="24"/>
          <w:szCs w:val="24"/>
          <w:u w:val="single"/>
        </w:rPr>
        <w:t>S</w:t>
      </w:r>
      <w:r w:rsidR="005A156B" w:rsidRPr="00190C76">
        <w:rPr>
          <w:b/>
          <w:color w:val="1F1F1F"/>
          <w:spacing w:val="36"/>
          <w:sz w:val="24"/>
          <w:szCs w:val="24"/>
          <w:u w:val="single"/>
        </w:rPr>
        <w:t xml:space="preserve"> </w:t>
      </w:r>
      <w:r w:rsidR="005A156B" w:rsidRPr="00190C76">
        <w:rPr>
          <w:b/>
          <w:color w:val="1F1F1F"/>
          <w:spacing w:val="1"/>
          <w:sz w:val="24"/>
          <w:szCs w:val="24"/>
          <w:u w:val="single"/>
        </w:rPr>
        <w:t>T</w:t>
      </w:r>
      <w:r w:rsidR="005A156B" w:rsidRPr="00190C76">
        <w:rPr>
          <w:b/>
          <w:color w:val="1F1F1F"/>
          <w:sz w:val="24"/>
          <w:szCs w:val="24"/>
          <w:u w:val="single"/>
        </w:rPr>
        <w:t>O</w:t>
      </w:r>
      <w:r w:rsidR="005A156B" w:rsidRPr="00190C76">
        <w:rPr>
          <w:b/>
          <w:color w:val="1F1F1F"/>
          <w:spacing w:val="23"/>
          <w:sz w:val="24"/>
          <w:szCs w:val="24"/>
          <w:u w:val="single"/>
        </w:rPr>
        <w:t xml:space="preserve"> </w:t>
      </w:r>
      <w:r w:rsidR="005A156B" w:rsidRPr="00190C76">
        <w:rPr>
          <w:b/>
          <w:color w:val="1F1F1F"/>
          <w:spacing w:val="3"/>
          <w:sz w:val="24"/>
          <w:szCs w:val="24"/>
          <w:u w:val="single"/>
        </w:rPr>
        <w:t>M</w:t>
      </w:r>
      <w:r w:rsidR="005A156B" w:rsidRPr="00190C76">
        <w:rPr>
          <w:b/>
          <w:color w:val="1F1F1F"/>
          <w:spacing w:val="3"/>
          <w:w w:val="101"/>
          <w:sz w:val="24"/>
          <w:szCs w:val="24"/>
          <w:u w:val="single"/>
        </w:rPr>
        <w:t>AG</w:t>
      </w:r>
      <w:r w:rsidR="005A156B" w:rsidRPr="00190C76">
        <w:rPr>
          <w:b/>
          <w:color w:val="1F1F1F"/>
          <w:spacing w:val="1"/>
          <w:w w:val="119"/>
          <w:sz w:val="24"/>
          <w:szCs w:val="24"/>
          <w:u w:val="single"/>
        </w:rPr>
        <w:t>I</w:t>
      </w:r>
      <w:r w:rsidR="005A156B" w:rsidRPr="00190C76">
        <w:rPr>
          <w:b/>
          <w:color w:val="1F1F1F"/>
          <w:spacing w:val="1"/>
          <w:w w:val="96"/>
          <w:sz w:val="24"/>
          <w:szCs w:val="24"/>
          <w:u w:val="single"/>
        </w:rPr>
        <w:t>S</w:t>
      </w:r>
      <w:r w:rsidR="005A156B" w:rsidRPr="00190C76">
        <w:rPr>
          <w:b/>
          <w:color w:val="1F1F1F"/>
          <w:spacing w:val="2"/>
          <w:w w:val="110"/>
          <w:sz w:val="24"/>
          <w:szCs w:val="24"/>
          <w:u w:val="single"/>
        </w:rPr>
        <w:t>T</w:t>
      </w:r>
      <w:r w:rsidR="005A156B" w:rsidRPr="00190C76">
        <w:rPr>
          <w:b/>
          <w:color w:val="1F1F1F"/>
          <w:w w:val="102"/>
          <w:sz w:val="24"/>
          <w:szCs w:val="24"/>
          <w:u w:val="single"/>
        </w:rPr>
        <w:t>R</w:t>
      </w:r>
      <w:r w:rsidR="005A156B" w:rsidRPr="00190C76">
        <w:rPr>
          <w:b/>
          <w:color w:val="1F1F1F"/>
          <w:spacing w:val="6"/>
          <w:w w:val="102"/>
          <w:sz w:val="24"/>
          <w:szCs w:val="24"/>
          <w:u w:val="single"/>
        </w:rPr>
        <w:t>A</w:t>
      </w:r>
      <w:r w:rsidR="005A156B" w:rsidRPr="00190C76">
        <w:rPr>
          <w:b/>
          <w:color w:val="1F1F1F"/>
          <w:spacing w:val="2"/>
          <w:w w:val="107"/>
          <w:sz w:val="24"/>
          <w:szCs w:val="24"/>
          <w:u w:val="single"/>
        </w:rPr>
        <w:t>T</w:t>
      </w:r>
      <w:r w:rsidR="005A156B" w:rsidRPr="00190C76">
        <w:rPr>
          <w:b/>
          <w:color w:val="1F1F1F"/>
          <w:spacing w:val="2"/>
          <w:w w:val="110"/>
          <w:sz w:val="24"/>
          <w:szCs w:val="24"/>
          <w:u w:val="single"/>
        </w:rPr>
        <w:t>E</w:t>
      </w:r>
      <w:r w:rsidR="005A156B" w:rsidRPr="00190C76">
        <w:rPr>
          <w:b/>
          <w:color w:val="1F1F1F"/>
          <w:spacing w:val="1"/>
          <w:w w:val="165"/>
          <w:sz w:val="24"/>
          <w:szCs w:val="24"/>
          <w:u w:val="single"/>
        </w:rPr>
        <w:t>'</w:t>
      </w:r>
      <w:r w:rsidR="005A156B" w:rsidRPr="00190C76">
        <w:rPr>
          <w:b/>
          <w:color w:val="1F1F1F"/>
          <w:w w:val="96"/>
          <w:sz w:val="24"/>
          <w:szCs w:val="24"/>
          <w:u w:val="single"/>
        </w:rPr>
        <w:t>S</w:t>
      </w:r>
      <w:r w:rsidR="005A156B" w:rsidRPr="00190C76">
        <w:rPr>
          <w:b/>
          <w:color w:val="1F1F1F"/>
          <w:spacing w:val="13"/>
          <w:sz w:val="24"/>
          <w:szCs w:val="24"/>
          <w:u w:val="single"/>
        </w:rPr>
        <w:t xml:space="preserve"> </w:t>
      </w:r>
      <w:r w:rsidR="005A156B" w:rsidRPr="00190C76">
        <w:rPr>
          <w:b/>
          <w:color w:val="1F1F1F"/>
          <w:spacing w:val="2"/>
          <w:w w:val="93"/>
          <w:sz w:val="24"/>
          <w:szCs w:val="24"/>
          <w:u w:val="single"/>
        </w:rPr>
        <w:t>A</w:t>
      </w:r>
      <w:r w:rsidR="005A156B" w:rsidRPr="00190C76">
        <w:rPr>
          <w:b/>
          <w:color w:val="1F1F1F"/>
          <w:spacing w:val="3"/>
          <w:w w:val="101"/>
          <w:sz w:val="24"/>
          <w:szCs w:val="24"/>
          <w:u w:val="single"/>
        </w:rPr>
        <w:t>N</w:t>
      </w:r>
      <w:r w:rsidR="005A156B" w:rsidRPr="00190C76">
        <w:rPr>
          <w:b/>
          <w:color w:val="1F1F1F"/>
          <w:w w:val="93"/>
          <w:sz w:val="24"/>
          <w:szCs w:val="24"/>
          <w:u w:val="single"/>
        </w:rPr>
        <w:t xml:space="preserve">D </w:t>
      </w:r>
      <w:r w:rsidR="005A156B" w:rsidRPr="00190C76">
        <w:rPr>
          <w:b/>
          <w:color w:val="1F1F1F"/>
          <w:w w:val="98"/>
          <w:sz w:val="24"/>
          <w:szCs w:val="24"/>
          <w:u w:val="single"/>
        </w:rPr>
        <w:t>K</w:t>
      </w:r>
      <w:r w:rsidR="005A156B" w:rsidRPr="00190C76">
        <w:rPr>
          <w:b/>
          <w:color w:val="1F1F1F"/>
          <w:spacing w:val="6"/>
          <w:w w:val="98"/>
          <w:sz w:val="24"/>
          <w:szCs w:val="24"/>
          <w:u w:val="single"/>
        </w:rPr>
        <w:t>A</w:t>
      </w:r>
      <w:r w:rsidR="005A156B" w:rsidRPr="00190C76">
        <w:rPr>
          <w:b/>
          <w:color w:val="1F1F1F"/>
          <w:spacing w:val="3"/>
          <w:w w:val="98"/>
          <w:sz w:val="24"/>
          <w:szCs w:val="24"/>
          <w:u w:val="single"/>
        </w:rPr>
        <w:t>D</w:t>
      </w:r>
      <w:r w:rsidR="005A156B" w:rsidRPr="00190C76">
        <w:rPr>
          <w:b/>
          <w:color w:val="1F1F1F"/>
          <w:spacing w:val="2"/>
          <w:w w:val="107"/>
          <w:sz w:val="24"/>
          <w:szCs w:val="24"/>
          <w:u w:val="single"/>
        </w:rPr>
        <w:t>H</w:t>
      </w:r>
      <w:r w:rsidR="005A156B" w:rsidRPr="00190C76">
        <w:rPr>
          <w:b/>
          <w:color w:val="1F1F1F"/>
          <w:w w:val="151"/>
          <w:sz w:val="24"/>
          <w:szCs w:val="24"/>
          <w:u w:val="single"/>
        </w:rPr>
        <w:t>l</w:t>
      </w:r>
      <w:r w:rsidR="005A156B" w:rsidRPr="00190C76">
        <w:rPr>
          <w:b/>
          <w:color w:val="1F1F1F"/>
          <w:spacing w:val="2"/>
          <w:w w:val="151"/>
          <w:sz w:val="24"/>
          <w:szCs w:val="24"/>
          <w:u w:val="single"/>
        </w:rPr>
        <w:t>'</w:t>
      </w:r>
      <w:r w:rsidR="005A156B" w:rsidRPr="00190C76">
        <w:rPr>
          <w:b/>
          <w:color w:val="1F1F1F"/>
          <w:w w:val="96"/>
          <w:sz w:val="24"/>
          <w:szCs w:val="24"/>
          <w:u w:val="single"/>
        </w:rPr>
        <w:t>S</w:t>
      </w:r>
      <w:r w:rsidR="005A156B" w:rsidRPr="00190C76">
        <w:rPr>
          <w:b/>
          <w:color w:val="1F1F1F"/>
          <w:spacing w:val="23"/>
          <w:sz w:val="24"/>
          <w:szCs w:val="24"/>
          <w:u w:val="single"/>
        </w:rPr>
        <w:t xml:space="preserve"> </w:t>
      </w:r>
      <w:r w:rsidR="005A156B" w:rsidRPr="00190C76">
        <w:rPr>
          <w:b/>
          <w:color w:val="1F1F1F"/>
          <w:spacing w:val="2"/>
          <w:w w:val="101"/>
          <w:sz w:val="24"/>
          <w:szCs w:val="24"/>
          <w:u w:val="single"/>
        </w:rPr>
        <w:t>C</w:t>
      </w:r>
      <w:r w:rsidR="005A156B" w:rsidRPr="00190C76">
        <w:rPr>
          <w:b/>
          <w:color w:val="1F1F1F"/>
          <w:spacing w:val="2"/>
          <w:w w:val="104"/>
          <w:sz w:val="24"/>
          <w:szCs w:val="24"/>
          <w:u w:val="single"/>
        </w:rPr>
        <w:t>O</w:t>
      </w:r>
      <w:r w:rsidR="005A156B" w:rsidRPr="00190C76">
        <w:rPr>
          <w:b/>
          <w:color w:val="1F1F1F"/>
          <w:spacing w:val="3"/>
          <w:w w:val="101"/>
          <w:sz w:val="24"/>
          <w:szCs w:val="24"/>
          <w:u w:val="single"/>
        </w:rPr>
        <w:t>U</w:t>
      </w:r>
      <w:r w:rsidR="005A156B" w:rsidRPr="00190C76">
        <w:rPr>
          <w:b/>
          <w:color w:val="1F1F1F"/>
          <w:spacing w:val="2"/>
          <w:w w:val="110"/>
          <w:sz w:val="24"/>
          <w:szCs w:val="24"/>
          <w:u w:val="single"/>
        </w:rPr>
        <w:t>R</w:t>
      </w:r>
      <w:r w:rsidR="005A156B" w:rsidRPr="00190C76">
        <w:rPr>
          <w:b/>
          <w:color w:val="1F1F1F"/>
          <w:spacing w:val="1"/>
          <w:w w:val="104"/>
          <w:sz w:val="24"/>
          <w:szCs w:val="24"/>
          <w:u w:val="single"/>
        </w:rPr>
        <w:t>T</w:t>
      </w:r>
      <w:r w:rsidR="005A156B" w:rsidRPr="00190C76">
        <w:rPr>
          <w:b/>
          <w:color w:val="1F1F1F"/>
          <w:w w:val="92"/>
          <w:sz w:val="24"/>
          <w:szCs w:val="24"/>
          <w:u w:val="single"/>
        </w:rPr>
        <w:t>S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before="9" w:line="240" w:lineRule="exact"/>
        <w:ind w:right="26"/>
        <w:rPr>
          <w:sz w:val="24"/>
          <w:szCs w:val="24"/>
        </w:rPr>
      </w:pPr>
    </w:p>
    <w:p w:rsidR="002A0040" w:rsidRPr="00190C76" w:rsidRDefault="005A156B" w:rsidP="00190C76">
      <w:pPr>
        <w:ind w:left="494" w:right="26"/>
        <w:jc w:val="both"/>
        <w:rPr>
          <w:sz w:val="22"/>
          <w:szCs w:val="22"/>
          <w:u w:val="single"/>
        </w:rPr>
      </w:pPr>
      <w:r w:rsidRPr="00190C76">
        <w:rPr>
          <w:color w:val="1F1F1F"/>
          <w:spacing w:val="4"/>
          <w:sz w:val="22"/>
          <w:szCs w:val="22"/>
          <w:u w:val="single"/>
        </w:rPr>
        <w:t>P</w:t>
      </w:r>
      <w:r w:rsidRPr="00190C76">
        <w:rPr>
          <w:color w:val="1F1F1F"/>
          <w:sz w:val="22"/>
          <w:szCs w:val="22"/>
          <w:u w:val="single"/>
        </w:rPr>
        <w:t>A</w:t>
      </w:r>
      <w:r w:rsidRPr="00190C76">
        <w:rPr>
          <w:color w:val="1F1F1F"/>
          <w:spacing w:val="11"/>
          <w:sz w:val="22"/>
          <w:szCs w:val="22"/>
          <w:u w:val="single"/>
        </w:rPr>
        <w:t>R</w:t>
      </w:r>
      <w:r w:rsidRPr="00190C76">
        <w:rPr>
          <w:color w:val="1F1F1F"/>
          <w:sz w:val="22"/>
          <w:szCs w:val="22"/>
          <w:u w:val="single"/>
        </w:rPr>
        <w:t>T</w:t>
      </w:r>
      <w:r w:rsidRPr="00190C76">
        <w:rPr>
          <w:color w:val="1F1F1F"/>
          <w:spacing w:val="46"/>
          <w:sz w:val="22"/>
          <w:szCs w:val="22"/>
          <w:u w:val="single"/>
        </w:rPr>
        <w:t xml:space="preserve"> </w:t>
      </w:r>
      <w:r w:rsidRPr="00190C76">
        <w:rPr>
          <w:color w:val="1F1F1F"/>
          <w:spacing w:val="2"/>
          <w:w w:val="102"/>
          <w:sz w:val="22"/>
          <w:szCs w:val="22"/>
          <w:u w:val="single"/>
        </w:rPr>
        <w:t>I</w:t>
      </w:r>
      <w:r w:rsidRPr="00190C76">
        <w:rPr>
          <w:color w:val="414141"/>
          <w:w w:val="69"/>
          <w:sz w:val="22"/>
          <w:szCs w:val="22"/>
          <w:u w:val="single"/>
        </w:rPr>
        <w:t>:</w:t>
      </w:r>
      <w:r w:rsidRPr="00190C76">
        <w:rPr>
          <w:color w:val="414141"/>
          <w:sz w:val="22"/>
          <w:szCs w:val="22"/>
          <w:u w:val="single"/>
        </w:rPr>
        <w:t xml:space="preserve"> </w:t>
      </w:r>
      <w:r w:rsidRPr="00190C76">
        <w:rPr>
          <w:color w:val="414141"/>
          <w:spacing w:val="-22"/>
          <w:sz w:val="22"/>
          <w:szCs w:val="22"/>
          <w:u w:val="single"/>
        </w:rPr>
        <w:t xml:space="preserve"> </w:t>
      </w:r>
      <w:r w:rsidRPr="00190C76">
        <w:rPr>
          <w:color w:val="1F1F1F"/>
          <w:w w:val="102"/>
          <w:sz w:val="22"/>
          <w:szCs w:val="22"/>
          <w:u w:val="single"/>
        </w:rPr>
        <w:t>I</w:t>
      </w:r>
      <w:r w:rsidRPr="00190C76">
        <w:rPr>
          <w:color w:val="1F1F1F"/>
          <w:spacing w:val="8"/>
          <w:w w:val="102"/>
          <w:sz w:val="22"/>
          <w:szCs w:val="22"/>
          <w:u w:val="single"/>
        </w:rPr>
        <w:t>N</w:t>
      </w:r>
      <w:r w:rsidRPr="00190C76">
        <w:rPr>
          <w:color w:val="1F1F1F"/>
          <w:spacing w:val="4"/>
          <w:w w:val="104"/>
          <w:sz w:val="22"/>
          <w:szCs w:val="22"/>
          <w:u w:val="single"/>
        </w:rPr>
        <w:t>T</w:t>
      </w:r>
      <w:r w:rsidRPr="00190C76">
        <w:rPr>
          <w:color w:val="1F1F1F"/>
          <w:spacing w:val="5"/>
          <w:w w:val="108"/>
          <w:sz w:val="22"/>
          <w:szCs w:val="22"/>
          <w:u w:val="single"/>
        </w:rPr>
        <w:t>R</w:t>
      </w:r>
      <w:r w:rsidRPr="00190C76">
        <w:rPr>
          <w:color w:val="1F1F1F"/>
          <w:spacing w:val="4"/>
          <w:sz w:val="22"/>
          <w:szCs w:val="22"/>
          <w:u w:val="single"/>
        </w:rPr>
        <w:t>O</w:t>
      </w:r>
      <w:r w:rsidRPr="00190C76">
        <w:rPr>
          <w:color w:val="1F1F1F"/>
          <w:spacing w:val="6"/>
          <w:w w:val="105"/>
          <w:sz w:val="22"/>
          <w:szCs w:val="22"/>
          <w:u w:val="single"/>
        </w:rPr>
        <w:t>D</w:t>
      </w:r>
      <w:r w:rsidRPr="00190C76">
        <w:rPr>
          <w:color w:val="1F1F1F"/>
          <w:spacing w:val="6"/>
          <w:w w:val="108"/>
          <w:sz w:val="22"/>
          <w:szCs w:val="22"/>
          <w:u w:val="single"/>
        </w:rPr>
        <w:t>U</w:t>
      </w:r>
      <w:r w:rsidRPr="00190C76">
        <w:rPr>
          <w:color w:val="1F1F1F"/>
          <w:spacing w:val="5"/>
          <w:w w:val="105"/>
          <w:sz w:val="22"/>
          <w:szCs w:val="22"/>
          <w:u w:val="single"/>
        </w:rPr>
        <w:t>C</w:t>
      </w:r>
      <w:r w:rsidRPr="00190C76">
        <w:rPr>
          <w:color w:val="1F1F1F"/>
          <w:w w:val="105"/>
          <w:sz w:val="22"/>
          <w:szCs w:val="22"/>
          <w:u w:val="single"/>
        </w:rPr>
        <w:t>T</w:t>
      </w:r>
      <w:r w:rsidRPr="00190C76">
        <w:rPr>
          <w:color w:val="1F1F1F"/>
          <w:spacing w:val="8"/>
          <w:w w:val="105"/>
          <w:sz w:val="22"/>
          <w:szCs w:val="22"/>
          <w:u w:val="single"/>
        </w:rPr>
        <w:t>I</w:t>
      </w:r>
      <w:r w:rsidRPr="00190C76">
        <w:rPr>
          <w:color w:val="1F1F1F"/>
          <w:spacing w:val="6"/>
          <w:w w:val="102"/>
          <w:sz w:val="22"/>
          <w:szCs w:val="22"/>
          <w:u w:val="single"/>
        </w:rPr>
        <w:t>O</w:t>
      </w:r>
      <w:r w:rsidRPr="00190C76">
        <w:rPr>
          <w:color w:val="1F1F1F"/>
          <w:w w:val="105"/>
          <w:sz w:val="22"/>
          <w:szCs w:val="22"/>
          <w:u w:val="single"/>
        </w:rPr>
        <w:t>N</w:t>
      </w:r>
    </w:p>
    <w:p w:rsidR="002A0040" w:rsidRPr="00B367C6" w:rsidRDefault="002A0040" w:rsidP="00190C76">
      <w:pPr>
        <w:spacing w:before="6" w:line="140" w:lineRule="exact"/>
        <w:ind w:right="26"/>
        <w:rPr>
          <w:sz w:val="14"/>
          <w:szCs w:val="14"/>
        </w:rPr>
      </w:pPr>
    </w:p>
    <w:p w:rsidR="002A0040" w:rsidRPr="00562487" w:rsidRDefault="005A156B" w:rsidP="00190C76">
      <w:pPr>
        <w:spacing w:line="360" w:lineRule="auto"/>
        <w:ind w:left="485" w:right="26" w:hanging="331"/>
        <w:jc w:val="both"/>
        <w:rPr>
          <w:b/>
          <w:sz w:val="24"/>
          <w:szCs w:val="24"/>
        </w:rPr>
      </w:pPr>
      <w:r w:rsidRPr="00B367C6">
        <w:rPr>
          <w:color w:val="1F1F1F"/>
          <w:spacing w:val="2"/>
          <w:sz w:val="22"/>
          <w:szCs w:val="22"/>
        </w:rPr>
        <w:t>[</w:t>
      </w:r>
      <w:r w:rsidRPr="00B367C6">
        <w:rPr>
          <w:color w:val="1F1F1F"/>
          <w:spacing w:val="4"/>
          <w:sz w:val="22"/>
          <w:szCs w:val="22"/>
        </w:rPr>
        <w:t>1</w:t>
      </w:r>
      <w:r w:rsidRPr="00B367C6">
        <w:rPr>
          <w:color w:val="1F1F1F"/>
          <w:sz w:val="22"/>
          <w:szCs w:val="22"/>
        </w:rPr>
        <w:t>]</w:t>
      </w:r>
      <w:r w:rsidRPr="00B367C6">
        <w:rPr>
          <w:color w:val="1F1F1F"/>
          <w:spacing w:val="47"/>
          <w:sz w:val="22"/>
          <w:szCs w:val="22"/>
        </w:rPr>
        <w:t xml:space="preserve"> </w:t>
      </w:r>
      <w:r w:rsidR="00562487" w:rsidRPr="00562487">
        <w:rPr>
          <w:b/>
          <w:i/>
          <w:color w:val="1F1F1F"/>
          <w:spacing w:val="-4"/>
          <w:sz w:val="24"/>
          <w:szCs w:val="24"/>
          <w:u w:val="single"/>
        </w:rPr>
        <w:t>Whereas</w:t>
      </w:r>
      <w:r w:rsidR="00562487" w:rsidRPr="00562487">
        <w:rPr>
          <w:b/>
          <w:i/>
          <w:color w:val="1F1F1F"/>
          <w:spacing w:val="-4"/>
          <w:sz w:val="24"/>
          <w:szCs w:val="24"/>
        </w:rPr>
        <w:t xml:space="preserve"> 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-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2"/>
          <w:sz w:val="24"/>
          <w:szCs w:val="24"/>
        </w:rPr>
        <w:t>H</w:t>
      </w:r>
      <w:r w:rsidRPr="00562487">
        <w:rPr>
          <w:b/>
          <w:i/>
          <w:color w:val="1F1F1F"/>
          <w:spacing w:val="-18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g</w:t>
      </w:r>
      <w:r w:rsidR="00562487">
        <w:rPr>
          <w:b/>
          <w:i/>
          <w:color w:val="1F1F1F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</w:t>
      </w:r>
      <w:r w:rsidRPr="00562487">
        <w:rPr>
          <w:b/>
          <w:i/>
          <w:color w:val="1F1F1F"/>
          <w:spacing w:val="-3"/>
          <w:sz w:val="24"/>
          <w:szCs w:val="24"/>
        </w:rPr>
        <w:t>r</w:t>
      </w:r>
      <w:r w:rsidRPr="00562487">
        <w:rPr>
          <w:b/>
          <w:i/>
          <w:color w:val="1F1F1F"/>
          <w:sz w:val="24"/>
          <w:szCs w:val="24"/>
        </w:rPr>
        <w:t>t</w:t>
      </w:r>
      <w:r w:rsidRPr="00562487">
        <w:rPr>
          <w:b/>
          <w:i/>
          <w:color w:val="1F1F1F"/>
          <w:spacing w:val="-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pacing w:val="-4"/>
          <w:sz w:val="24"/>
          <w:szCs w:val="24"/>
        </w:rPr>
        <w:t>a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1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un</w:t>
      </w:r>
      <w:r w:rsidRPr="00562487">
        <w:rPr>
          <w:b/>
          <w:i/>
          <w:color w:val="1F1F1F"/>
          <w:spacing w:val="-8"/>
          <w:sz w:val="24"/>
          <w:szCs w:val="24"/>
        </w:rPr>
        <w:t>d</w:t>
      </w:r>
      <w:r w:rsidRPr="00562487">
        <w:rPr>
          <w:b/>
          <w:i/>
          <w:color w:val="1F1F1F"/>
          <w:spacing w:val="1"/>
          <w:sz w:val="24"/>
          <w:szCs w:val="24"/>
        </w:rPr>
        <w:t>e</w:t>
      </w:r>
      <w:r w:rsidRPr="00562487">
        <w:rPr>
          <w:b/>
          <w:i/>
          <w:color w:val="1F1F1F"/>
          <w:sz w:val="24"/>
          <w:szCs w:val="24"/>
        </w:rPr>
        <w:t>r</w:t>
      </w:r>
      <w:r w:rsidRPr="00562487">
        <w:rPr>
          <w:b/>
          <w:i/>
          <w:color w:val="1F1F1F"/>
          <w:spacing w:val="-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sz w:val="24"/>
          <w:szCs w:val="24"/>
        </w:rPr>
        <w:t>r</w:t>
      </w:r>
      <w:r w:rsidRPr="00562487">
        <w:rPr>
          <w:b/>
          <w:i/>
          <w:color w:val="1F1F1F"/>
          <w:spacing w:val="-4"/>
          <w:sz w:val="24"/>
          <w:szCs w:val="24"/>
        </w:rPr>
        <w:t>ti</w:t>
      </w:r>
      <w:r w:rsidRPr="00562487">
        <w:rPr>
          <w:b/>
          <w:i/>
          <w:color w:val="1F1F1F"/>
          <w:sz w:val="24"/>
          <w:szCs w:val="24"/>
        </w:rPr>
        <w:t>c</w:t>
      </w:r>
      <w:r w:rsidRPr="00562487">
        <w:rPr>
          <w:b/>
          <w:i/>
          <w:color w:val="1F1F1F"/>
          <w:spacing w:val="-2"/>
          <w:sz w:val="24"/>
          <w:szCs w:val="24"/>
        </w:rPr>
        <w:t>l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3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165</w:t>
      </w:r>
      <w:r w:rsidRPr="00562487">
        <w:rPr>
          <w:b/>
          <w:i/>
          <w:color w:val="1F1F1F"/>
          <w:spacing w:val="-14"/>
          <w:sz w:val="24"/>
          <w:szCs w:val="24"/>
        </w:rPr>
        <w:t>(</w:t>
      </w:r>
      <w:r w:rsidRPr="00562487">
        <w:rPr>
          <w:b/>
          <w:i/>
          <w:color w:val="1F1F1F"/>
          <w:spacing w:val="-32"/>
          <w:sz w:val="24"/>
          <w:szCs w:val="24"/>
        </w:rPr>
        <w:t>6</w:t>
      </w:r>
      <w:r w:rsidRPr="00562487">
        <w:rPr>
          <w:b/>
          <w:i/>
          <w:color w:val="1F1F1F"/>
          <w:sz w:val="24"/>
          <w:szCs w:val="24"/>
        </w:rPr>
        <w:t>)</w:t>
      </w:r>
      <w:r w:rsidRPr="00562487">
        <w:rPr>
          <w:b/>
          <w:i/>
          <w:color w:val="1F1F1F"/>
          <w:spacing w:val="4"/>
          <w:sz w:val="24"/>
          <w:szCs w:val="24"/>
        </w:rPr>
        <w:t xml:space="preserve"> </w:t>
      </w:r>
      <w:r w:rsidR="00562487">
        <w:rPr>
          <w:b/>
          <w:i/>
          <w:color w:val="1F1F1F"/>
          <w:spacing w:val="-3"/>
          <w:sz w:val="24"/>
          <w:szCs w:val="24"/>
        </w:rPr>
        <w:t>of the C</w:t>
      </w:r>
      <w:r w:rsidRPr="00562487">
        <w:rPr>
          <w:b/>
          <w:i/>
          <w:color w:val="1F1F1F"/>
          <w:spacing w:val="1"/>
          <w:sz w:val="24"/>
          <w:szCs w:val="24"/>
        </w:rPr>
        <w:t>ons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itutio</w:t>
      </w:r>
      <w:r w:rsidRPr="00562487">
        <w:rPr>
          <w:b/>
          <w:i/>
          <w:color w:val="1F1F1F"/>
          <w:sz w:val="24"/>
          <w:szCs w:val="24"/>
        </w:rPr>
        <w:t>n</w:t>
      </w:r>
      <w:r w:rsidRPr="00562487">
        <w:rPr>
          <w:b/>
          <w:i/>
          <w:color w:val="1F1F1F"/>
          <w:spacing w:val="15"/>
          <w:sz w:val="24"/>
          <w:szCs w:val="24"/>
        </w:rPr>
        <w:t xml:space="preserve"> </w:t>
      </w:r>
      <w:r w:rsidRPr="00562487">
        <w:rPr>
          <w:b/>
          <w:i/>
          <w:color w:val="1F1F1F"/>
          <w:sz w:val="24"/>
          <w:szCs w:val="24"/>
        </w:rPr>
        <w:t>a</w:t>
      </w:r>
      <w:r w:rsidRPr="00562487">
        <w:rPr>
          <w:b/>
          <w:i/>
          <w:color w:val="1F1F1F"/>
          <w:spacing w:val="-1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w w:val="9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o</w:t>
      </w:r>
      <w:r w:rsidRPr="00562487">
        <w:rPr>
          <w:b/>
          <w:i/>
          <w:color w:val="1F1F1F"/>
          <w:spacing w:val="1"/>
          <w:w w:val="103"/>
          <w:sz w:val="24"/>
          <w:szCs w:val="24"/>
        </w:rPr>
        <w:t>n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st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w w:val="103"/>
          <w:sz w:val="24"/>
          <w:szCs w:val="24"/>
        </w:rPr>
        <w:t>u</w:t>
      </w:r>
      <w:r w:rsidRPr="00562487">
        <w:rPr>
          <w:b/>
          <w:i/>
          <w:color w:val="1F1F1F"/>
          <w:w w:val="103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w w:val="103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o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n</w:t>
      </w:r>
      <w:r w:rsidRPr="00562487">
        <w:rPr>
          <w:b/>
          <w:i/>
          <w:color w:val="1F1F1F"/>
          <w:spacing w:val="1"/>
          <w:w w:val="99"/>
          <w:sz w:val="24"/>
          <w:szCs w:val="24"/>
        </w:rPr>
        <w:t>a</w:t>
      </w:r>
      <w:r w:rsidRPr="00562487">
        <w:rPr>
          <w:b/>
          <w:i/>
          <w:color w:val="1F1F1F"/>
          <w:w w:val="114"/>
          <w:sz w:val="24"/>
          <w:szCs w:val="24"/>
        </w:rPr>
        <w:t xml:space="preserve">l </w:t>
      </w:r>
      <w:r w:rsidRPr="00562487">
        <w:rPr>
          <w:b/>
          <w:i/>
          <w:color w:val="1F1F1F"/>
          <w:spacing w:val="1"/>
          <w:sz w:val="24"/>
          <w:szCs w:val="24"/>
        </w:rPr>
        <w:t>s</w:t>
      </w:r>
      <w:r w:rsidRPr="00562487">
        <w:rPr>
          <w:b/>
          <w:i/>
          <w:color w:val="1F1F1F"/>
          <w:spacing w:val="-23"/>
          <w:sz w:val="24"/>
          <w:szCs w:val="24"/>
        </w:rPr>
        <w:t>u</w:t>
      </w:r>
      <w:r w:rsidRPr="00562487">
        <w:rPr>
          <w:b/>
          <w:i/>
          <w:color w:val="1F1F1F"/>
          <w:spacing w:val="2"/>
          <w:sz w:val="24"/>
          <w:szCs w:val="24"/>
        </w:rPr>
        <w:t>p</w:t>
      </w:r>
      <w:r w:rsidRPr="00562487">
        <w:rPr>
          <w:b/>
          <w:i/>
          <w:color w:val="1F1F1F"/>
          <w:spacing w:val="1"/>
          <w:sz w:val="24"/>
          <w:szCs w:val="24"/>
        </w:rPr>
        <w:t>e</w:t>
      </w:r>
      <w:r w:rsidRPr="00562487">
        <w:rPr>
          <w:b/>
          <w:i/>
          <w:color w:val="1F1F1F"/>
          <w:sz w:val="24"/>
          <w:szCs w:val="24"/>
        </w:rPr>
        <w:t>r</w:t>
      </w:r>
      <w:r w:rsidRPr="00562487">
        <w:rPr>
          <w:b/>
          <w:i/>
          <w:color w:val="1F1F1F"/>
          <w:spacing w:val="2"/>
          <w:sz w:val="24"/>
          <w:szCs w:val="24"/>
        </w:rPr>
        <w:t>v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1"/>
          <w:sz w:val="24"/>
          <w:szCs w:val="24"/>
        </w:rPr>
        <w:t>o</w:t>
      </w:r>
      <w:r w:rsidRPr="00562487">
        <w:rPr>
          <w:b/>
          <w:i/>
          <w:color w:val="1F1F1F"/>
          <w:sz w:val="24"/>
          <w:szCs w:val="24"/>
        </w:rPr>
        <w:t xml:space="preserve">ry </w:t>
      </w:r>
      <w:r w:rsidRPr="00562487">
        <w:rPr>
          <w:b/>
          <w:i/>
          <w:color w:val="1F1F1F"/>
          <w:spacing w:val="48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z w:val="24"/>
          <w:szCs w:val="24"/>
        </w:rPr>
        <w:t xml:space="preserve">d </w:t>
      </w:r>
      <w:r w:rsidRPr="00562487">
        <w:rPr>
          <w:b/>
          <w:i/>
          <w:color w:val="1F1F1F"/>
          <w:spacing w:val="1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ev</w:t>
      </w:r>
      <w:r w:rsidRPr="00562487">
        <w:rPr>
          <w:b/>
          <w:i/>
          <w:color w:val="1F1F1F"/>
          <w:spacing w:val="-9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ona</w:t>
      </w:r>
      <w:r w:rsidRPr="00562487">
        <w:rPr>
          <w:b/>
          <w:i/>
          <w:color w:val="1F1F1F"/>
          <w:sz w:val="24"/>
          <w:szCs w:val="24"/>
        </w:rPr>
        <w:t>ry</w:t>
      </w:r>
      <w:r w:rsidRPr="00562487">
        <w:rPr>
          <w:b/>
          <w:i/>
          <w:color w:val="1F1F1F"/>
          <w:spacing w:val="40"/>
          <w:sz w:val="24"/>
          <w:szCs w:val="24"/>
        </w:rPr>
        <w:t xml:space="preserve"> </w:t>
      </w:r>
      <w:r w:rsidR="008C621D">
        <w:rPr>
          <w:b/>
          <w:i/>
          <w:color w:val="1F1F1F"/>
          <w:spacing w:val="1"/>
          <w:w w:val="103"/>
          <w:sz w:val="24"/>
          <w:szCs w:val="24"/>
        </w:rPr>
        <w:t>ju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r</w:t>
      </w:r>
      <w:r w:rsidRPr="00562487">
        <w:rPr>
          <w:b/>
          <w:i/>
          <w:color w:val="1F1F1F"/>
          <w:w w:val="98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w w:val="98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w w:val="107"/>
          <w:sz w:val="24"/>
          <w:szCs w:val="24"/>
        </w:rPr>
        <w:t>d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4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w w:val="114"/>
          <w:sz w:val="24"/>
          <w:szCs w:val="24"/>
        </w:rPr>
        <w:t>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o</w:t>
      </w:r>
      <w:r w:rsidRPr="00562487">
        <w:rPr>
          <w:b/>
          <w:i/>
          <w:color w:val="1F1F1F"/>
          <w:w w:val="103"/>
          <w:sz w:val="24"/>
          <w:szCs w:val="24"/>
        </w:rPr>
        <w:t xml:space="preserve">n </w:t>
      </w:r>
      <w:r w:rsidRPr="00562487">
        <w:rPr>
          <w:b/>
          <w:i/>
          <w:color w:val="1F1F1F"/>
          <w:spacing w:val="28"/>
          <w:w w:val="103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ove</w:t>
      </w:r>
      <w:r w:rsidRPr="00562487">
        <w:rPr>
          <w:b/>
          <w:i/>
          <w:color w:val="1F1F1F"/>
          <w:sz w:val="24"/>
          <w:szCs w:val="24"/>
        </w:rPr>
        <w:t xml:space="preserve">r  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 xml:space="preserve">e </w:t>
      </w:r>
      <w:r w:rsidRPr="00562487">
        <w:rPr>
          <w:b/>
          <w:i/>
          <w:color w:val="1F1F1F"/>
          <w:spacing w:val="16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subor</w:t>
      </w:r>
      <w:r w:rsidRPr="00562487">
        <w:rPr>
          <w:b/>
          <w:i/>
          <w:color w:val="1F1F1F"/>
          <w:spacing w:val="-4"/>
          <w:sz w:val="24"/>
          <w:szCs w:val="24"/>
        </w:rPr>
        <w:t>di</w:t>
      </w:r>
      <w:r w:rsidRPr="00562487">
        <w:rPr>
          <w:b/>
          <w:i/>
          <w:color w:val="1F1F1F"/>
          <w:spacing w:val="1"/>
          <w:sz w:val="24"/>
          <w:szCs w:val="24"/>
        </w:rPr>
        <w:t>nat</w:t>
      </w:r>
      <w:r w:rsidRPr="00562487">
        <w:rPr>
          <w:b/>
          <w:i/>
          <w:color w:val="1F1F1F"/>
          <w:sz w:val="24"/>
          <w:szCs w:val="24"/>
        </w:rPr>
        <w:t xml:space="preserve">e </w:t>
      </w:r>
      <w:r w:rsidRPr="00562487">
        <w:rPr>
          <w:b/>
          <w:i/>
          <w:color w:val="1F1F1F"/>
          <w:spacing w:val="3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cour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 xml:space="preserve">s </w:t>
      </w:r>
      <w:r w:rsidRPr="00562487">
        <w:rPr>
          <w:b/>
          <w:i/>
          <w:color w:val="1F1F1F"/>
          <w:spacing w:val="23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9"/>
          <w:sz w:val="24"/>
          <w:szCs w:val="24"/>
        </w:rPr>
        <w:t>n</w:t>
      </w:r>
      <w:r w:rsidRPr="00562487">
        <w:rPr>
          <w:b/>
          <w:i/>
          <w:color w:val="1F1F1F"/>
          <w:w w:val="107"/>
          <w:sz w:val="24"/>
          <w:szCs w:val="24"/>
        </w:rPr>
        <w:t>c</w:t>
      </w:r>
      <w:r w:rsidRPr="00562487">
        <w:rPr>
          <w:b/>
          <w:i/>
          <w:color w:val="1F1F1F"/>
          <w:spacing w:val="2"/>
          <w:w w:val="107"/>
          <w:sz w:val="24"/>
          <w:szCs w:val="24"/>
        </w:rPr>
        <w:t>l</w:t>
      </w:r>
      <w:r w:rsidRPr="00562487">
        <w:rPr>
          <w:b/>
          <w:i/>
          <w:color w:val="1F1F1F"/>
          <w:spacing w:val="1"/>
          <w:w w:val="103"/>
          <w:sz w:val="24"/>
          <w:szCs w:val="24"/>
        </w:rPr>
        <w:t>u</w:t>
      </w:r>
      <w:r w:rsidRPr="00562487">
        <w:rPr>
          <w:b/>
          <w:i/>
          <w:color w:val="1F1F1F"/>
          <w:spacing w:val="-4"/>
          <w:w w:val="111"/>
          <w:sz w:val="24"/>
          <w:szCs w:val="24"/>
        </w:rPr>
        <w:t>d</w:t>
      </w:r>
      <w:r w:rsidRPr="00562487">
        <w:rPr>
          <w:b/>
          <w:i/>
          <w:color w:val="1F1F1F"/>
          <w:spacing w:val="-9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9"/>
          <w:sz w:val="24"/>
          <w:szCs w:val="24"/>
        </w:rPr>
        <w:t>n</w:t>
      </w:r>
      <w:r w:rsidRPr="00562487">
        <w:rPr>
          <w:b/>
          <w:i/>
          <w:color w:val="1F1F1F"/>
          <w:w w:val="111"/>
          <w:sz w:val="24"/>
          <w:szCs w:val="24"/>
        </w:rPr>
        <w:t xml:space="preserve">g </w:t>
      </w:r>
      <w:r w:rsidRPr="00562487">
        <w:rPr>
          <w:b/>
          <w:i/>
          <w:color w:val="1F1F1F"/>
          <w:spacing w:val="-17"/>
          <w:w w:val="107"/>
          <w:sz w:val="24"/>
          <w:szCs w:val="24"/>
        </w:rPr>
        <w:t>M</w:t>
      </w:r>
      <w:r w:rsidRPr="00562487">
        <w:rPr>
          <w:b/>
          <w:i/>
          <w:color w:val="1F1F1F"/>
          <w:spacing w:val="-4"/>
          <w:w w:val="107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g</w:t>
      </w:r>
      <w:r w:rsidRPr="00562487">
        <w:rPr>
          <w:b/>
          <w:i/>
          <w:color w:val="1F1F1F"/>
          <w:spacing w:val="-15"/>
          <w:w w:val="107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w w:val="107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w w:val="107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w w:val="107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w w:val="107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es</w:t>
      </w:r>
      <w:r w:rsidRPr="00562487">
        <w:rPr>
          <w:b/>
          <w:i/>
          <w:color w:val="1F1F1F"/>
          <w:w w:val="107"/>
          <w:sz w:val="24"/>
          <w:szCs w:val="24"/>
        </w:rPr>
        <w:t>'</w:t>
      </w:r>
      <w:r w:rsidRPr="00562487">
        <w:rPr>
          <w:b/>
          <w:i/>
          <w:color w:val="1F1F1F"/>
          <w:spacing w:val="-3"/>
          <w:w w:val="10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our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="008C621D">
        <w:rPr>
          <w:b/>
          <w:i/>
          <w:color w:val="1F1F1F"/>
          <w:spacing w:val="-9"/>
          <w:sz w:val="24"/>
          <w:szCs w:val="24"/>
        </w:rPr>
        <w:t xml:space="preserve">s and </w:t>
      </w:r>
      <w:r w:rsidRPr="00562487">
        <w:rPr>
          <w:b/>
          <w:i/>
          <w:color w:val="1F1F1F"/>
          <w:spacing w:val="-13"/>
          <w:w w:val="113"/>
          <w:sz w:val="24"/>
          <w:szCs w:val="24"/>
        </w:rPr>
        <w:t>K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-8"/>
          <w:w w:val="111"/>
          <w:sz w:val="24"/>
          <w:szCs w:val="24"/>
        </w:rPr>
        <w:t>d</w:t>
      </w:r>
      <w:r w:rsidRPr="00562487">
        <w:rPr>
          <w:b/>
          <w:i/>
          <w:color w:val="1F1F1F"/>
          <w:spacing w:val="1"/>
          <w:w w:val="103"/>
          <w:sz w:val="24"/>
          <w:szCs w:val="24"/>
        </w:rPr>
        <w:t>h</w:t>
      </w:r>
      <w:r w:rsidRPr="00562487">
        <w:rPr>
          <w:b/>
          <w:i/>
          <w:color w:val="1F1F1F"/>
          <w:spacing w:val="1"/>
          <w:w w:val="136"/>
          <w:sz w:val="24"/>
          <w:szCs w:val="24"/>
        </w:rPr>
        <w:t>i</w:t>
      </w:r>
      <w:r w:rsidRPr="00562487">
        <w:rPr>
          <w:b/>
          <w:i/>
          <w:color w:val="1F1F1F"/>
          <w:spacing w:val="-4"/>
          <w:w w:val="121"/>
          <w:sz w:val="24"/>
          <w:szCs w:val="24"/>
        </w:rPr>
        <w:t>'</w:t>
      </w:r>
      <w:r w:rsidRPr="00562487">
        <w:rPr>
          <w:b/>
          <w:i/>
          <w:color w:val="1F1F1F"/>
          <w:w w:val="96"/>
          <w:sz w:val="24"/>
          <w:szCs w:val="24"/>
        </w:rPr>
        <w:t>s</w:t>
      </w:r>
      <w:r w:rsidRPr="00562487">
        <w:rPr>
          <w:b/>
          <w:i/>
          <w:color w:val="1F1F1F"/>
          <w:spacing w:val="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</w:t>
      </w:r>
      <w:r w:rsidRPr="00562487">
        <w:rPr>
          <w:b/>
          <w:i/>
          <w:color w:val="1F1F1F"/>
          <w:spacing w:val="-4"/>
          <w:sz w:val="24"/>
          <w:szCs w:val="24"/>
        </w:rPr>
        <w:t>r</w:t>
      </w:r>
      <w:r w:rsidRPr="00562487">
        <w:rPr>
          <w:b/>
          <w:i/>
          <w:color w:val="1F1F1F"/>
          <w:spacing w:val="-14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z w:val="24"/>
          <w:szCs w:val="24"/>
        </w:rPr>
        <w:t>;</w:t>
      </w:r>
      <w:r w:rsidRPr="00562487">
        <w:rPr>
          <w:b/>
          <w:i/>
          <w:color w:val="1F1F1F"/>
          <w:spacing w:val="2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z w:val="24"/>
          <w:szCs w:val="24"/>
        </w:rPr>
        <w:t>d</w:t>
      </w:r>
      <w:r w:rsidRPr="00562487">
        <w:rPr>
          <w:b/>
          <w:i/>
          <w:color w:val="1F1F1F"/>
          <w:spacing w:val="24"/>
          <w:sz w:val="24"/>
          <w:szCs w:val="24"/>
        </w:rPr>
        <w:t xml:space="preserve"> </w:t>
      </w:r>
      <w:r w:rsidRPr="008C621D">
        <w:rPr>
          <w:b/>
          <w:i/>
          <w:color w:val="1F1F1F"/>
          <w:spacing w:val="-21"/>
          <w:sz w:val="24"/>
          <w:szCs w:val="24"/>
          <w:u w:val="single"/>
        </w:rPr>
        <w:t>W</w:t>
      </w:r>
      <w:r w:rsidRPr="008C621D">
        <w:rPr>
          <w:b/>
          <w:i/>
          <w:color w:val="1F1F1F"/>
          <w:spacing w:val="1"/>
          <w:sz w:val="24"/>
          <w:szCs w:val="24"/>
          <w:u w:val="single"/>
        </w:rPr>
        <w:t>h</w:t>
      </w:r>
      <w:r w:rsidRPr="008C621D">
        <w:rPr>
          <w:b/>
          <w:i/>
          <w:color w:val="1F1F1F"/>
          <w:spacing w:val="2"/>
          <w:sz w:val="24"/>
          <w:szCs w:val="24"/>
          <w:u w:val="single"/>
        </w:rPr>
        <w:t>er</w:t>
      </w:r>
      <w:r w:rsidRPr="008C621D">
        <w:rPr>
          <w:b/>
          <w:i/>
          <w:color w:val="1F1F1F"/>
          <w:spacing w:val="1"/>
          <w:sz w:val="24"/>
          <w:szCs w:val="24"/>
          <w:u w:val="single"/>
        </w:rPr>
        <w:t>ea</w:t>
      </w:r>
      <w:r w:rsidRPr="008C621D">
        <w:rPr>
          <w:b/>
          <w:i/>
          <w:color w:val="1F1F1F"/>
          <w:sz w:val="24"/>
          <w:szCs w:val="24"/>
          <w:u w:val="single"/>
        </w:rPr>
        <w:t>s</w:t>
      </w:r>
      <w:r w:rsidRPr="00562487">
        <w:rPr>
          <w:b/>
          <w:i/>
          <w:color w:val="1F1F1F"/>
          <w:spacing w:val="-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-9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1"/>
          <w:sz w:val="24"/>
          <w:szCs w:val="24"/>
        </w:rPr>
        <w:t>H</w:t>
      </w:r>
      <w:r w:rsidRPr="00562487">
        <w:rPr>
          <w:b/>
          <w:i/>
          <w:color w:val="1F1F1F"/>
          <w:spacing w:val="-1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g</w:t>
      </w:r>
      <w:r w:rsidRPr="00562487">
        <w:rPr>
          <w:b/>
          <w:i/>
          <w:color w:val="1F1F1F"/>
          <w:sz w:val="24"/>
          <w:szCs w:val="24"/>
        </w:rPr>
        <w:t>h</w:t>
      </w:r>
      <w:r w:rsidRPr="00562487">
        <w:rPr>
          <w:b/>
          <w:i/>
          <w:color w:val="1F1F1F"/>
          <w:spacing w:val="5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3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z w:val="24"/>
          <w:szCs w:val="24"/>
        </w:rPr>
        <w:t>t</w:t>
      </w:r>
      <w:r w:rsidRPr="00562487">
        <w:rPr>
          <w:b/>
          <w:i/>
          <w:color w:val="1F1F1F"/>
          <w:spacing w:val="-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ha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-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-8"/>
          <w:w w:val="107"/>
          <w:sz w:val="24"/>
          <w:szCs w:val="24"/>
        </w:rPr>
        <w:t>dd</w:t>
      </w:r>
      <w:r w:rsidRPr="00562487">
        <w:rPr>
          <w:b/>
          <w:i/>
          <w:color w:val="1F1F1F"/>
          <w:spacing w:val="-4"/>
          <w:w w:val="107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o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n</w:t>
      </w:r>
      <w:r w:rsidRPr="00562487">
        <w:rPr>
          <w:b/>
          <w:i/>
          <w:color w:val="1F1F1F"/>
          <w:spacing w:val="1"/>
          <w:w w:val="99"/>
          <w:sz w:val="24"/>
          <w:szCs w:val="24"/>
        </w:rPr>
        <w:t>a</w:t>
      </w:r>
      <w:r w:rsidRPr="00562487">
        <w:rPr>
          <w:b/>
          <w:i/>
          <w:color w:val="1F1F1F"/>
          <w:w w:val="114"/>
          <w:sz w:val="24"/>
          <w:szCs w:val="24"/>
        </w:rPr>
        <w:t xml:space="preserve">l 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atu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o</w:t>
      </w:r>
      <w:r w:rsidRPr="00562487">
        <w:rPr>
          <w:b/>
          <w:i/>
          <w:color w:val="1F1F1F"/>
          <w:sz w:val="24"/>
          <w:szCs w:val="24"/>
        </w:rPr>
        <w:t xml:space="preserve">ry </w:t>
      </w:r>
      <w:r w:rsidRPr="00562487">
        <w:rPr>
          <w:b/>
          <w:i/>
          <w:color w:val="1F1F1F"/>
          <w:spacing w:val="1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e</w:t>
      </w:r>
      <w:r w:rsidRPr="00562487">
        <w:rPr>
          <w:b/>
          <w:i/>
          <w:color w:val="1F1F1F"/>
          <w:spacing w:val="-18"/>
          <w:sz w:val="24"/>
          <w:szCs w:val="24"/>
        </w:rPr>
        <w:t>s</w:t>
      </w:r>
      <w:r w:rsidRPr="00562487">
        <w:rPr>
          <w:b/>
          <w:i/>
          <w:color w:val="1F1F1F"/>
          <w:spacing w:val="1"/>
          <w:sz w:val="24"/>
          <w:szCs w:val="24"/>
        </w:rPr>
        <w:t>ponsib</w:t>
      </w:r>
      <w:r w:rsidRPr="00562487">
        <w:rPr>
          <w:b/>
          <w:i/>
          <w:color w:val="1F1F1F"/>
          <w:sz w:val="24"/>
          <w:szCs w:val="24"/>
        </w:rPr>
        <w:t>i</w:t>
      </w:r>
      <w:r w:rsidRPr="00562487">
        <w:rPr>
          <w:b/>
          <w:i/>
          <w:color w:val="1F1F1F"/>
          <w:spacing w:val="-3"/>
          <w:sz w:val="24"/>
          <w:szCs w:val="24"/>
        </w:rPr>
        <w:t>l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z w:val="24"/>
          <w:szCs w:val="24"/>
        </w:rPr>
        <w:t xml:space="preserve">ty  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o</w:t>
      </w:r>
      <w:r w:rsidRPr="00562487">
        <w:rPr>
          <w:b/>
          <w:i/>
          <w:color w:val="1F1F1F"/>
          <w:spacing w:val="39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s</w:t>
      </w:r>
      <w:r w:rsidRPr="00562487">
        <w:rPr>
          <w:b/>
          <w:i/>
          <w:color w:val="1F1F1F"/>
          <w:spacing w:val="-18"/>
          <w:sz w:val="24"/>
          <w:szCs w:val="24"/>
        </w:rPr>
        <w:t>u</w:t>
      </w:r>
      <w:r w:rsidRPr="00562487">
        <w:rPr>
          <w:b/>
          <w:i/>
          <w:color w:val="1F1F1F"/>
          <w:spacing w:val="1"/>
          <w:sz w:val="24"/>
          <w:szCs w:val="24"/>
        </w:rPr>
        <w:t>pe</w:t>
      </w:r>
      <w:r w:rsidRPr="00562487">
        <w:rPr>
          <w:b/>
          <w:i/>
          <w:color w:val="1F1F1F"/>
          <w:sz w:val="24"/>
          <w:szCs w:val="24"/>
        </w:rPr>
        <w:t>r</w:t>
      </w:r>
      <w:r w:rsidRPr="00562487">
        <w:rPr>
          <w:b/>
          <w:i/>
          <w:color w:val="1F1F1F"/>
          <w:spacing w:val="2"/>
          <w:sz w:val="24"/>
          <w:szCs w:val="24"/>
        </w:rPr>
        <w:t>v</w:t>
      </w:r>
      <w:r w:rsidRPr="00562487">
        <w:rPr>
          <w:b/>
          <w:i/>
          <w:color w:val="1F1F1F"/>
          <w:spacing w:val="-1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s</w:t>
      </w:r>
      <w:r w:rsidRPr="00562487">
        <w:rPr>
          <w:b/>
          <w:i/>
          <w:color w:val="1F1F1F"/>
          <w:sz w:val="24"/>
          <w:szCs w:val="24"/>
        </w:rPr>
        <w:t xml:space="preserve">e </w:t>
      </w:r>
      <w:r w:rsidRPr="00562487">
        <w:rPr>
          <w:b/>
          <w:i/>
          <w:color w:val="1F1F1F"/>
          <w:spacing w:val="2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 xml:space="preserve">e </w:t>
      </w:r>
      <w:r w:rsidRPr="00562487">
        <w:rPr>
          <w:b/>
          <w:i/>
          <w:color w:val="1F1F1F"/>
          <w:spacing w:val="1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23"/>
          <w:sz w:val="24"/>
          <w:szCs w:val="24"/>
        </w:rPr>
        <w:t>o</w:t>
      </w:r>
      <w:r w:rsidRPr="00562487">
        <w:rPr>
          <w:b/>
          <w:i/>
          <w:color w:val="1F1F1F"/>
          <w:spacing w:val="2"/>
          <w:sz w:val="24"/>
          <w:szCs w:val="24"/>
        </w:rPr>
        <w:t>p</w:t>
      </w:r>
      <w:r w:rsidRPr="00562487">
        <w:rPr>
          <w:b/>
          <w:i/>
          <w:color w:val="1F1F1F"/>
          <w:spacing w:val="1"/>
          <w:sz w:val="24"/>
          <w:szCs w:val="24"/>
        </w:rPr>
        <w:t>e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at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o</w:t>
      </w:r>
      <w:r w:rsidRPr="00562487">
        <w:rPr>
          <w:b/>
          <w:i/>
          <w:color w:val="1F1F1F"/>
          <w:sz w:val="24"/>
          <w:szCs w:val="24"/>
        </w:rPr>
        <w:t xml:space="preserve">n </w:t>
      </w:r>
      <w:r w:rsidR="008C621D">
        <w:rPr>
          <w:b/>
          <w:i/>
          <w:color w:val="1F1F1F"/>
          <w:spacing w:val="10"/>
          <w:sz w:val="24"/>
          <w:szCs w:val="24"/>
        </w:rPr>
        <w:t>of the</w:t>
      </w:r>
      <w:r w:rsidRPr="00562487">
        <w:rPr>
          <w:b/>
          <w:i/>
          <w:color w:val="1F1F1F"/>
          <w:spacing w:val="5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w w:val="107"/>
          <w:sz w:val="24"/>
          <w:szCs w:val="24"/>
        </w:rPr>
        <w:t>m</w:t>
      </w:r>
      <w:r w:rsidRPr="00562487">
        <w:rPr>
          <w:b/>
          <w:i/>
          <w:color w:val="1F1F1F"/>
          <w:spacing w:val="-4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g</w:t>
      </w:r>
      <w:r w:rsidRPr="00562487">
        <w:rPr>
          <w:b/>
          <w:i/>
          <w:color w:val="1F1F1F"/>
          <w:w w:val="95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w w:val="95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w w:val="114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w w:val="96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w w:val="11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e</w:t>
      </w:r>
      <w:r w:rsidRPr="00562487">
        <w:rPr>
          <w:b/>
          <w:i/>
          <w:color w:val="1F1F1F"/>
          <w:spacing w:val="-9"/>
          <w:w w:val="130"/>
          <w:sz w:val="24"/>
          <w:szCs w:val="24"/>
        </w:rPr>
        <w:t>'</w:t>
      </w:r>
      <w:r w:rsidRPr="00562487">
        <w:rPr>
          <w:b/>
          <w:i/>
          <w:color w:val="1F1F1F"/>
          <w:w w:val="101"/>
          <w:sz w:val="24"/>
          <w:szCs w:val="24"/>
        </w:rPr>
        <w:t>s</w:t>
      </w:r>
      <w:r w:rsidRPr="00562487">
        <w:rPr>
          <w:b/>
          <w:i/>
          <w:color w:val="1F1F1F"/>
          <w:spacing w:val="56"/>
          <w:w w:val="10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cou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58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n</w:t>
      </w:r>
      <w:r w:rsidRPr="00562487">
        <w:rPr>
          <w:b/>
          <w:i/>
          <w:color w:val="1F1F1F"/>
          <w:w w:val="111"/>
          <w:sz w:val="24"/>
          <w:szCs w:val="24"/>
        </w:rPr>
        <w:t xml:space="preserve">d </w:t>
      </w:r>
      <w:r w:rsidRPr="00562487">
        <w:rPr>
          <w:b/>
          <w:i/>
          <w:color w:val="1F1F1F"/>
          <w:w w:val="102"/>
          <w:sz w:val="24"/>
          <w:szCs w:val="24"/>
        </w:rPr>
        <w:t>K</w:t>
      </w:r>
      <w:r w:rsidRPr="00562487">
        <w:rPr>
          <w:b/>
          <w:i/>
          <w:color w:val="1F1F1F"/>
          <w:spacing w:val="3"/>
          <w:w w:val="102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w w:val="107"/>
          <w:sz w:val="24"/>
          <w:szCs w:val="24"/>
        </w:rPr>
        <w:t>d</w:t>
      </w:r>
      <w:r w:rsidR="008C621D">
        <w:rPr>
          <w:b/>
          <w:i/>
          <w:color w:val="1F1F1F"/>
          <w:spacing w:val="1"/>
          <w:w w:val="99"/>
          <w:sz w:val="24"/>
          <w:szCs w:val="24"/>
        </w:rPr>
        <w:t>hi’s</w:t>
      </w:r>
      <w:r w:rsidRPr="00562487">
        <w:rPr>
          <w:b/>
          <w:i/>
          <w:color w:val="1F1F1F"/>
          <w:spacing w:val="28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3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-9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p</w:t>
      </w:r>
      <w:r w:rsidRPr="00562487">
        <w:rPr>
          <w:b/>
          <w:i/>
          <w:color w:val="1F1F1F"/>
          <w:spacing w:val="1"/>
          <w:sz w:val="24"/>
          <w:szCs w:val="24"/>
        </w:rPr>
        <w:t>u</w:t>
      </w:r>
      <w:r w:rsidRPr="00562487">
        <w:rPr>
          <w:b/>
          <w:i/>
          <w:color w:val="1F1F1F"/>
          <w:spacing w:val="-8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suan</w:t>
      </w:r>
      <w:r w:rsidRPr="00562487">
        <w:rPr>
          <w:b/>
          <w:i/>
          <w:color w:val="1F1F1F"/>
          <w:sz w:val="24"/>
          <w:szCs w:val="24"/>
        </w:rPr>
        <w:t xml:space="preserve">t </w:t>
      </w:r>
      <w:r w:rsidRPr="00562487">
        <w:rPr>
          <w:b/>
          <w:i/>
          <w:color w:val="1F1F1F"/>
          <w:spacing w:val="1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o</w:t>
      </w:r>
      <w:r w:rsidRPr="00562487">
        <w:rPr>
          <w:b/>
          <w:i/>
          <w:color w:val="1F1F1F"/>
          <w:spacing w:val="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1"/>
          <w:sz w:val="24"/>
          <w:szCs w:val="24"/>
        </w:rPr>
        <w:t>ect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on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2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1</w:t>
      </w:r>
      <w:r w:rsidRPr="00562487">
        <w:rPr>
          <w:b/>
          <w:i/>
          <w:color w:val="1F1F1F"/>
          <w:sz w:val="24"/>
          <w:szCs w:val="24"/>
        </w:rPr>
        <w:t>7</w:t>
      </w:r>
      <w:r w:rsidRPr="00562487">
        <w:rPr>
          <w:b/>
          <w:i/>
          <w:color w:val="1F1F1F"/>
          <w:spacing w:val="1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z w:val="24"/>
          <w:szCs w:val="24"/>
        </w:rPr>
        <w:t>d</w:t>
      </w:r>
      <w:r w:rsidRPr="00562487">
        <w:rPr>
          <w:b/>
          <w:i/>
          <w:color w:val="1F1F1F"/>
          <w:spacing w:val="2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1</w:t>
      </w:r>
      <w:r w:rsidRPr="00562487">
        <w:rPr>
          <w:b/>
          <w:i/>
          <w:color w:val="1F1F1F"/>
          <w:sz w:val="24"/>
          <w:szCs w:val="24"/>
        </w:rPr>
        <w:t>8</w:t>
      </w:r>
      <w:r w:rsidR="008C621D">
        <w:rPr>
          <w:b/>
          <w:i/>
          <w:color w:val="1F1F1F"/>
          <w:spacing w:val="6"/>
          <w:sz w:val="24"/>
          <w:szCs w:val="24"/>
        </w:rPr>
        <w:t xml:space="preserve"> of the</w:t>
      </w:r>
      <w:r w:rsidRPr="00562487">
        <w:rPr>
          <w:b/>
          <w:i/>
          <w:color w:val="1F1F1F"/>
          <w:spacing w:val="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8"/>
          <w:w w:val="106"/>
          <w:sz w:val="24"/>
          <w:szCs w:val="24"/>
        </w:rPr>
        <w:t>M</w:t>
      </w:r>
      <w:r w:rsidRPr="00562487">
        <w:rPr>
          <w:b/>
          <w:i/>
          <w:color w:val="1F1F1F"/>
          <w:spacing w:val="-4"/>
          <w:w w:val="106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w w:val="106"/>
          <w:sz w:val="24"/>
          <w:szCs w:val="24"/>
        </w:rPr>
        <w:t>g</w:t>
      </w:r>
      <w:r w:rsidRPr="00562487">
        <w:rPr>
          <w:b/>
          <w:i/>
          <w:color w:val="1F1F1F"/>
          <w:spacing w:val="-15"/>
          <w:w w:val="106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w w:val="106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w w:val="106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w w:val="106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w w:val="106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w w:val="106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w w:val="106"/>
          <w:sz w:val="24"/>
          <w:szCs w:val="24"/>
        </w:rPr>
        <w:t>e</w:t>
      </w:r>
      <w:r w:rsidRPr="00562487">
        <w:rPr>
          <w:b/>
          <w:i/>
          <w:color w:val="1F1F1F"/>
          <w:spacing w:val="-10"/>
          <w:w w:val="106"/>
          <w:sz w:val="24"/>
          <w:szCs w:val="24"/>
        </w:rPr>
        <w:t>'</w:t>
      </w:r>
      <w:r w:rsidRPr="00562487">
        <w:rPr>
          <w:b/>
          <w:i/>
          <w:color w:val="1F1F1F"/>
          <w:w w:val="106"/>
          <w:sz w:val="24"/>
          <w:szCs w:val="24"/>
        </w:rPr>
        <w:t>s</w:t>
      </w:r>
      <w:r w:rsidRPr="00562487">
        <w:rPr>
          <w:b/>
          <w:i/>
          <w:color w:val="1F1F1F"/>
          <w:spacing w:val="29"/>
          <w:w w:val="106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our</w:t>
      </w:r>
      <w:r w:rsidRPr="00562487">
        <w:rPr>
          <w:b/>
          <w:i/>
          <w:color w:val="1F1F1F"/>
          <w:spacing w:val="-14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1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Ac</w:t>
      </w:r>
      <w:r w:rsidRPr="00562487">
        <w:rPr>
          <w:b/>
          <w:i/>
          <w:color w:val="1F1F1F"/>
          <w:sz w:val="24"/>
          <w:szCs w:val="24"/>
        </w:rPr>
        <w:t>t</w:t>
      </w:r>
      <w:r w:rsidRPr="00562487">
        <w:rPr>
          <w:b/>
          <w:i/>
          <w:color w:val="1F1F1F"/>
          <w:spacing w:val="4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201</w:t>
      </w:r>
      <w:r w:rsidRPr="00562487">
        <w:rPr>
          <w:b/>
          <w:i/>
          <w:color w:val="1F1F1F"/>
          <w:sz w:val="24"/>
          <w:szCs w:val="24"/>
        </w:rPr>
        <w:t>5</w:t>
      </w:r>
    </w:p>
    <w:p w:rsidR="002A0040" w:rsidRPr="00562487" w:rsidRDefault="005A156B" w:rsidP="00190C76">
      <w:pPr>
        <w:spacing w:before="4"/>
        <w:ind w:left="490" w:right="26"/>
        <w:jc w:val="both"/>
        <w:rPr>
          <w:b/>
          <w:sz w:val="24"/>
          <w:szCs w:val="24"/>
        </w:rPr>
      </w:pPr>
      <w:r w:rsidRPr="00562487">
        <w:rPr>
          <w:b/>
          <w:i/>
          <w:color w:val="1F1F1F"/>
          <w:spacing w:val="-17"/>
          <w:sz w:val="24"/>
          <w:szCs w:val="24"/>
        </w:rPr>
        <w:t>N</w:t>
      </w:r>
      <w:r w:rsidRPr="00562487">
        <w:rPr>
          <w:b/>
          <w:i/>
          <w:color w:val="1F1F1F"/>
          <w:sz w:val="24"/>
          <w:szCs w:val="24"/>
        </w:rPr>
        <w:t>o.</w:t>
      </w:r>
      <w:r w:rsidRPr="00562487">
        <w:rPr>
          <w:b/>
          <w:i/>
          <w:color w:val="1F1F1F"/>
          <w:spacing w:val="4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2</w:t>
      </w:r>
      <w:r w:rsidRPr="00562487">
        <w:rPr>
          <w:b/>
          <w:i/>
          <w:color w:val="1F1F1F"/>
          <w:sz w:val="24"/>
          <w:szCs w:val="24"/>
        </w:rPr>
        <w:t>6</w:t>
      </w:r>
      <w:r w:rsidR="008C621D">
        <w:rPr>
          <w:b/>
          <w:i/>
          <w:color w:val="1F1F1F"/>
          <w:spacing w:val="2"/>
          <w:sz w:val="24"/>
          <w:szCs w:val="24"/>
        </w:rPr>
        <w:t xml:space="preserve"> of </w:t>
      </w:r>
      <w:r w:rsidRPr="00562487">
        <w:rPr>
          <w:b/>
          <w:i/>
          <w:color w:val="1F1F1F"/>
          <w:spacing w:val="1"/>
          <w:w w:val="99"/>
          <w:sz w:val="24"/>
          <w:szCs w:val="24"/>
        </w:rPr>
        <w:t>20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1</w:t>
      </w:r>
      <w:r w:rsidRPr="00562487">
        <w:rPr>
          <w:b/>
          <w:i/>
          <w:color w:val="1F1F1F"/>
          <w:spacing w:val="1"/>
          <w:w w:val="99"/>
          <w:sz w:val="24"/>
          <w:szCs w:val="24"/>
        </w:rPr>
        <w:t>5</w:t>
      </w:r>
      <w:r w:rsidRPr="00562487">
        <w:rPr>
          <w:b/>
          <w:i/>
          <w:color w:val="1F1F1F"/>
          <w:w w:val="89"/>
          <w:sz w:val="24"/>
          <w:szCs w:val="24"/>
        </w:rPr>
        <w:t>;</w:t>
      </w:r>
      <w:r w:rsidRPr="00562487">
        <w:rPr>
          <w:b/>
          <w:i/>
          <w:color w:val="1F1F1F"/>
          <w:spacing w:val="8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1"/>
          <w:sz w:val="24"/>
          <w:szCs w:val="24"/>
        </w:rPr>
        <w:t>ect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o</w:t>
      </w:r>
      <w:r w:rsidRPr="00562487">
        <w:rPr>
          <w:b/>
          <w:i/>
          <w:color w:val="1F1F1F"/>
          <w:sz w:val="24"/>
          <w:szCs w:val="24"/>
        </w:rPr>
        <w:t>n</w:t>
      </w:r>
      <w:r w:rsidRPr="00562487">
        <w:rPr>
          <w:b/>
          <w:i/>
          <w:color w:val="1F1F1F"/>
          <w:spacing w:val="36"/>
          <w:sz w:val="24"/>
          <w:szCs w:val="24"/>
        </w:rPr>
        <w:t xml:space="preserve"> </w:t>
      </w:r>
      <w:r w:rsidRPr="00562487">
        <w:rPr>
          <w:rFonts w:eastAsia="Arial"/>
          <w:b/>
          <w:color w:val="1F1F1F"/>
          <w:w w:val="88"/>
          <w:sz w:val="22"/>
          <w:szCs w:val="22"/>
        </w:rPr>
        <w:t>7</w:t>
      </w:r>
      <w:r w:rsidR="009269E9">
        <w:rPr>
          <w:rFonts w:eastAsia="Arial"/>
          <w:b/>
          <w:color w:val="1F1F1F"/>
          <w:spacing w:val="-3"/>
          <w:w w:val="88"/>
          <w:sz w:val="22"/>
          <w:szCs w:val="22"/>
        </w:rPr>
        <w:t xml:space="preserve"> of the</w:t>
      </w:r>
      <w:r w:rsidRPr="00562487">
        <w:rPr>
          <w:b/>
          <w:i/>
          <w:color w:val="1F1F1F"/>
          <w:spacing w:val="-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3"/>
          <w:w w:val="113"/>
          <w:sz w:val="24"/>
          <w:szCs w:val="24"/>
        </w:rPr>
        <w:t>K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-8"/>
          <w:w w:val="111"/>
          <w:sz w:val="24"/>
          <w:szCs w:val="24"/>
        </w:rPr>
        <w:t>d</w:t>
      </w:r>
      <w:r w:rsidRPr="00562487">
        <w:rPr>
          <w:b/>
          <w:i/>
          <w:color w:val="1F1F1F"/>
          <w:spacing w:val="1"/>
          <w:w w:val="103"/>
          <w:sz w:val="24"/>
          <w:szCs w:val="24"/>
        </w:rPr>
        <w:t>h</w:t>
      </w:r>
      <w:r w:rsidRPr="00562487">
        <w:rPr>
          <w:b/>
          <w:i/>
          <w:color w:val="1F1F1F"/>
          <w:spacing w:val="1"/>
          <w:w w:val="136"/>
          <w:sz w:val="24"/>
          <w:szCs w:val="24"/>
        </w:rPr>
        <w:t>i</w:t>
      </w:r>
      <w:r w:rsidRPr="00562487">
        <w:rPr>
          <w:b/>
          <w:i/>
          <w:color w:val="1F1F1F"/>
          <w:spacing w:val="-4"/>
          <w:w w:val="121"/>
          <w:sz w:val="24"/>
          <w:szCs w:val="24"/>
        </w:rPr>
        <w:t>'</w:t>
      </w:r>
      <w:r w:rsidRPr="00562487">
        <w:rPr>
          <w:b/>
          <w:i/>
          <w:color w:val="1F1F1F"/>
          <w:w w:val="96"/>
          <w:sz w:val="24"/>
          <w:szCs w:val="24"/>
        </w:rPr>
        <w:t>s</w:t>
      </w:r>
      <w:r w:rsidRPr="00562487">
        <w:rPr>
          <w:b/>
          <w:i/>
          <w:color w:val="1F1F1F"/>
          <w:spacing w:val="18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z w:val="24"/>
          <w:szCs w:val="24"/>
        </w:rPr>
        <w:t>t</w:t>
      </w:r>
      <w:r w:rsidRPr="00562487">
        <w:rPr>
          <w:b/>
          <w:i/>
          <w:color w:val="1F1F1F"/>
          <w:spacing w:val="-1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sz w:val="24"/>
          <w:szCs w:val="24"/>
        </w:rPr>
        <w:t>c</w:t>
      </w:r>
      <w:r w:rsidRPr="00562487">
        <w:rPr>
          <w:b/>
          <w:i/>
          <w:color w:val="1F1F1F"/>
          <w:sz w:val="24"/>
          <w:szCs w:val="24"/>
        </w:rPr>
        <w:t>t</w:t>
      </w:r>
      <w:r w:rsidRPr="00562487">
        <w:rPr>
          <w:b/>
          <w:i/>
          <w:color w:val="1F1F1F"/>
          <w:spacing w:val="4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23"/>
          <w:w w:val="113"/>
          <w:sz w:val="24"/>
          <w:szCs w:val="24"/>
        </w:rPr>
        <w:t>(</w:t>
      </w:r>
      <w:r w:rsidRPr="00562487">
        <w:rPr>
          <w:b/>
          <w:i/>
          <w:color w:val="1F1F1F"/>
          <w:spacing w:val="1"/>
          <w:w w:val="94"/>
          <w:sz w:val="24"/>
          <w:szCs w:val="24"/>
        </w:rPr>
        <w:t>c</w:t>
      </w:r>
      <w:r w:rsidRPr="00562487">
        <w:rPr>
          <w:b/>
          <w:i/>
          <w:color w:val="1F1F1F"/>
          <w:spacing w:val="-18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w w:val="111"/>
          <w:sz w:val="24"/>
          <w:szCs w:val="24"/>
        </w:rPr>
        <w:t>p</w:t>
      </w:r>
      <w:r w:rsidRPr="00562487">
        <w:rPr>
          <w:b/>
          <w:i/>
          <w:color w:val="1F1F1F"/>
          <w:w w:val="71"/>
          <w:sz w:val="24"/>
          <w:szCs w:val="24"/>
        </w:rPr>
        <w:t>.</w:t>
      </w:r>
      <w:r w:rsidRPr="00562487">
        <w:rPr>
          <w:b/>
          <w:i/>
          <w:color w:val="1F1F1F"/>
          <w:spacing w:val="2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11</w:t>
      </w:r>
      <w:r w:rsidRPr="00562487">
        <w:rPr>
          <w:b/>
          <w:i/>
          <w:color w:val="1F1F1F"/>
          <w:sz w:val="24"/>
          <w:szCs w:val="24"/>
        </w:rPr>
        <w:t>,</w:t>
      </w:r>
      <w:r w:rsidRPr="00562487">
        <w:rPr>
          <w:b/>
          <w:i/>
          <w:color w:val="1F1F1F"/>
          <w:spacing w:val="-1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L</w:t>
      </w:r>
      <w:r w:rsidRPr="00562487">
        <w:rPr>
          <w:b/>
          <w:i/>
          <w:color w:val="1F1F1F"/>
          <w:spacing w:val="1"/>
          <w:sz w:val="24"/>
          <w:szCs w:val="24"/>
        </w:rPr>
        <w:t>a</w:t>
      </w:r>
      <w:r w:rsidRPr="00562487">
        <w:rPr>
          <w:b/>
          <w:i/>
          <w:color w:val="1F1F1F"/>
          <w:spacing w:val="-3"/>
          <w:sz w:val="24"/>
          <w:szCs w:val="24"/>
        </w:rPr>
        <w:t>w</w:t>
      </w:r>
      <w:r w:rsidR="009269E9">
        <w:rPr>
          <w:b/>
          <w:i/>
          <w:color w:val="1F1F1F"/>
          <w:sz w:val="24"/>
          <w:szCs w:val="24"/>
        </w:rPr>
        <w:t>s of Kenya</w:t>
      </w:r>
      <w:r w:rsidRPr="00562487">
        <w:rPr>
          <w:b/>
          <w:i/>
          <w:color w:val="1F1F1F"/>
          <w:spacing w:val="1"/>
          <w:w w:val="119"/>
          <w:sz w:val="24"/>
          <w:szCs w:val="24"/>
        </w:rPr>
        <w:t>)</w:t>
      </w:r>
      <w:r w:rsidRPr="00562487">
        <w:rPr>
          <w:b/>
          <w:i/>
          <w:color w:val="1F1F1F"/>
          <w:w w:val="95"/>
          <w:sz w:val="24"/>
          <w:szCs w:val="24"/>
        </w:rPr>
        <w:t>;</w:t>
      </w:r>
      <w:r w:rsidRPr="00562487">
        <w:rPr>
          <w:b/>
          <w:i/>
          <w:color w:val="1F1F1F"/>
          <w:spacing w:val="3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s</w:t>
      </w:r>
      <w:r w:rsidRPr="00562487">
        <w:rPr>
          <w:b/>
          <w:i/>
          <w:color w:val="1F1F1F"/>
          <w:spacing w:val="1"/>
          <w:w w:val="98"/>
          <w:sz w:val="24"/>
          <w:szCs w:val="24"/>
        </w:rPr>
        <w:t>e</w:t>
      </w:r>
      <w:r w:rsidRPr="00562487">
        <w:rPr>
          <w:b/>
          <w:i/>
          <w:color w:val="1F1F1F"/>
          <w:spacing w:val="2"/>
          <w:w w:val="102"/>
          <w:sz w:val="24"/>
          <w:szCs w:val="24"/>
        </w:rPr>
        <w:t>c</w:t>
      </w:r>
      <w:r w:rsidRPr="00562487">
        <w:rPr>
          <w:b/>
          <w:i/>
          <w:color w:val="1F1F1F"/>
          <w:spacing w:val="-4"/>
          <w:w w:val="114"/>
          <w:sz w:val="24"/>
          <w:szCs w:val="24"/>
        </w:rPr>
        <w:t>t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o</w:t>
      </w:r>
      <w:r w:rsidRPr="00562487">
        <w:rPr>
          <w:b/>
          <w:i/>
          <w:color w:val="1F1F1F"/>
          <w:w w:val="103"/>
          <w:sz w:val="24"/>
          <w:szCs w:val="24"/>
        </w:rPr>
        <w:t>n</w:t>
      </w:r>
    </w:p>
    <w:p w:rsidR="002A0040" w:rsidRPr="00562487" w:rsidRDefault="002A0040" w:rsidP="00190C76">
      <w:pPr>
        <w:spacing w:before="7" w:line="120" w:lineRule="exact"/>
        <w:ind w:right="26"/>
        <w:rPr>
          <w:b/>
          <w:sz w:val="13"/>
          <w:szCs w:val="13"/>
        </w:rPr>
      </w:pPr>
    </w:p>
    <w:p w:rsidR="002A0040" w:rsidRPr="00562487" w:rsidRDefault="005A156B" w:rsidP="00190C76">
      <w:pPr>
        <w:spacing w:line="360" w:lineRule="auto"/>
        <w:ind w:left="504" w:right="26" w:firstLine="5"/>
        <w:jc w:val="both"/>
        <w:rPr>
          <w:b/>
          <w:sz w:val="24"/>
          <w:szCs w:val="24"/>
        </w:rPr>
      </w:pPr>
      <w:r w:rsidRPr="00562487">
        <w:rPr>
          <w:b/>
          <w:i/>
          <w:color w:val="1F1F1F"/>
          <w:sz w:val="24"/>
          <w:szCs w:val="24"/>
        </w:rPr>
        <w:t xml:space="preserve">6 </w:t>
      </w:r>
      <w:r w:rsidRPr="00562487">
        <w:rPr>
          <w:b/>
          <w:i/>
          <w:color w:val="1F1F1F"/>
          <w:spacing w:val="7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23"/>
          <w:sz w:val="24"/>
          <w:szCs w:val="24"/>
        </w:rPr>
        <w:t>(</w:t>
      </w:r>
      <w:r w:rsidRPr="00562487">
        <w:rPr>
          <w:b/>
          <w:i/>
          <w:color w:val="1F1F1F"/>
          <w:spacing w:val="-28"/>
          <w:sz w:val="24"/>
          <w:szCs w:val="24"/>
        </w:rPr>
        <w:t>4</w:t>
      </w:r>
      <w:r w:rsidRPr="00562487">
        <w:rPr>
          <w:b/>
          <w:i/>
          <w:color w:val="1F1F1F"/>
          <w:sz w:val="24"/>
          <w:szCs w:val="24"/>
        </w:rPr>
        <w:t xml:space="preserve">) </w:t>
      </w:r>
      <w:r w:rsidRPr="00562487">
        <w:rPr>
          <w:b/>
          <w:i/>
          <w:color w:val="1F1F1F"/>
          <w:spacing w:val="37"/>
          <w:sz w:val="24"/>
          <w:szCs w:val="24"/>
        </w:rPr>
        <w:t xml:space="preserve"> </w:t>
      </w:r>
      <w:r w:rsidR="009269E9">
        <w:rPr>
          <w:b/>
          <w:i/>
          <w:color w:val="1F1F1F"/>
          <w:spacing w:val="-2"/>
          <w:sz w:val="24"/>
          <w:szCs w:val="24"/>
        </w:rPr>
        <w:t>The Judicial S</w:t>
      </w:r>
      <w:r w:rsidRPr="00562487">
        <w:rPr>
          <w:b/>
          <w:i/>
          <w:color w:val="1F1F1F"/>
          <w:spacing w:val="1"/>
          <w:sz w:val="24"/>
          <w:szCs w:val="24"/>
        </w:rPr>
        <w:t>e</w:t>
      </w:r>
      <w:r w:rsidRPr="00562487">
        <w:rPr>
          <w:b/>
          <w:i/>
          <w:color w:val="1F1F1F"/>
          <w:sz w:val="24"/>
          <w:szCs w:val="24"/>
        </w:rPr>
        <w:t>r</w:t>
      </w:r>
      <w:r w:rsidRPr="00562487">
        <w:rPr>
          <w:b/>
          <w:i/>
          <w:color w:val="1F1F1F"/>
          <w:spacing w:val="2"/>
          <w:sz w:val="24"/>
          <w:szCs w:val="24"/>
        </w:rPr>
        <w:t>v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c</w:t>
      </w:r>
      <w:r w:rsidRPr="00562487">
        <w:rPr>
          <w:b/>
          <w:i/>
          <w:color w:val="1F1F1F"/>
          <w:sz w:val="24"/>
          <w:szCs w:val="24"/>
        </w:rPr>
        <w:t xml:space="preserve">e </w:t>
      </w:r>
      <w:r w:rsidRPr="00562487">
        <w:rPr>
          <w:b/>
          <w:i/>
          <w:color w:val="1F1F1F"/>
          <w:spacing w:val="1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Ac</w:t>
      </w:r>
      <w:r w:rsidRPr="00562487">
        <w:rPr>
          <w:b/>
          <w:i/>
          <w:color w:val="1F1F1F"/>
          <w:sz w:val="24"/>
          <w:szCs w:val="24"/>
        </w:rPr>
        <w:t xml:space="preserve">t </w:t>
      </w:r>
      <w:r w:rsidRPr="00562487">
        <w:rPr>
          <w:b/>
          <w:i/>
          <w:color w:val="1F1F1F"/>
          <w:spacing w:val="3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2011</w:t>
      </w:r>
      <w:r w:rsidRPr="00562487">
        <w:rPr>
          <w:b/>
          <w:i/>
          <w:color w:val="1F1F1F"/>
          <w:sz w:val="24"/>
          <w:szCs w:val="24"/>
        </w:rPr>
        <w:t xml:space="preserve">; </w:t>
      </w:r>
      <w:r w:rsidRPr="00562487">
        <w:rPr>
          <w:b/>
          <w:i/>
          <w:color w:val="1F1F1F"/>
          <w:spacing w:val="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z w:val="24"/>
          <w:szCs w:val="24"/>
        </w:rPr>
        <w:t xml:space="preserve">d  </w:t>
      </w:r>
      <w:r w:rsidRPr="00562487">
        <w:rPr>
          <w:b/>
          <w:i/>
          <w:color w:val="1F1F1F"/>
          <w:spacing w:val="1"/>
          <w:sz w:val="24"/>
          <w:szCs w:val="24"/>
        </w:rPr>
        <w:t>sectio</w:t>
      </w:r>
      <w:r w:rsidRPr="00562487">
        <w:rPr>
          <w:b/>
          <w:i/>
          <w:color w:val="1F1F1F"/>
          <w:sz w:val="24"/>
          <w:szCs w:val="24"/>
        </w:rPr>
        <w:t xml:space="preserve">n </w:t>
      </w:r>
      <w:r w:rsidRPr="00562487">
        <w:rPr>
          <w:b/>
          <w:i/>
          <w:color w:val="1F1F1F"/>
          <w:spacing w:val="37"/>
          <w:sz w:val="24"/>
          <w:szCs w:val="24"/>
        </w:rPr>
        <w:t xml:space="preserve"> </w:t>
      </w:r>
      <w:r w:rsidRPr="00562487">
        <w:rPr>
          <w:rFonts w:eastAsia="Arial"/>
          <w:b/>
          <w:color w:val="1F1F1F"/>
          <w:sz w:val="22"/>
          <w:szCs w:val="22"/>
        </w:rPr>
        <w:t>7</w:t>
      </w:r>
      <w:r w:rsidRPr="00562487">
        <w:rPr>
          <w:rFonts w:eastAsia="Arial"/>
          <w:b/>
          <w:color w:val="1F1F1F"/>
          <w:spacing w:val="44"/>
          <w:sz w:val="22"/>
          <w:szCs w:val="22"/>
        </w:rPr>
        <w:t xml:space="preserve"> </w:t>
      </w:r>
      <w:r w:rsidRPr="00562487">
        <w:rPr>
          <w:b/>
          <w:i/>
          <w:color w:val="1F1F1F"/>
          <w:spacing w:val="-23"/>
          <w:sz w:val="24"/>
          <w:szCs w:val="24"/>
        </w:rPr>
        <w:t>(</w:t>
      </w:r>
      <w:r w:rsidRPr="00562487">
        <w:rPr>
          <w:b/>
          <w:i/>
          <w:color w:val="1F1F1F"/>
          <w:spacing w:val="-18"/>
          <w:sz w:val="24"/>
          <w:szCs w:val="24"/>
        </w:rPr>
        <w:t>3</w:t>
      </w:r>
      <w:r w:rsidRPr="00562487">
        <w:rPr>
          <w:b/>
          <w:i/>
          <w:color w:val="1F1F1F"/>
          <w:sz w:val="24"/>
          <w:szCs w:val="24"/>
        </w:rPr>
        <w:t xml:space="preserve">) </w:t>
      </w:r>
      <w:r w:rsidRPr="00562487">
        <w:rPr>
          <w:b/>
          <w:i/>
          <w:color w:val="1F1F1F"/>
          <w:spacing w:val="28"/>
          <w:sz w:val="24"/>
          <w:szCs w:val="24"/>
        </w:rPr>
        <w:t xml:space="preserve"> </w:t>
      </w:r>
      <w:r w:rsidR="009269E9">
        <w:rPr>
          <w:b/>
          <w:i/>
          <w:color w:val="1F1F1F"/>
          <w:spacing w:val="1"/>
          <w:sz w:val="24"/>
          <w:szCs w:val="24"/>
        </w:rPr>
        <w:t>of th</w:t>
      </w:r>
      <w:r w:rsidRPr="00562487">
        <w:rPr>
          <w:b/>
          <w:i/>
          <w:color w:val="1F1F1F"/>
          <w:sz w:val="24"/>
          <w:szCs w:val="24"/>
        </w:rPr>
        <w:t xml:space="preserve">e </w:t>
      </w:r>
      <w:r w:rsidRPr="00562487">
        <w:rPr>
          <w:b/>
          <w:i/>
          <w:color w:val="1F1F1F"/>
          <w:spacing w:val="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6"/>
          <w:sz w:val="24"/>
          <w:szCs w:val="24"/>
        </w:rPr>
        <w:t>H</w:t>
      </w:r>
      <w:r w:rsidRPr="00562487">
        <w:rPr>
          <w:b/>
          <w:i/>
          <w:color w:val="1F1F1F"/>
          <w:spacing w:val="-1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g</w:t>
      </w:r>
      <w:r w:rsidRPr="00562487">
        <w:rPr>
          <w:b/>
          <w:i/>
          <w:color w:val="1F1F1F"/>
          <w:sz w:val="24"/>
          <w:szCs w:val="24"/>
        </w:rPr>
        <w:t xml:space="preserve">h  </w:t>
      </w:r>
      <w:r w:rsidRPr="00562487">
        <w:rPr>
          <w:b/>
          <w:i/>
          <w:color w:val="1F1F1F"/>
          <w:spacing w:val="1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w w:val="101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o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u</w:t>
      </w:r>
      <w:r w:rsidRPr="00562487">
        <w:rPr>
          <w:b/>
          <w:i/>
          <w:color w:val="1F1F1F"/>
          <w:spacing w:val="2"/>
          <w:w w:val="101"/>
          <w:sz w:val="24"/>
          <w:szCs w:val="24"/>
        </w:rPr>
        <w:t>r</w:t>
      </w:r>
      <w:r w:rsidRPr="00562487">
        <w:rPr>
          <w:b/>
          <w:i/>
          <w:color w:val="1F1F1F"/>
          <w:sz w:val="24"/>
          <w:szCs w:val="24"/>
        </w:rPr>
        <w:t xml:space="preserve">t </w:t>
      </w:r>
      <w:r w:rsidRPr="00562487">
        <w:rPr>
          <w:b/>
          <w:i/>
          <w:color w:val="1F1F1F"/>
          <w:spacing w:val="2"/>
          <w:sz w:val="24"/>
          <w:szCs w:val="24"/>
        </w:rPr>
        <w:t>O</w:t>
      </w:r>
      <w:r w:rsidRPr="00562487">
        <w:rPr>
          <w:b/>
          <w:i/>
          <w:color w:val="1F1F1F"/>
          <w:spacing w:val="-8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gan</w:t>
      </w:r>
      <w:r w:rsidRPr="00562487">
        <w:rPr>
          <w:b/>
          <w:i/>
          <w:color w:val="1F1F1F"/>
          <w:spacing w:val="-9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satio</w:t>
      </w:r>
      <w:r w:rsidRPr="00562487">
        <w:rPr>
          <w:b/>
          <w:i/>
          <w:color w:val="1F1F1F"/>
          <w:sz w:val="24"/>
          <w:szCs w:val="24"/>
        </w:rPr>
        <w:t>n</w:t>
      </w:r>
      <w:r w:rsidRPr="00562487">
        <w:rPr>
          <w:b/>
          <w:i/>
          <w:color w:val="1F1F1F"/>
          <w:spacing w:val="3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z w:val="24"/>
          <w:szCs w:val="24"/>
        </w:rPr>
        <w:t>d</w:t>
      </w:r>
      <w:r w:rsidRPr="00562487">
        <w:rPr>
          <w:b/>
          <w:i/>
          <w:color w:val="1F1F1F"/>
          <w:spacing w:val="-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A</w:t>
      </w:r>
      <w:r w:rsidRPr="00562487">
        <w:rPr>
          <w:b/>
          <w:i/>
          <w:color w:val="1F1F1F"/>
          <w:spacing w:val="-8"/>
          <w:sz w:val="24"/>
          <w:szCs w:val="24"/>
        </w:rPr>
        <w:t>d</w:t>
      </w:r>
      <w:r w:rsidRPr="00562487">
        <w:rPr>
          <w:b/>
          <w:i/>
          <w:color w:val="1F1F1F"/>
          <w:spacing w:val="3"/>
          <w:sz w:val="24"/>
          <w:szCs w:val="24"/>
        </w:rPr>
        <w:t>m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1"/>
          <w:sz w:val="24"/>
          <w:szCs w:val="24"/>
        </w:rPr>
        <w:t>n</w:t>
      </w:r>
      <w:r w:rsidRPr="00562487">
        <w:rPr>
          <w:b/>
          <w:i/>
          <w:color w:val="1F1F1F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sz w:val="24"/>
          <w:szCs w:val="24"/>
        </w:rPr>
        <w:t>ti</w:t>
      </w:r>
      <w:r w:rsidRPr="00562487">
        <w:rPr>
          <w:b/>
          <w:i/>
          <w:color w:val="1F1F1F"/>
          <w:spacing w:val="1"/>
          <w:sz w:val="24"/>
          <w:szCs w:val="24"/>
        </w:rPr>
        <w:t>o</w:t>
      </w:r>
      <w:r w:rsidRPr="00562487">
        <w:rPr>
          <w:b/>
          <w:i/>
          <w:color w:val="1F1F1F"/>
          <w:sz w:val="24"/>
          <w:szCs w:val="24"/>
        </w:rPr>
        <w:t xml:space="preserve">n </w:t>
      </w:r>
      <w:r w:rsidRPr="00562487">
        <w:rPr>
          <w:b/>
          <w:i/>
          <w:color w:val="1F1F1F"/>
          <w:spacing w:val="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2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sz w:val="24"/>
          <w:szCs w:val="24"/>
        </w:rPr>
        <w:t>c</w:t>
      </w:r>
      <w:r w:rsidRPr="00562487">
        <w:rPr>
          <w:b/>
          <w:i/>
          <w:color w:val="1F1F1F"/>
          <w:sz w:val="24"/>
          <w:szCs w:val="24"/>
        </w:rPr>
        <w:t>t</w:t>
      </w:r>
      <w:r w:rsidRPr="00562487">
        <w:rPr>
          <w:b/>
          <w:i/>
          <w:color w:val="1F1F1F"/>
          <w:spacing w:val="3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201</w:t>
      </w:r>
      <w:r w:rsidRPr="00562487">
        <w:rPr>
          <w:b/>
          <w:i/>
          <w:color w:val="1F1F1F"/>
          <w:spacing w:val="-8"/>
          <w:sz w:val="24"/>
          <w:szCs w:val="24"/>
        </w:rPr>
        <w:t>5</w:t>
      </w:r>
      <w:r w:rsidRPr="00562487">
        <w:rPr>
          <w:b/>
          <w:i/>
          <w:color w:val="1F1F1F"/>
          <w:sz w:val="24"/>
          <w:szCs w:val="24"/>
        </w:rPr>
        <w:t>,</w:t>
      </w:r>
      <w:r w:rsidRPr="00562487">
        <w:rPr>
          <w:b/>
          <w:i/>
          <w:color w:val="1F1F1F"/>
          <w:spacing w:val="9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10"/>
          <w:sz w:val="24"/>
          <w:szCs w:val="24"/>
        </w:rPr>
        <w:t xml:space="preserve"> </w:t>
      </w:r>
      <w:r w:rsidRPr="00836567">
        <w:rPr>
          <w:b/>
          <w:i/>
          <w:color w:val="1F1F1F"/>
          <w:spacing w:val="-12"/>
          <w:sz w:val="24"/>
          <w:szCs w:val="24"/>
          <w:u w:val="single"/>
        </w:rPr>
        <w:t>H</w:t>
      </w:r>
      <w:r w:rsidRPr="00836567">
        <w:rPr>
          <w:b/>
          <w:i/>
          <w:color w:val="1F1F1F"/>
          <w:spacing w:val="-9"/>
          <w:sz w:val="24"/>
          <w:szCs w:val="24"/>
          <w:u w:val="single"/>
        </w:rPr>
        <w:t>i</w:t>
      </w:r>
      <w:r w:rsidRPr="00836567">
        <w:rPr>
          <w:b/>
          <w:i/>
          <w:color w:val="1F1F1F"/>
          <w:spacing w:val="1"/>
          <w:sz w:val="24"/>
          <w:szCs w:val="24"/>
          <w:u w:val="single"/>
        </w:rPr>
        <w:t>g</w:t>
      </w:r>
      <w:r w:rsidRPr="00836567">
        <w:rPr>
          <w:b/>
          <w:i/>
          <w:color w:val="1F1F1F"/>
          <w:sz w:val="24"/>
          <w:szCs w:val="24"/>
          <w:u w:val="single"/>
        </w:rPr>
        <w:t xml:space="preserve">h </w:t>
      </w:r>
      <w:r w:rsidRPr="00836567">
        <w:rPr>
          <w:b/>
          <w:i/>
          <w:color w:val="1F1F1F"/>
          <w:spacing w:val="-8"/>
          <w:w w:val="98"/>
          <w:sz w:val="24"/>
          <w:szCs w:val="24"/>
          <w:u w:val="single"/>
        </w:rPr>
        <w:t>C</w:t>
      </w:r>
      <w:r w:rsidRPr="00836567">
        <w:rPr>
          <w:b/>
          <w:i/>
          <w:color w:val="1F1F1F"/>
          <w:spacing w:val="1"/>
          <w:w w:val="99"/>
          <w:sz w:val="24"/>
          <w:szCs w:val="24"/>
          <w:u w:val="single"/>
        </w:rPr>
        <w:t>o</w:t>
      </w:r>
      <w:r w:rsidRPr="00836567">
        <w:rPr>
          <w:b/>
          <w:i/>
          <w:color w:val="1F1F1F"/>
          <w:spacing w:val="1"/>
          <w:w w:val="103"/>
          <w:sz w:val="24"/>
          <w:szCs w:val="24"/>
          <w:u w:val="single"/>
        </w:rPr>
        <w:t>u</w:t>
      </w:r>
      <w:r w:rsidR="005E79FA" w:rsidRPr="00836567">
        <w:rPr>
          <w:b/>
          <w:i/>
          <w:color w:val="1F1F1F"/>
          <w:spacing w:val="-4"/>
          <w:w w:val="107"/>
          <w:sz w:val="24"/>
          <w:szCs w:val="24"/>
          <w:u w:val="single"/>
        </w:rPr>
        <w:t>rt of Kenya</w:t>
      </w:r>
      <w:r w:rsidRPr="00562487">
        <w:rPr>
          <w:b/>
          <w:i/>
          <w:color w:val="1F1F1F"/>
          <w:spacing w:val="16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pacing w:val="-4"/>
          <w:sz w:val="24"/>
          <w:szCs w:val="24"/>
        </w:rPr>
        <w:t>a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36"/>
          <w:sz w:val="24"/>
          <w:szCs w:val="24"/>
        </w:rPr>
        <w:t xml:space="preserve"> </w:t>
      </w:r>
      <w:r w:rsidRPr="00836567">
        <w:rPr>
          <w:b/>
          <w:i/>
          <w:color w:val="1F1F1F"/>
          <w:spacing w:val="-18"/>
          <w:w w:val="107"/>
          <w:sz w:val="24"/>
          <w:szCs w:val="24"/>
          <w:u w:val="single"/>
        </w:rPr>
        <w:t>T</w:t>
      </w:r>
      <w:r w:rsidR="005E79FA" w:rsidRPr="00836567">
        <w:rPr>
          <w:b/>
          <w:i/>
          <w:color w:val="1F1F1F"/>
          <w:spacing w:val="1"/>
          <w:w w:val="103"/>
          <w:sz w:val="24"/>
          <w:szCs w:val="24"/>
          <w:u w:val="single"/>
        </w:rPr>
        <w:t>herefore</w:t>
      </w:r>
      <w:r w:rsidRPr="00562487">
        <w:rPr>
          <w:b/>
          <w:i/>
          <w:color w:val="1F1F1F"/>
          <w:w w:val="9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d</w:t>
      </w:r>
      <w:r w:rsidRPr="00562487">
        <w:rPr>
          <w:b/>
          <w:i/>
          <w:color w:val="1F1F1F"/>
          <w:spacing w:val="1"/>
          <w:sz w:val="24"/>
          <w:szCs w:val="24"/>
        </w:rPr>
        <w:t>eve</w:t>
      </w:r>
      <w:r w:rsidRPr="00562487">
        <w:rPr>
          <w:b/>
          <w:i/>
          <w:color w:val="1F1F1F"/>
          <w:spacing w:val="-4"/>
          <w:sz w:val="24"/>
          <w:szCs w:val="24"/>
        </w:rPr>
        <w:t>l</w:t>
      </w:r>
      <w:r w:rsidRPr="00562487">
        <w:rPr>
          <w:b/>
          <w:i/>
          <w:color w:val="1F1F1F"/>
          <w:spacing w:val="-18"/>
          <w:sz w:val="24"/>
          <w:szCs w:val="24"/>
        </w:rPr>
        <w:t>o</w:t>
      </w:r>
      <w:r w:rsidRPr="00562487">
        <w:rPr>
          <w:b/>
          <w:i/>
          <w:color w:val="1F1F1F"/>
          <w:spacing w:val="1"/>
          <w:sz w:val="24"/>
          <w:szCs w:val="24"/>
        </w:rPr>
        <w:t>pe</w:t>
      </w:r>
      <w:r w:rsidRPr="00562487">
        <w:rPr>
          <w:b/>
          <w:i/>
          <w:color w:val="1F1F1F"/>
          <w:sz w:val="24"/>
          <w:szCs w:val="24"/>
        </w:rPr>
        <w:t>d</w:t>
      </w:r>
      <w:r w:rsidR="005E79FA">
        <w:rPr>
          <w:b/>
          <w:i/>
          <w:color w:val="1F1F1F"/>
          <w:spacing w:val="19"/>
          <w:sz w:val="24"/>
          <w:szCs w:val="24"/>
        </w:rPr>
        <w:t xml:space="preserve"> the following </w:t>
      </w:r>
      <w:r w:rsidRPr="005E79FA">
        <w:rPr>
          <w:b/>
          <w:i/>
          <w:color w:val="1F1F1F"/>
          <w:spacing w:val="2"/>
          <w:sz w:val="24"/>
          <w:szCs w:val="24"/>
          <w:u w:val="single"/>
        </w:rPr>
        <w:t>Q</w:t>
      </w:r>
      <w:r w:rsidRPr="005E79FA">
        <w:rPr>
          <w:b/>
          <w:i/>
          <w:color w:val="1F1F1F"/>
          <w:spacing w:val="1"/>
          <w:sz w:val="24"/>
          <w:szCs w:val="24"/>
          <w:u w:val="single"/>
        </w:rPr>
        <w:t>u</w:t>
      </w:r>
      <w:r w:rsidRPr="005E79FA">
        <w:rPr>
          <w:b/>
          <w:i/>
          <w:color w:val="1F1F1F"/>
          <w:spacing w:val="-3"/>
          <w:sz w:val="24"/>
          <w:szCs w:val="24"/>
          <w:u w:val="single"/>
        </w:rPr>
        <w:t>e</w:t>
      </w:r>
      <w:r w:rsidRPr="005E79FA">
        <w:rPr>
          <w:b/>
          <w:i/>
          <w:color w:val="1F1F1F"/>
          <w:spacing w:val="1"/>
          <w:sz w:val="24"/>
          <w:szCs w:val="24"/>
          <w:u w:val="single"/>
        </w:rPr>
        <w:t>st</w:t>
      </w:r>
      <w:r w:rsidRPr="005E79FA">
        <w:rPr>
          <w:b/>
          <w:i/>
          <w:color w:val="1F1F1F"/>
          <w:spacing w:val="-4"/>
          <w:sz w:val="24"/>
          <w:szCs w:val="24"/>
          <w:u w:val="single"/>
        </w:rPr>
        <w:t>i</w:t>
      </w:r>
      <w:r w:rsidRPr="005E79FA">
        <w:rPr>
          <w:b/>
          <w:i/>
          <w:color w:val="1F1F1F"/>
          <w:spacing w:val="1"/>
          <w:sz w:val="24"/>
          <w:szCs w:val="24"/>
          <w:u w:val="single"/>
        </w:rPr>
        <w:t>onna</w:t>
      </w:r>
      <w:r w:rsidRPr="005E79FA">
        <w:rPr>
          <w:b/>
          <w:i/>
          <w:color w:val="1F1F1F"/>
          <w:sz w:val="24"/>
          <w:szCs w:val="24"/>
          <w:u w:val="single"/>
        </w:rPr>
        <w:t>i</w:t>
      </w:r>
      <w:r w:rsidRPr="005E79FA">
        <w:rPr>
          <w:b/>
          <w:i/>
          <w:color w:val="1F1F1F"/>
          <w:spacing w:val="2"/>
          <w:sz w:val="24"/>
          <w:szCs w:val="24"/>
          <w:u w:val="single"/>
        </w:rPr>
        <w:t>r</w:t>
      </w:r>
      <w:r w:rsidRPr="005E79FA">
        <w:rPr>
          <w:b/>
          <w:i/>
          <w:color w:val="1F1F1F"/>
          <w:sz w:val="24"/>
          <w:szCs w:val="24"/>
          <w:u w:val="single"/>
        </w:rPr>
        <w:t>e</w:t>
      </w:r>
      <w:r w:rsidRPr="00562487">
        <w:rPr>
          <w:b/>
          <w:i/>
          <w:color w:val="1F1F1F"/>
          <w:spacing w:val="23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o</w:t>
      </w:r>
      <w:r w:rsidRPr="00562487">
        <w:rPr>
          <w:b/>
          <w:i/>
          <w:color w:val="1F1F1F"/>
          <w:spacing w:val="-1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gui</w:t>
      </w:r>
      <w:r w:rsidRPr="00562487">
        <w:rPr>
          <w:b/>
          <w:i/>
          <w:color w:val="1F1F1F"/>
          <w:spacing w:val="-4"/>
          <w:sz w:val="24"/>
          <w:szCs w:val="24"/>
        </w:rPr>
        <w:t>d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2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i</w:t>
      </w:r>
      <w:r w:rsidRPr="00562487">
        <w:rPr>
          <w:b/>
          <w:i/>
          <w:color w:val="1F1F1F"/>
          <w:spacing w:val="-14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s</w:t>
      </w:r>
      <w:r w:rsidR="00836567">
        <w:rPr>
          <w:b/>
          <w:i/>
          <w:color w:val="1F1F1F"/>
          <w:spacing w:val="10"/>
          <w:sz w:val="24"/>
          <w:szCs w:val="24"/>
        </w:rPr>
        <w:t xml:space="preserve"> visiting judges </w:t>
      </w:r>
      <w:r w:rsidRPr="00562487">
        <w:rPr>
          <w:b/>
          <w:i/>
          <w:color w:val="1F1F1F"/>
          <w:spacing w:val="1"/>
          <w:sz w:val="24"/>
          <w:szCs w:val="24"/>
        </w:rPr>
        <w:t>i</w:t>
      </w:r>
      <w:r w:rsidRPr="00562487">
        <w:rPr>
          <w:b/>
          <w:i/>
          <w:color w:val="1F1F1F"/>
          <w:sz w:val="24"/>
          <w:szCs w:val="24"/>
        </w:rPr>
        <w:t>n</w:t>
      </w:r>
      <w:r w:rsidRPr="00562487">
        <w:rPr>
          <w:b/>
          <w:i/>
          <w:color w:val="1F1F1F"/>
          <w:spacing w:val="2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d</w:t>
      </w:r>
      <w:r w:rsidRPr="00562487">
        <w:rPr>
          <w:b/>
          <w:i/>
          <w:color w:val="1F1F1F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sz w:val="24"/>
          <w:szCs w:val="24"/>
        </w:rPr>
        <w:t>s</w:t>
      </w:r>
      <w:r w:rsidRPr="00562487">
        <w:rPr>
          <w:b/>
          <w:i/>
          <w:color w:val="1F1F1F"/>
          <w:spacing w:val="1"/>
          <w:sz w:val="24"/>
          <w:szCs w:val="24"/>
        </w:rPr>
        <w:t>cha</w:t>
      </w:r>
      <w:r w:rsidRPr="00562487">
        <w:rPr>
          <w:b/>
          <w:i/>
          <w:color w:val="1F1F1F"/>
          <w:spacing w:val="-13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sz w:val="24"/>
          <w:szCs w:val="24"/>
        </w:rPr>
        <w:t>g</w:t>
      </w:r>
      <w:r w:rsidRPr="00562487">
        <w:rPr>
          <w:b/>
          <w:i/>
          <w:color w:val="1F1F1F"/>
          <w:sz w:val="24"/>
          <w:szCs w:val="24"/>
        </w:rPr>
        <w:t>e</w:t>
      </w:r>
      <w:r w:rsidR="00836567">
        <w:rPr>
          <w:b/>
          <w:i/>
          <w:color w:val="1F1F1F"/>
          <w:spacing w:val="22"/>
          <w:sz w:val="24"/>
          <w:szCs w:val="24"/>
        </w:rPr>
        <w:t xml:space="preserve"> of the </w:t>
      </w:r>
      <w:r w:rsidRPr="00562487">
        <w:rPr>
          <w:b/>
          <w:i/>
          <w:color w:val="1F1F1F"/>
          <w:spacing w:val="-8"/>
          <w:w w:val="105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w w:val="105"/>
          <w:sz w:val="24"/>
          <w:szCs w:val="24"/>
        </w:rPr>
        <w:t>ourt</w:t>
      </w:r>
      <w:r w:rsidRPr="00562487">
        <w:rPr>
          <w:b/>
          <w:i/>
          <w:color w:val="1F1F1F"/>
          <w:spacing w:val="-4"/>
          <w:w w:val="105"/>
          <w:sz w:val="24"/>
          <w:szCs w:val="24"/>
        </w:rPr>
        <w:t>'</w:t>
      </w:r>
      <w:r w:rsidRPr="00562487">
        <w:rPr>
          <w:b/>
          <w:i/>
          <w:color w:val="1F1F1F"/>
          <w:w w:val="105"/>
          <w:sz w:val="24"/>
          <w:szCs w:val="24"/>
        </w:rPr>
        <w:t>s</w:t>
      </w:r>
      <w:r w:rsidR="00836567">
        <w:rPr>
          <w:b/>
          <w:i/>
          <w:color w:val="1F1F1F"/>
          <w:spacing w:val="-8"/>
          <w:w w:val="105"/>
          <w:sz w:val="24"/>
          <w:szCs w:val="24"/>
        </w:rPr>
        <w:t xml:space="preserve"> supervisory </w:t>
      </w:r>
      <w:r w:rsidRPr="00562487">
        <w:rPr>
          <w:b/>
          <w:i/>
          <w:color w:val="1F1F1F"/>
          <w:spacing w:val="2"/>
          <w:sz w:val="24"/>
          <w:szCs w:val="24"/>
        </w:rPr>
        <w:t>m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pacing w:val="-8"/>
          <w:sz w:val="24"/>
          <w:szCs w:val="24"/>
        </w:rPr>
        <w:t>d</w:t>
      </w:r>
      <w:r w:rsidRPr="00562487">
        <w:rPr>
          <w:b/>
          <w:i/>
          <w:color w:val="1F1F1F"/>
          <w:spacing w:val="1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28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ove</w:t>
      </w:r>
      <w:r w:rsidRPr="00562487">
        <w:rPr>
          <w:b/>
          <w:i/>
          <w:color w:val="1F1F1F"/>
          <w:sz w:val="24"/>
          <w:szCs w:val="24"/>
        </w:rPr>
        <w:t>r</w:t>
      </w:r>
      <w:r w:rsidRPr="00562487">
        <w:rPr>
          <w:b/>
          <w:i/>
          <w:color w:val="1F1F1F"/>
          <w:spacing w:val="-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4"/>
          <w:sz w:val="24"/>
          <w:szCs w:val="24"/>
        </w:rPr>
        <w:t>t</w:t>
      </w:r>
      <w:r w:rsidRPr="00562487">
        <w:rPr>
          <w:b/>
          <w:i/>
          <w:color w:val="1F1F1F"/>
          <w:spacing w:val="1"/>
          <w:sz w:val="24"/>
          <w:szCs w:val="24"/>
        </w:rPr>
        <w:t>h</w:t>
      </w:r>
      <w:r w:rsidRPr="00562487">
        <w:rPr>
          <w:b/>
          <w:i/>
          <w:color w:val="1F1F1F"/>
          <w:sz w:val="24"/>
          <w:szCs w:val="24"/>
        </w:rPr>
        <w:t>e</w:t>
      </w:r>
      <w:r w:rsidRPr="00562487">
        <w:rPr>
          <w:b/>
          <w:i/>
          <w:color w:val="1F1F1F"/>
          <w:spacing w:val="5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21"/>
          <w:w w:val="121"/>
          <w:sz w:val="24"/>
          <w:szCs w:val="24"/>
        </w:rPr>
        <w:t>M</w:t>
      </w:r>
      <w:r w:rsidRPr="00562487">
        <w:rPr>
          <w:b/>
          <w:i/>
          <w:color w:val="1F1F1F"/>
          <w:spacing w:val="1"/>
          <w:w w:val="91"/>
          <w:sz w:val="24"/>
          <w:szCs w:val="24"/>
        </w:rPr>
        <w:t>a</w:t>
      </w:r>
      <w:r w:rsidRPr="00562487">
        <w:rPr>
          <w:b/>
          <w:i/>
          <w:color w:val="1F1F1F"/>
          <w:spacing w:val="1"/>
          <w:w w:val="107"/>
          <w:sz w:val="24"/>
          <w:szCs w:val="24"/>
        </w:rPr>
        <w:t>g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pacing w:val="2"/>
          <w:w w:val="96"/>
          <w:sz w:val="24"/>
          <w:szCs w:val="24"/>
        </w:rPr>
        <w:t>s</w:t>
      </w:r>
      <w:r w:rsidRPr="00562487">
        <w:rPr>
          <w:b/>
          <w:i/>
          <w:color w:val="1F1F1F"/>
          <w:spacing w:val="-4"/>
          <w:w w:val="114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w w:val="101"/>
          <w:sz w:val="24"/>
          <w:szCs w:val="24"/>
        </w:rPr>
        <w:t>r</w:t>
      </w:r>
      <w:r w:rsidRPr="00562487">
        <w:rPr>
          <w:b/>
          <w:i/>
          <w:color w:val="1F1F1F"/>
          <w:spacing w:val="1"/>
          <w:w w:val="91"/>
          <w:sz w:val="24"/>
          <w:szCs w:val="24"/>
        </w:rPr>
        <w:t>a</w:t>
      </w:r>
      <w:r w:rsidRPr="00562487">
        <w:rPr>
          <w:b/>
          <w:i/>
          <w:color w:val="1F1F1F"/>
          <w:spacing w:val="-4"/>
          <w:w w:val="121"/>
          <w:sz w:val="24"/>
          <w:szCs w:val="24"/>
        </w:rPr>
        <w:t>t</w:t>
      </w:r>
      <w:r w:rsidRPr="00562487">
        <w:rPr>
          <w:b/>
          <w:i/>
          <w:color w:val="1F1F1F"/>
          <w:spacing w:val="2"/>
          <w:w w:val="102"/>
          <w:sz w:val="24"/>
          <w:szCs w:val="24"/>
        </w:rPr>
        <w:t>e</w:t>
      </w:r>
      <w:r w:rsidRPr="00562487">
        <w:rPr>
          <w:b/>
          <w:i/>
          <w:color w:val="1F1F1F"/>
          <w:spacing w:val="-9"/>
          <w:w w:val="139"/>
          <w:sz w:val="24"/>
          <w:szCs w:val="24"/>
        </w:rPr>
        <w:t>'</w:t>
      </w:r>
      <w:r w:rsidRPr="00562487">
        <w:rPr>
          <w:b/>
          <w:i/>
          <w:color w:val="1F1F1F"/>
          <w:w w:val="96"/>
          <w:sz w:val="24"/>
          <w:szCs w:val="24"/>
        </w:rPr>
        <w:t>s</w:t>
      </w:r>
      <w:r w:rsidRPr="00562487">
        <w:rPr>
          <w:b/>
          <w:i/>
          <w:color w:val="1F1F1F"/>
          <w:spacing w:val="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3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-14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1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1"/>
          <w:sz w:val="24"/>
          <w:szCs w:val="24"/>
        </w:rPr>
        <w:t>an</w:t>
      </w:r>
      <w:r w:rsidRPr="00562487">
        <w:rPr>
          <w:b/>
          <w:i/>
          <w:color w:val="1F1F1F"/>
          <w:sz w:val="24"/>
          <w:szCs w:val="24"/>
        </w:rPr>
        <w:t>d</w:t>
      </w:r>
      <w:r w:rsidRPr="00562487">
        <w:rPr>
          <w:b/>
          <w:i/>
          <w:color w:val="1F1F1F"/>
          <w:spacing w:val="-9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13"/>
          <w:w w:val="116"/>
          <w:sz w:val="24"/>
          <w:szCs w:val="24"/>
        </w:rPr>
        <w:t>K</w:t>
      </w:r>
      <w:r w:rsidRPr="00562487">
        <w:rPr>
          <w:b/>
          <w:i/>
          <w:color w:val="1F1F1F"/>
          <w:spacing w:val="1"/>
          <w:w w:val="95"/>
          <w:sz w:val="24"/>
          <w:szCs w:val="24"/>
        </w:rPr>
        <w:t>a</w:t>
      </w:r>
      <w:r w:rsidRPr="00562487">
        <w:rPr>
          <w:b/>
          <w:i/>
          <w:color w:val="1F1F1F"/>
          <w:spacing w:val="-8"/>
          <w:w w:val="107"/>
          <w:sz w:val="24"/>
          <w:szCs w:val="24"/>
        </w:rPr>
        <w:t>d</w:t>
      </w:r>
      <w:r w:rsidRPr="00562487">
        <w:rPr>
          <w:b/>
          <w:i/>
          <w:color w:val="1F1F1F"/>
          <w:spacing w:val="1"/>
          <w:w w:val="103"/>
          <w:sz w:val="24"/>
          <w:szCs w:val="24"/>
        </w:rPr>
        <w:t>h</w:t>
      </w:r>
      <w:r w:rsidRPr="00562487">
        <w:rPr>
          <w:b/>
          <w:i/>
          <w:color w:val="1F1F1F"/>
          <w:spacing w:val="1"/>
          <w:w w:val="136"/>
          <w:sz w:val="24"/>
          <w:szCs w:val="24"/>
        </w:rPr>
        <w:t>i</w:t>
      </w:r>
      <w:r w:rsidRPr="00562487">
        <w:rPr>
          <w:b/>
          <w:i/>
          <w:color w:val="1F1F1F"/>
          <w:spacing w:val="-4"/>
          <w:w w:val="121"/>
          <w:sz w:val="24"/>
          <w:szCs w:val="24"/>
        </w:rPr>
        <w:t>'</w:t>
      </w:r>
      <w:r w:rsidRPr="00562487">
        <w:rPr>
          <w:b/>
          <w:i/>
          <w:color w:val="1F1F1F"/>
          <w:w w:val="96"/>
          <w:sz w:val="24"/>
          <w:szCs w:val="24"/>
        </w:rPr>
        <w:t>s</w:t>
      </w:r>
      <w:r w:rsidRPr="00562487">
        <w:rPr>
          <w:b/>
          <w:i/>
          <w:color w:val="1F1F1F"/>
          <w:spacing w:val="14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8"/>
          <w:sz w:val="24"/>
          <w:szCs w:val="24"/>
        </w:rPr>
        <w:t>C</w:t>
      </w:r>
      <w:r w:rsidRPr="00562487">
        <w:rPr>
          <w:b/>
          <w:i/>
          <w:color w:val="1F1F1F"/>
          <w:spacing w:val="1"/>
          <w:sz w:val="24"/>
          <w:szCs w:val="24"/>
        </w:rPr>
        <w:t>our</w:t>
      </w:r>
      <w:r w:rsidRPr="00562487">
        <w:rPr>
          <w:b/>
          <w:i/>
          <w:color w:val="1F1F1F"/>
          <w:spacing w:val="-9"/>
          <w:sz w:val="24"/>
          <w:szCs w:val="24"/>
        </w:rPr>
        <w:t>t</w:t>
      </w:r>
      <w:r w:rsidRPr="00562487">
        <w:rPr>
          <w:b/>
          <w:i/>
          <w:color w:val="1F1F1F"/>
          <w:sz w:val="24"/>
          <w:szCs w:val="24"/>
        </w:rPr>
        <w:t>s</w:t>
      </w:r>
      <w:r w:rsidRPr="00562487">
        <w:rPr>
          <w:b/>
          <w:i/>
          <w:color w:val="1F1F1F"/>
          <w:spacing w:val="20"/>
          <w:sz w:val="24"/>
          <w:szCs w:val="24"/>
        </w:rPr>
        <w:t xml:space="preserve"> </w:t>
      </w:r>
      <w:r w:rsidRPr="00562487">
        <w:rPr>
          <w:b/>
          <w:i/>
          <w:color w:val="1F1F1F"/>
          <w:spacing w:val="-4"/>
          <w:sz w:val="24"/>
          <w:szCs w:val="24"/>
        </w:rPr>
        <w:t>i</w:t>
      </w:r>
      <w:r w:rsidRPr="00562487">
        <w:rPr>
          <w:b/>
          <w:i/>
          <w:color w:val="1F1F1F"/>
          <w:sz w:val="24"/>
          <w:szCs w:val="24"/>
        </w:rPr>
        <w:t xml:space="preserve">n </w:t>
      </w:r>
      <w:r w:rsidRPr="00562487">
        <w:rPr>
          <w:b/>
          <w:i/>
          <w:color w:val="1F1F1F"/>
          <w:spacing w:val="1"/>
          <w:w w:val="93"/>
          <w:sz w:val="24"/>
          <w:szCs w:val="24"/>
        </w:rPr>
        <w:t>i</w:t>
      </w:r>
      <w:r w:rsidRPr="00562487">
        <w:rPr>
          <w:b/>
          <w:i/>
          <w:color w:val="1F1F1F"/>
          <w:spacing w:val="-9"/>
          <w:w w:val="107"/>
          <w:sz w:val="24"/>
          <w:szCs w:val="24"/>
        </w:rPr>
        <w:t>t</w:t>
      </w:r>
      <w:r w:rsidR="00F15531">
        <w:rPr>
          <w:b/>
          <w:i/>
          <w:color w:val="1F1F1F"/>
          <w:w w:val="96"/>
          <w:sz w:val="24"/>
          <w:szCs w:val="24"/>
        </w:rPr>
        <w:t xml:space="preserve">s judicial </w:t>
      </w:r>
      <w:r w:rsidRPr="00562487">
        <w:rPr>
          <w:b/>
          <w:i/>
          <w:color w:val="1F1F1F"/>
          <w:spacing w:val="2"/>
          <w:sz w:val="24"/>
          <w:szCs w:val="24"/>
        </w:rPr>
        <w:t>r</w:t>
      </w:r>
      <w:r w:rsidRPr="00562487">
        <w:rPr>
          <w:b/>
          <w:i/>
          <w:color w:val="1F1F1F"/>
          <w:spacing w:val="-9"/>
          <w:sz w:val="24"/>
          <w:szCs w:val="24"/>
        </w:rPr>
        <w:t>e</w:t>
      </w:r>
      <w:r w:rsidR="00F15531">
        <w:rPr>
          <w:b/>
          <w:i/>
          <w:color w:val="1F1F1F"/>
          <w:spacing w:val="1"/>
          <w:sz w:val="24"/>
          <w:szCs w:val="24"/>
        </w:rPr>
        <w:t>gion, as follows</w:t>
      </w:r>
      <w:r w:rsidRPr="00562487">
        <w:rPr>
          <w:b/>
          <w:i/>
          <w:color w:val="1F1F1F"/>
          <w:w w:val="83"/>
          <w:sz w:val="24"/>
          <w:szCs w:val="24"/>
        </w:rPr>
        <w:t>: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before="10" w:line="220" w:lineRule="exact"/>
        <w:ind w:right="26"/>
        <w:rPr>
          <w:sz w:val="22"/>
          <w:szCs w:val="22"/>
        </w:rPr>
      </w:pPr>
    </w:p>
    <w:p w:rsidR="002A0040" w:rsidRPr="00F15531" w:rsidRDefault="005A156B" w:rsidP="00190C76">
      <w:pPr>
        <w:ind w:left="509" w:right="26"/>
        <w:jc w:val="both"/>
        <w:rPr>
          <w:sz w:val="22"/>
          <w:szCs w:val="22"/>
          <w:u w:val="single"/>
        </w:rPr>
      </w:pPr>
      <w:r w:rsidRPr="00F15531">
        <w:rPr>
          <w:color w:val="1F1F1F"/>
          <w:spacing w:val="4"/>
          <w:sz w:val="22"/>
          <w:szCs w:val="22"/>
          <w:u w:val="single"/>
        </w:rPr>
        <w:t>P</w:t>
      </w:r>
      <w:r w:rsidRPr="00F15531">
        <w:rPr>
          <w:color w:val="1F1F1F"/>
          <w:spacing w:val="6"/>
          <w:sz w:val="22"/>
          <w:szCs w:val="22"/>
          <w:u w:val="single"/>
        </w:rPr>
        <w:t>A</w:t>
      </w:r>
      <w:r w:rsidRPr="00F15531">
        <w:rPr>
          <w:color w:val="1F1F1F"/>
          <w:spacing w:val="5"/>
          <w:sz w:val="22"/>
          <w:szCs w:val="22"/>
          <w:u w:val="single"/>
        </w:rPr>
        <w:t>R</w:t>
      </w:r>
      <w:r w:rsidRPr="00F15531">
        <w:rPr>
          <w:color w:val="1F1F1F"/>
          <w:sz w:val="22"/>
          <w:szCs w:val="22"/>
          <w:u w:val="single"/>
        </w:rPr>
        <w:t>T</w:t>
      </w:r>
      <w:r w:rsidRPr="00F15531">
        <w:rPr>
          <w:color w:val="1F1F1F"/>
          <w:spacing w:val="46"/>
          <w:sz w:val="22"/>
          <w:szCs w:val="22"/>
          <w:u w:val="single"/>
        </w:rPr>
        <w:t xml:space="preserve"> </w:t>
      </w:r>
      <w:r w:rsidRPr="00F15531">
        <w:rPr>
          <w:color w:val="1F1F1F"/>
          <w:w w:val="102"/>
          <w:sz w:val="22"/>
          <w:szCs w:val="22"/>
          <w:u w:val="single"/>
        </w:rPr>
        <w:t>I</w:t>
      </w:r>
      <w:r w:rsidRPr="00F15531">
        <w:rPr>
          <w:color w:val="1F1F1F"/>
          <w:spacing w:val="4"/>
          <w:w w:val="102"/>
          <w:sz w:val="22"/>
          <w:szCs w:val="22"/>
          <w:u w:val="single"/>
        </w:rPr>
        <w:t>I</w:t>
      </w:r>
      <w:r w:rsidRPr="00F15531">
        <w:rPr>
          <w:color w:val="1F1F1F"/>
          <w:w w:val="76"/>
          <w:sz w:val="22"/>
          <w:szCs w:val="22"/>
          <w:u w:val="single"/>
        </w:rPr>
        <w:t>:</w:t>
      </w:r>
      <w:r w:rsidRPr="00F15531">
        <w:rPr>
          <w:color w:val="1F1F1F"/>
          <w:sz w:val="22"/>
          <w:szCs w:val="22"/>
          <w:u w:val="single"/>
        </w:rPr>
        <w:t xml:space="preserve"> </w:t>
      </w:r>
      <w:r w:rsidRPr="00F15531">
        <w:rPr>
          <w:color w:val="1F1F1F"/>
          <w:spacing w:val="-27"/>
          <w:sz w:val="22"/>
          <w:szCs w:val="22"/>
          <w:u w:val="single"/>
        </w:rPr>
        <w:t xml:space="preserve"> </w:t>
      </w:r>
      <w:r w:rsidRPr="00F15531">
        <w:rPr>
          <w:color w:val="1F1F1F"/>
          <w:spacing w:val="4"/>
          <w:w w:val="104"/>
          <w:sz w:val="22"/>
          <w:szCs w:val="22"/>
          <w:u w:val="single"/>
        </w:rPr>
        <w:t>CO</w:t>
      </w:r>
      <w:r w:rsidRPr="00F15531">
        <w:rPr>
          <w:color w:val="1F1F1F"/>
          <w:spacing w:val="6"/>
          <w:w w:val="104"/>
          <w:sz w:val="22"/>
          <w:szCs w:val="22"/>
          <w:u w:val="single"/>
        </w:rPr>
        <w:t>N</w:t>
      </w:r>
      <w:r w:rsidRPr="00F15531">
        <w:rPr>
          <w:color w:val="1F1F1F"/>
          <w:spacing w:val="4"/>
          <w:w w:val="104"/>
          <w:sz w:val="22"/>
          <w:szCs w:val="22"/>
          <w:u w:val="single"/>
        </w:rPr>
        <w:t>S</w:t>
      </w:r>
      <w:r w:rsidRPr="00F15531">
        <w:rPr>
          <w:color w:val="1F1F1F"/>
          <w:spacing w:val="5"/>
          <w:w w:val="104"/>
          <w:sz w:val="22"/>
          <w:szCs w:val="22"/>
          <w:u w:val="single"/>
        </w:rPr>
        <w:t>T</w:t>
      </w:r>
      <w:r w:rsidRPr="00F15531">
        <w:rPr>
          <w:color w:val="1F1F1F"/>
          <w:spacing w:val="2"/>
          <w:w w:val="104"/>
          <w:sz w:val="22"/>
          <w:szCs w:val="22"/>
          <w:u w:val="single"/>
        </w:rPr>
        <w:t>I</w:t>
      </w:r>
      <w:r w:rsidRPr="00F15531">
        <w:rPr>
          <w:color w:val="1F1F1F"/>
          <w:spacing w:val="5"/>
          <w:w w:val="104"/>
          <w:sz w:val="22"/>
          <w:szCs w:val="22"/>
          <w:u w:val="single"/>
        </w:rPr>
        <w:t>T</w:t>
      </w:r>
      <w:r w:rsidRPr="00F15531">
        <w:rPr>
          <w:color w:val="1F1F1F"/>
          <w:spacing w:val="6"/>
          <w:w w:val="104"/>
          <w:sz w:val="22"/>
          <w:szCs w:val="22"/>
          <w:u w:val="single"/>
        </w:rPr>
        <w:t>U</w:t>
      </w:r>
      <w:r w:rsidRPr="00F15531">
        <w:rPr>
          <w:color w:val="1F1F1F"/>
          <w:spacing w:val="4"/>
          <w:w w:val="104"/>
          <w:sz w:val="22"/>
          <w:szCs w:val="22"/>
          <w:u w:val="single"/>
        </w:rPr>
        <w:t>T</w:t>
      </w:r>
      <w:r w:rsidRPr="00F15531">
        <w:rPr>
          <w:color w:val="1F1F1F"/>
          <w:spacing w:val="2"/>
          <w:w w:val="104"/>
          <w:sz w:val="22"/>
          <w:szCs w:val="22"/>
          <w:u w:val="single"/>
        </w:rPr>
        <w:t>I</w:t>
      </w:r>
      <w:r w:rsidRPr="00F15531">
        <w:rPr>
          <w:color w:val="1F1F1F"/>
          <w:spacing w:val="4"/>
          <w:w w:val="104"/>
          <w:sz w:val="22"/>
          <w:szCs w:val="22"/>
          <w:u w:val="single"/>
        </w:rPr>
        <w:t>O</w:t>
      </w:r>
      <w:r w:rsidRPr="00F15531">
        <w:rPr>
          <w:color w:val="1F1F1F"/>
          <w:spacing w:val="6"/>
          <w:w w:val="104"/>
          <w:sz w:val="22"/>
          <w:szCs w:val="22"/>
          <w:u w:val="single"/>
        </w:rPr>
        <w:t>NA</w:t>
      </w:r>
      <w:r w:rsidRPr="00F15531">
        <w:rPr>
          <w:color w:val="1F1F1F"/>
          <w:w w:val="104"/>
          <w:sz w:val="22"/>
          <w:szCs w:val="22"/>
          <w:u w:val="single"/>
        </w:rPr>
        <w:t>L</w:t>
      </w:r>
      <w:r w:rsidRPr="00F15531">
        <w:rPr>
          <w:color w:val="1F1F1F"/>
          <w:spacing w:val="20"/>
          <w:w w:val="104"/>
          <w:sz w:val="22"/>
          <w:szCs w:val="22"/>
          <w:u w:val="single"/>
        </w:rPr>
        <w:t xml:space="preserve"> </w:t>
      </w:r>
      <w:r w:rsidRPr="00F15531">
        <w:rPr>
          <w:color w:val="1F1F1F"/>
          <w:sz w:val="22"/>
          <w:szCs w:val="22"/>
          <w:u w:val="single"/>
        </w:rPr>
        <w:t>A</w:t>
      </w:r>
      <w:r w:rsidRPr="00F15531">
        <w:rPr>
          <w:color w:val="1F1F1F"/>
          <w:spacing w:val="12"/>
          <w:sz w:val="22"/>
          <w:szCs w:val="22"/>
          <w:u w:val="single"/>
        </w:rPr>
        <w:t>N</w:t>
      </w:r>
      <w:r w:rsidRPr="00F15531">
        <w:rPr>
          <w:color w:val="1F1F1F"/>
          <w:sz w:val="22"/>
          <w:szCs w:val="22"/>
          <w:u w:val="single"/>
        </w:rPr>
        <w:t>D</w:t>
      </w:r>
      <w:r w:rsidRPr="00F15531">
        <w:rPr>
          <w:color w:val="1F1F1F"/>
          <w:spacing w:val="43"/>
          <w:sz w:val="22"/>
          <w:szCs w:val="22"/>
          <w:u w:val="single"/>
        </w:rPr>
        <w:t xml:space="preserve"> </w:t>
      </w:r>
      <w:r w:rsidR="004B0230" w:rsidRPr="00F15531">
        <w:rPr>
          <w:color w:val="1F1F1F"/>
          <w:spacing w:val="4"/>
          <w:sz w:val="22"/>
          <w:szCs w:val="22"/>
          <w:u w:val="single"/>
        </w:rPr>
        <w:t>S</w:t>
      </w:r>
      <w:r w:rsidR="004B0230" w:rsidRPr="00F15531">
        <w:rPr>
          <w:color w:val="1F1F1F"/>
          <w:spacing w:val="5"/>
          <w:sz w:val="22"/>
          <w:szCs w:val="22"/>
          <w:u w:val="single"/>
        </w:rPr>
        <w:t>T</w:t>
      </w:r>
      <w:r w:rsidR="004B0230" w:rsidRPr="00F15531">
        <w:rPr>
          <w:color w:val="1F1F1F"/>
          <w:spacing w:val="6"/>
          <w:sz w:val="22"/>
          <w:szCs w:val="22"/>
          <w:u w:val="single"/>
        </w:rPr>
        <w:t>A</w:t>
      </w:r>
      <w:r w:rsidR="004B0230" w:rsidRPr="00F15531">
        <w:rPr>
          <w:color w:val="1F1F1F"/>
          <w:spacing w:val="4"/>
          <w:sz w:val="22"/>
          <w:szCs w:val="22"/>
          <w:u w:val="single"/>
        </w:rPr>
        <w:t>T</w:t>
      </w:r>
      <w:r w:rsidR="004B0230" w:rsidRPr="00F15531">
        <w:rPr>
          <w:color w:val="1F1F1F"/>
          <w:spacing w:val="6"/>
          <w:sz w:val="22"/>
          <w:szCs w:val="22"/>
          <w:u w:val="single"/>
        </w:rPr>
        <w:t>U</w:t>
      </w:r>
      <w:r w:rsidR="004B0230" w:rsidRPr="00F15531">
        <w:rPr>
          <w:color w:val="1F1F1F"/>
          <w:spacing w:val="5"/>
          <w:sz w:val="22"/>
          <w:szCs w:val="22"/>
          <w:u w:val="single"/>
        </w:rPr>
        <w:t>T</w:t>
      </w:r>
      <w:r w:rsidR="004B0230" w:rsidRPr="00F15531">
        <w:rPr>
          <w:color w:val="1F1F1F"/>
          <w:spacing w:val="6"/>
          <w:sz w:val="22"/>
          <w:szCs w:val="22"/>
          <w:u w:val="single"/>
        </w:rPr>
        <w:t>O</w:t>
      </w:r>
      <w:r w:rsidR="004B0230" w:rsidRPr="00F15531">
        <w:rPr>
          <w:color w:val="1F1F1F"/>
          <w:spacing w:val="5"/>
          <w:sz w:val="22"/>
          <w:szCs w:val="22"/>
          <w:u w:val="single"/>
        </w:rPr>
        <w:t>R</w:t>
      </w:r>
      <w:r w:rsidR="004B0230" w:rsidRPr="00F15531">
        <w:rPr>
          <w:color w:val="1F1F1F"/>
          <w:sz w:val="22"/>
          <w:szCs w:val="22"/>
          <w:u w:val="single"/>
        </w:rPr>
        <w:t xml:space="preserve">Y </w:t>
      </w:r>
      <w:r w:rsidR="004B0230" w:rsidRPr="00F15531">
        <w:rPr>
          <w:color w:val="1F1F1F"/>
          <w:spacing w:val="19"/>
          <w:sz w:val="22"/>
          <w:szCs w:val="22"/>
          <w:u w:val="single"/>
        </w:rPr>
        <w:t>IMPERATIVES</w:t>
      </w:r>
    </w:p>
    <w:p w:rsidR="002A0040" w:rsidRPr="00B367C6" w:rsidRDefault="002A0040" w:rsidP="00190C76">
      <w:pPr>
        <w:spacing w:before="5" w:line="160" w:lineRule="exact"/>
        <w:ind w:right="26"/>
        <w:rPr>
          <w:sz w:val="16"/>
          <w:szCs w:val="16"/>
        </w:rPr>
      </w:pPr>
    </w:p>
    <w:p w:rsidR="002A0040" w:rsidRDefault="005A156B" w:rsidP="00F15531">
      <w:pPr>
        <w:spacing w:line="240" w:lineRule="exact"/>
        <w:ind w:left="132" w:right="26"/>
        <w:rPr>
          <w:color w:val="1F1F1F"/>
          <w:w w:val="95"/>
          <w:position w:val="-1"/>
          <w:sz w:val="22"/>
          <w:szCs w:val="22"/>
        </w:rPr>
      </w:pPr>
      <w:r w:rsidRPr="00B367C6">
        <w:rPr>
          <w:color w:val="1F1F1F"/>
          <w:spacing w:val="2"/>
          <w:w w:val="92"/>
          <w:position w:val="-1"/>
          <w:sz w:val="22"/>
          <w:szCs w:val="22"/>
        </w:rPr>
        <w:t>[</w:t>
      </w:r>
      <w:r w:rsidRPr="00B367C6">
        <w:rPr>
          <w:color w:val="1F1F1F"/>
          <w:spacing w:val="4"/>
          <w:w w:val="92"/>
          <w:position w:val="-1"/>
          <w:sz w:val="22"/>
          <w:szCs w:val="22"/>
        </w:rPr>
        <w:t>2</w:t>
      </w:r>
      <w:r w:rsidR="004B0230" w:rsidRPr="00B367C6">
        <w:rPr>
          <w:color w:val="1F1F1F"/>
          <w:w w:val="92"/>
          <w:position w:val="-1"/>
          <w:sz w:val="22"/>
          <w:szCs w:val="22"/>
        </w:rPr>
        <w:t xml:space="preserve">] </w:t>
      </w:r>
      <w:r w:rsidR="004B0230" w:rsidRPr="00B367C6">
        <w:rPr>
          <w:color w:val="1F1F1F"/>
          <w:spacing w:val="3"/>
          <w:w w:val="92"/>
          <w:position w:val="-1"/>
          <w:sz w:val="22"/>
          <w:szCs w:val="22"/>
        </w:rPr>
        <w:t>What</w:t>
      </w:r>
      <w:r w:rsidRPr="00B367C6">
        <w:rPr>
          <w:color w:val="1F1F1F"/>
          <w:spacing w:val="39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2"/>
          <w:position w:val="-1"/>
          <w:sz w:val="22"/>
          <w:szCs w:val="22"/>
        </w:rPr>
        <w:t>i</w:t>
      </w:r>
      <w:r w:rsidRPr="00B367C6">
        <w:rPr>
          <w:color w:val="1F1F1F"/>
          <w:position w:val="-1"/>
          <w:sz w:val="22"/>
          <w:szCs w:val="22"/>
        </w:rPr>
        <w:t>s</w:t>
      </w:r>
      <w:r w:rsidRPr="00B367C6">
        <w:rPr>
          <w:color w:val="1F1F1F"/>
          <w:spacing w:val="13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2"/>
          <w:position w:val="-1"/>
          <w:sz w:val="22"/>
          <w:szCs w:val="22"/>
        </w:rPr>
        <w:t>t</w:t>
      </w:r>
      <w:r w:rsidRPr="00B367C6">
        <w:rPr>
          <w:color w:val="1F1F1F"/>
          <w:spacing w:val="4"/>
          <w:position w:val="-1"/>
          <w:sz w:val="22"/>
          <w:szCs w:val="22"/>
        </w:rPr>
        <w:t>h</w:t>
      </w:r>
      <w:r w:rsidRPr="00B367C6">
        <w:rPr>
          <w:color w:val="1F1F1F"/>
          <w:position w:val="-1"/>
          <w:sz w:val="22"/>
          <w:szCs w:val="22"/>
        </w:rPr>
        <w:t>e</w:t>
      </w:r>
      <w:r w:rsidRPr="00B367C6">
        <w:rPr>
          <w:color w:val="1F1F1F"/>
          <w:spacing w:val="26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3"/>
          <w:w w:val="95"/>
          <w:position w:val="-1"/>
          <w:sz w:val="22"/>
          <w:szCs w:val="22"/>
        </w:rPr>
        <w:t>c</w:t>
      </w:r>
      <w:r w:rsidRPr="00B367C6">
        <w:rPr>
          <w:color w:val="1F1F1F"/>
          <w:spacing w:val="4"/>
          <w:w w:val="101"/>
          <w:position w:val="-1"/>
          <w:sz w:val="22"/>
          <w:szCs w:val="22"/>
        </w:rPr>
        <w:t>o</w:t>
      </w:r>
      <w:r w:rsidRPr="00B367C6">
        <w:rPr>
          <w:color w:val="1F1F1F"/>
          <w:spacing w:val="4"/>
          <w:w w:val="110"/>
          <w:position w:val="-1"/>
          <w:sz w:val="22"/>
          <w:szCs w:val="22"/>
        </w:rPr>
        <w:t>u</w:t>
      </w:r>
      <w:r w:rsidRPr="00B367C6">
        <w:rPr>
          <w:color w:val="1F1F1F"/>
          <w:w w:val="111"/>
          <w:position w:val="-1"/>
          <w:sz w:val="22"/>
          <w:szCs w:val="22"/>
        </w:rPr>
        <w:t>r</w:t>
      </w:r>
      <w:r w:rsidRPr="00B367C6">
        <w:rPr>
          <w:color w:val="1F1F1F"/>
          <w:spacing w:val="5"/>
          <w:w w:val="111"/>
          <w:position w:val="-1"/>
          <w:sz w:val="22"/>
          <w:szCs w:val="22"/>
        </w:rPr>
        <w:t>t</w:t>
      </w:r>
      <w:r w:rsidRPr="00B367C6">
        <w:rPr>
          <w:color w:val="1F1F1F"/>
          <w:spacing w:val="2"/>
          <w:w w:val="153"/>
          <w:position w:val="-1"/>
          <w:sz w:val="22"/>
          <w:szCs w:val="22"/>
        </w:rPr>
        <w:t>'</w:t>
      </w:r>
      <w:r w:rsidRPr="00B367C6">
        <w:rPr>
          <w:color w:val="1F1F1F"/>
          <w:w w:val="103"/>
          <w:position w:val="-1"/>
          <w:sz w:val="22"/>
          <w:szCs w:val="22"/>
        </w:rPr>
        <w:t>s</w:t>
      </w:r>
      <w:r w:rsidRPr="00B367C6">
        <w:rPr>
          <w:color w:val="1F1F1F"/>
          <w:spacing w:val="20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6"/>
          <w:position w:val="-1"/>
          <w:sz w:val="22"/>
          <w:szCs w:val="22"/>
        </w:rPr>
        <w:t>w</w:t>
      </w:r>
      <w:r w:rsidRPr="00B367C6">
        <w:rPr>
          <w:color w:val="1F1F1F"/>
          <w:spacing w:val="4"/>
          <w:position w:val="-1"/>
          <w:sz w:val="22"/>
          <w:szCs w:val="22"/>
        </w:rPr>
        <w:t>o</w:t>
      </w:r>
      <w:r w:rsidRPr="00B367C6">
        <w:rPr>
          <w:color w:val="1F1F1F"/>
          <w:spacing w:val="2"/>
          <w:position w:val="-1"/>
          <w:sz w:val="22"/>
          <w:szCs w:val="22"/>
        </w:rPr>
        <w:t>r</w:t>
      </w:r>
      <w:r w:rsidRPr="00B367C6">
        <w:rPr>
          <w:color w:val="1F1F1F"/>
          <w:position w:val="-1"/>
          <w:sz w:val="22"/>
          <w:szCs w:val="22"/>
        </w:rPr>
        <w:t>k</w:t>
      </w:r>
      <w:r w:rsidRPr="00B367C6">
        <w:rPr>
          <w:color w:val="1F1F1F"/>
          <w:spacing w:val="6"/>
          <w:position w:val="-1"/>
          <w:sz w:val="22"/>
          <w:szCs w:val="22"/>
        </w:rPr>
        <w:t>l</w:t>
      </w:r>
      <w:r w:rsidRPr="00B367C6">
        <w:rPr>
          <w:color w:val="1F1F1F"/>
          <w:spacing w:val="4"/>
          <w:position w:val="-1"/>
          <w:sz w:val="22"/>
          <w:szCs w:val="22"/>
        </w:rPr>
        <w:t>o</w:t>
      </w:r>
      <w:r w:rsidRPr="00B367C6">
        <w:rPr>
          <w:color w:val="1F1F1F"/>
          <w:spacing w:val="3"/>
          <w:position w:val="-1"/>
          <w:sz w:val="22"/>
          <w:szCs w:val="22"/>
        </w:rPr>
        <w:t>a</w:t>
      </w:r>
      <w:r w:rsidRPr="00B367C6">
        <w:rPr>
          <w:color w:val="1F1F1F"/>
          <w:position w:val="-1"/>
          <w:sz w:val="22"/>
          <w:szCs w:val="22"/>
        </w:rPr>
        <w:t>d</w:t>
      </w:r>
      <w:r w:rsidRPr="00B367C6">
        <w:rPr>
          <w:color w:val="1F1F1F"/>
          <w:spacing w:val="53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3"/>
          <w:position w:val="-1"/>
          <w:sz w:val="22"/>
          <w:szCs w:val="22"/>
        </w:rPr>
        <w:t>s</w:t>
      </w:r>
      <w:r w:rsidRPr="00B367C6">
        <w:rPr>
          <w:color w:val="1F1F1F"/>
          <w:spacing w:val="2"/>
          <w:position w:val="-1"/>
          <w:sz w:val="22"/>
          <w:szCs w:val="22"/>
        </w:rPr>
        <w:t>t</w:t>
      </w:r>
      <w:r w:rsidRPr="00B367C6">
        <w:rPr>
          <w:color w:val="1F1F1F"/>
          <w:spacing w:val="3"/>
          <w:position w:val="-1"/>
          <w:sz w:val="22"/>
          <w:szCs w:val="22"/>
        </w:rPr>
        <w:t>a</w:t>
      </w:r>
      <w:r w:rsidRPr="00B367C6">
        <w:rPr>
          <w:color w:val="1F1F1F"/>
          <w:spacing w:val="2"/>
          <w:position w:val="-1"/>
          <w:sz w:val="22"/>
          <w:szCs w:val="22"/>
        </w:rPr>
        <w:t>ti</w:t>
      </w:r>
      <w:r w:rsidRPr="00B367C6">
        <w:rPr>
          <w:color w:val="1F1F1F"/>
          <w:spacing w:val="3"/>
          <w:position w:val="-1"/>
          <w:sz w:val="22"/>
          <w:szCs w:val="22"/>
        </w:rPr>
        <w:t>s</w:t>
      </w:r>
      <w:r w:rsidRPr="00B367C6">
        <w:rPr>
          <w:color w:val="1F1F1F"/>
          <w:spacing w:val="2"/>
          <w:position w:val="-1"/>
          <w:sz w:val="22"/>
          <w:szCs w:val="22"/>
        </w:rPr>
        <w:t>ti</w:t>
      </w:r>
      <w:r w:rsidRPr="00B367C6">
        <w:rPr>
          <w:color w:val="1F1F1F"/>
          <w:spacing w:val="3"/>
          <w:position w:val="-1"/>
          <w:sz w:val="22"/>
          <w:szCs w:val="22"/>
        </w:rPr>
        <w:t>cs</w:t>
      </w:r>
      <w:r w:rsidRPr="00B367C6">
        <w:rPr>
          <w:color w:val="414141"/>
          <w:position w:val="-1"/>
          <w:sz w:val="22"/>
          <w:szCs w:val="22"/>
        </w:rPr>
        <w:t>,</w:t>
      </w:r>
      <w:r w:rsidRPr="00B367C6">
        <w:rPr>
          <w:color w:val="414141"/>
          <w:spacing w:val="45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4"/>
          <w:position w:val="-1"/>
          <w:sz w:val="22"/>
          <w:szCs w:val="22"/>
        </w:rPr>
        <w:t>b</w:t>
      </w:r>
      <w:r w:rsidRPr="00B367C6">
        <w:rPr>
          <w:color w:val="1F1F1F"/>
          <w:spacing w:val="3"/>
          <w:position w:val="-1"/>
          <w:sz w:val="22"/>
          <w:szCs w:val="22"/>
        </w:rPr>
        <w:t>ac</w:t>
      </w:r>
      <w:r w:rsidRPr="00B367C6">
        <w:rPr>
          <w:color w:val="1F1F1F"/>
          <w:position w:val="-1"/>
          <w:sz w:val="22"/>
          <w:szCs w:val="22"/>
        </w:rPr>
        <w:t>k</w:t>
      </w:r>
      <w:r w:rsidRPr="00B367C6">
        <w:rPr>
          <w:color w:val="1F1F1F"/>
          <w:spacing w:val="6"/>
          <w:position w:val="-1"/>
          <w:sz w:val="22"/>
          <w:szCs w:val="22"/>
        </w:rPr>
        <w:t>l</w:t>
      </w:r>
      <w:r w:rsidRPr="00B367C6">
        <w:rPr>
          <w:color w:val="1F1F1F"/>
          <w:spacing w:val="4"/>
          <w:position w:val="-1"/>
          <w:sz w:val="22"/>
          <w:szCs w:val="22"/>
        </w:rPr>
        <w:t>o</w:t>
      </w:r>
      <w:r w:rsidRPr="00B367C6">
        <w:rPr>
          <w:color w:val="1F1F1F"/>
          <w:position w:val="-1"/>
          <w:sz w:val="22"/>
          <w:szCs w:val="22"/>
        </w:rPr>
        <w:t>g</w:t>
      </w:r>
      <w:r w:rsidRPr="00B367C6">
        <w:rPr>
          <w:color w:val="1F1F1F"/>
          <w:spacing w:val="49"/>
          <w:position w:val="-1"/>
          <w:sz w:val="22"/>
          <w:szCs w:val="22"/>
        </w:rPr>
        <w:t xml:space="preserve"> </w:t>
      </w:r>
      <w:r w:rsidRPr="00B367C6">
        <w:rPr>
          <w:color w:val="1F1F1F"/>
          <w:position w:val="-1"/>
          <w:sz w:val="22"/>
          <w:szCs w:val="22"/>
        </w:rPr>
        <w:t>a</w:t>
      </w:r>
      <w:r w:rsidRPr="00B367C6">
        <w:rPr>
          <w:color w:val="1F1F1F"/>
          <w:spacing w:val="6"/>
          <w:position w:val="-1"/>
          <w:sz w:val="22"/>
          <w:szCs w:val="22"/>
        </w:rPr>
        <w:t>n</w:t>
      </w:r>
      <w:r w:rsidRPr="00B367C6">
        <w:rPr>
          <w:color w:val="1F1F1F"/>
          <w:position w:val="-1"/>
          <w:sz w:val="22"/>
          <w:szCs w:val="22"/>
        </w:rPr>
        <w:t>d</w:t>
      </w:r>
      <w:r w:rsidRPr="00B367C6">
        <w:rPr>
          <w:color w:val="1F1F1F"/>
          <w:spacing w:val="25"/>
          <w:position w:val="-1"/>
          <w:sz w:val="22"/>
          <w:szCs w:val="22"/>
        </w:rPr>
        <w:t xml:space="preserve"> </w:t>
      </w:r>
      <w:r w:rsidRPr="00B367C6">
        <w:rPr>
          <w:color w:val="1F1F1F"/>
          <w:spacing w:val="3"/>
          <w:position w:val="-1"/>
          <w:sz w:val="22"/>
          <w:szCs w:val="22"/>
        </w:rPr>
        <w:t>cas</w:t>
      </w:r>
      <w:r w:rsidRPr="00B367C6">
        <w:rPr>
          <w:color w:val="1F1F1F"/>
          <w:position w:val="-1"/>
          <w:sz w:val="22"/>
          <w:szCs w:val="22"/>
        </w:rPr>
        <w:t>e</w:t>
      </w:r>
      <w:r w:rsidRPr="00B367C6">
        <w:rPr>
          <w:color w:val="1F1F1F"/>
          <w:spacing w:val="23"/>
          <w:position w:val="-1"/>
          <w:sz w:val="22"/>
          <w:szCs w:val="22"/>
        </w:rPr>
        <w:t xml:space="preserve"> </w:t>
      </w:r>
      <w:r w:rsidRPr="00B367C6">
        <w:rPr>
          <w:color w:val="1F1F1F"/>
          <w:position w:val="-1"/>
          <w:sz w:val="22"/>
          <w:szCs w:val="22"/>
        </w:rPr>
        <w:t>c</w:t>
      </w:r>
      <w:r w:rsidRPr="00B367C6">
        <w:rPr>
          <w:color w:val="1F1F1F"/>
          <w:spacing w:val="5"/>
          <w:position w:val="-1"/>
          <w:sz w:val="22"/>
          <w:szCs w:val="22"/>
        </w:rPr>
        <w:t>l</w:t>
      </w:r>
      <w:r w:rsidRPr="00B367C6">
        <w:rPr>
          <w:color w:val="1F1F1F"/>
          <w:spacing w:val="3"/>
          <w:position w:val="-1"/>
          <w:sz w:val="22"/>
          <w:szCs w:val="22"/>
        </w:rPr>
        <w:t>e</w:t>
      </w:r>
      <w:r w:rsidRPr="00B367C6">
        <w:rPr>
          <w:color w:val="1F1F1F"/>
          <w:position w:val="-1"/>
          <w:sz w:val="22"/>
          <w:szCs w:val="22"/>
        </w:rPr>
        <w:t>a</w:t>
      </w:r>
      <w:r w:rsidRPr="00B367C6">
        <w:rPr>
          <w:color w:val="1F1F1F"/>
          <w:spacing w:val="6"/>
          <w:position w:val="-1"/>
          <w:sz w:val="22"/>
          <w:szCs w:val="22"/>
        </w:rPr>
        <w:t>r</w:t>
      </w:r>
      <w:r w:rsidRPr="00B367C6">
        <w:rPr>
          <w:color w:val="1F1F1F"/>
          <w:position w:val="-1"/>
          <w:sz w:val="22"/>
          <w:szCs w:val="22"/>
        </w:rPr>
        <w:t>a</w:t>
      </w:r>
      <w:r w:rsidRPr="00B367C6">
        <w:rPr>
          <w:color w:val="1F1F1F"/>
          <w:spacing w:val="8"/>
          <w:position w:val="-1"/>
          <w:sz w:val="22"/>
          <w:szCs w:val="22"/>
        </w:rPr>
        <w:t>n</w:t>
      </w:r>
      <w:r w:rsidRPr="00B367C6">
        <w:rPr>
          <w:color w:val="1F1F1F"/>
          <w:spacing w:val="3"/>
          <w:position w:val="-1"/>
          <w:sz w:val="22"/>
          <w:szCs w:val="22"/>
        </w:rPr>
        <w:t>c</w:t>
      </w:r>
      <w:r w:rsidRPr="00B367C6">
        <w:rPr>
          <w:color w:val="1F1F1F"/>
          <w:position w:val="-1"/>
          <w:sz w:val="22"/>
          <w:szCs w:val="22"/>
        </w:rPr>
        <w:t>e</w:t>
      </w:r>
      <w:r w:rsidRPr="00B367C6">
        <w:rPr>
          <w:color w:val="1F1F1F"/>
          <w:spacing w:val="46"/>
          <w:position w:val="-1"/>
          <w:sz w:val="22"/>
          <w:szCs w:val="22"/>
        </w:rPr>
        <w:t xml:space="preserve"> </w:t>
      </w:r>
      <w:r w:rsidRPr="00B367C6">
        <w:rPr>
          <w:color w:val="1F1F1F"/>
          <w:w w:val="104"/>
          <w:position w:val="-1"/>
          <w:sz w:val="22"/>
          <w:szCs w:val="22"/>
        </w:rPr>
        <w:t>r</w:t>
      </w:r>
      <w:r w:rsidRPr="00B367C6">
        <w:rPr>
          <w:color w:val="1F1F1F"/>
          <w:spacing w:val="5"/>
          <w:w w:val="104"/>
          <w:position w:val="-1"/>
          <w:sz w:val="22"/>
          <w:szCs w:val="22"/>
        </w:rPr>
        <w:t>a</w:t>
      </w:r>
      <w:r w:rsidRPr="00B367C6">
        <w:rPr>
          <w:color w:val="1F1F1F"/>
          <w:spacing w:val="2"/>
          <w:w w:val="107"/>
          <w:position w:val="-1"/>
          <w:sz w:val="22"/>
          <w:szCs w:val="22"/>
        </w:rPr>
        <w:t>t</w:t>
      </w:r>
      <w:r w:rsidRPr="00B367C6">
        <w:rPr>
          <w:color w:val="1F1F1F"/>
          <w:spacing w:val="3"/>
          <w:position w:val="-1"/>
          <w:sz w:val="22"/>
          <w:szCs w:val="22"/>
        </w:rPr>
        <w:t>e</w:t>
      </w:r>
      <w:r w:rsidRPr="00B367C6">
        <w:rPr>
          <w:color w:val="1F1F1F"/>
          <w:spacing w:val="3"/>
          <w:w w:val="109"/>
          <w:position w:val="-1"/>
          <w:sz w:val="22"/>
          <w:szCs w:val="22"/>
        </w:rPr>
        <w:t>s</w:t>
      </w:r>
      <w:r w:rsidRPr="00B367C6">
        <w:rPr>
          <w:color w:val="1F1F1F"/>
          <w:w w:val="95"/>
          <w:position w:val="-1"/>
          <w:sz w:val="22"/>
          <w:szCs w:val="22"/>
        </w:rPr>
        <w:t>?</w:t>
      </w:r>
    </w:p>
    <w:p w:rsidR="002779CE" w:rsidRPr="00B367C6" w:rsidRDefault="002779CE" w:rsidP="00F15531">
      <w:pPr>
        <w:spacing w:line="240" w:lineRule="exact"/>
        <w:ind w:left="132" w:right="26"/>
        <w:rPr>
          <w:sz w:val="22"/>
          <w:szCs w:val="22"/>
        </w:rPr>
      </w:pPr>
    </w:p>
    <w:p w:rsidR="002A0040" w:rsidRPr="00B367C6" w:rsidRDefault="002A0040" w:rsidP="00190C76">
      <w:pPr>
        <w:spacing w:before="6" w:line="100" w:lineRule="exact"/>
        <w:ind w:right="26"/>
        <w:rPr>
          <w:sz w:val="10"/>
          <w:szCs w:val="10"/>
        </w:rPr>
      </w:pPr>
    </w:p>
    <w:p w:rsidR="002779CE" w:rsidRPr="00B367C6" w:rsidRDefault="002779CE" w:rsidP="002779CE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right="26"/>
      </w:pPr>
    </w:p>
    <w:p w:rsidR="002779CE" w:rsidRPr="00B367C6" w:rsidRDefault="002779CE" w:rsidP="002779CE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5A156B" w:rsidP="00190C76">
      <w:pPr>
        <w:spacing w:before="31" w:line="391" w:lineRule="auto"/>
        <w:ind w:left="509" w:right="26" w:hanging="341"/>
        <w:jc w:val="both"/>
        <w:rPr>
          <w:sz w:val="22"/>
          <w:szCs w:val="22"/>
        </w:rPr>
      </w:pPr>
      <w:r w:rsidRPr="00B367C6">
        <w:rPr>
          <w:color w:val="232323"/>
          <w:spacing w:val="3"/>
          <w:w w:val="89"/>
          <w:sz w:val="22"/>
          <w:szCs w:val="22"/>
        </w:rPr>
        <w:t>[</w:t>
      </w:r>
      <w:r w:rsidRPr="00B367C6">
        <w:rPr>
          <w:color w:val="232323"/>
          <w:spacing w:val="5"/>
          <w:w w:val="89"/>
          <w:sz w:val="22"/>
          <w:szCs w:val="22"/>
        </w:rPr>
        <w:t>3</w:t>
      </w:r>
      <w:r w:rsidR="004B0230" w:rsidRPr="00B367C6">
        <w:rPr>
          <w:color w:val="232323"/>
          <w:w w:val="89"/>
          <w:sz w:val="22"/>
          <w:szCs w:val="22"/>
        </w:rPr>
        <w:t xml:space="preserve">] </w:t>
      </w:r>
      <w:r w:rsidR="004B0230" w:rsidRPr="00B367C6">
        <w:rPr>
          <w:color w:val="232323"/>
          <w:spacing w:val="6"/>
          <w:w w:val="89"/>
          <w:sz w:val="22"/>
          <w:szCs w:val="22"/>
        </w:rPr>
        <w:t>Are</w:t>
      </w:r>
      <w:r w:rsidRPr="00B367C6">
        <w:rPr>
          <w:color w:val="232323"/>
          <w:spacing w:val="49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6"/>
          <w:sz w:val="22"/>
          <w:szCs w:val="22"/>
        </w:rPr>
        <w:t>h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9"/>
          <w:sz w:val="22"/>
          <w:szCs w:val="22"/>
        </w:rPr>
        <w:t xml:space="preserve"> </w:t>
      </w:r>
      <w:r w:rsidR="004B0230" w:rsidRPr="00B367C6">
        <w:rPr>
          <w:color w:val="232323"/>
          <w:spacing w:val="6"/>
          <w:sz w:val="22"/>
          <w:szCs w:val="22"/>
        </w:rPr>
        <w:t>p</w:t>
      </w:r>
      <w:r w:rsidR="004B0230" w:rsidRPr="00B367C6">
        <w:rPr>
          <w:color w:val="232323"/>
          <w:spacing w:val="5"/>
          <w:sz w:val="22"/>
          <w:szCs w:val="22"/>
        </w:rPr>
        <w:t>e</w:t>
      </w:r>
      <w:r w:rsidR="004B0230" w:rsidRPr="00B367C6">
        <w:rPr>
          <w:color w:val="232323"/>
          <w:spacing w:val="6"/>
          <w:sz w:val="22"/>
          <w:szCs w:val="22"/>
        </w:rPr>
        <w:t>nd</w:t>
      </w:r>
      <w:r w:rsidR="004B0230" w:rsidRPr="00B367C6">
        <w:rPr>
          <w:color w:val="232323"/>
          <w:spacing w:val="3"/>
          <w:sz w:val="22"/>
          <w:szCs w:val="22"/>
        </w:rPr>
        <w:t>i</w:t>
      </w:r>
      <w:r w:rsidR="004B0230" w:rsidRPr="00B367C6">
        <w:rPr>
          <w:color w:val="232323"/>
          <w:spacing w:val="6"/>
          <w:sz w:val="22"/>
          <w:szCs w:val="22"/>
        </w:rPr>
        <w:t>n</w:t>
      </w:r>
      <w:r w:rsidR="004B0230" w:rsidRPr="00B367C6">
        <w:rPr>
          <w:color w:val="232323"/>
          <w:sz w:val="22"/>
          <w:szCs w:val="22"/>
        </w:rPr>
        <w:t xml:space="preserve">g </w:t>
      </w:r>
      <w:r w:rsidR="004B0230" w:rsidRPr="00B367C6">
        <w:rPr>
          <w:color w:val="232323"/>
          <w:spacing w:val="24"/>
          <w:sz w:val="22"/>
          <w:szCs w:val="22"/>
        </w:rPr>
        <w:t>supervisory</w:t>
      </w:r>
      <w:r w:rsidR="004B0230" w:rsidRPr="00B367C6">
        <w:rPr>
          <w:color w:val="232323"/>
          <w:sz w:val="22"/>
          <w:szCs w:val="22"/>
        </w:rPr>
        <w:t xml:space="preserve"> </w:t>
      </w:r>
      <w:r w:rsidR="004B0230" w:rsidRPr="00B367C6">
        <w:rPr>
          <w:color w:val="232323"/>
          <w:spacing w:val="21"/>
          <w:sz w:val="22"/>
          <w:szCs w:val="22"/>
        </w:rPr>
        <w:t>and</w:t>
      </w:r>
      <w:r w:rsidRPr="00B367C6">
        <w:rPr>
          <w:color w:val="232323"/>
          <w:spacing w:val="53"/>
          <w:sz w:val="22"/>
          <w:szCs w:val="22"/>
        </w:rPr>
        <w:t xml:space="preserve"> </w:t>
      </w:r>
      <w:r w:rsidR="004B0230" w:rsidRPr="00B367C6">
        <w:rPr>
          <w:color w:val="232323"/>
          <w:spacing w:val="4"/>
          <w:sz w:val="22"/>
          <w:szCs w:val="22"/>
        </w:rPr>
        <w:t>r</w:t>
      </w:r>
      <w:r w:rsidR="004B0230" w:rsidRPr="00B367C6">
        <w:rPr>
          <w:color w:val="232323"/>
          <w:spacing w:val="5"/>
          <w:sz w:val="22"/>
          <w:szCs w:val="22"/>
        </w:rPr>
        <w:t>e</w:t>
      </w:r>
      <w:r w:rsidR="004B0230" w:rsidRPr="00B367C6">
        <w:rPr>
          <w:color w:val="232323"/>
          <w:spacing w:val="6"/>
          <w:sz w:val="22"/>
          <w:szCs w:val="22"/>
        </w:rPr>
        <w:t>v</w:t>
      </w:r>
      <w:r w:rsidR="004B0230" w:rsidRPr="00B367C6">
        <w:rPr>
          <w:color w:val="232323"/>
          <w:spacing w:val="3"/>
          <w:sz w:val="22"/>
          <w:szCs w:val="22"/>
        </w:rPr>
        <w:t>i</w:t>
      </w:r>
      <w:r w:rsidR="004B0230" w:rsidRPr="00B367C6">
        <w:rPr>
          <w:color w:val="232323"/>
          <w:spacing w:val="5"/>
          <w:sz w:val="22"/>
          <w:szCs w:val="22"/>
        </w:rPr>
        <w:t>s</w:t>
      </w:r>
      <w:r w:rsidR="004B0230" w:rsidRPr="00B367C6">
        <w:rPr>
          <w:color w:val="232323"/>
          <w:spacing w:val="3"/>
          <w:sz w:val="22"/>
          <w:szCs w:val="22"/>
        </w:rPr>
        <w:t>i</w:t>
      </w:r>
      <w:r w:rsidR="004B0230" w:rsidRPr="00B367C6">
        <w:rPr>
          <w:color w:val="232323"/>
          <w:spacing w:val="5"/>
          <w:sz w:val="22"/>
          <w:szCs w:val="22"/>
        </w:rPr>
        <w:t>o</w:t>
      </w:r>
      <w:r w:rsidR="004B0230" w:rsidRPr="00B367C6">
        <w:rPr>
          <w:color w:val="232323"/>
          <w:sz w:val="22"/>
          <w:szCs w:val="22"/>
        </w:rPr>
        <w:t xml:space="preserve">n </w:t>
      </w:r>
      <w:r w:rsidR="004B0230" w:rsidRPr="00B367C6">
        <w:rPr>
          <w:color w:val="232323"/>
          <w:spacing w:val="15"/>
          <w:sz w:val="22"/>
          <w:szCs w:val="22"/>
        </w:rPr>
        <w:t>cases</w:t>
      </w:r>
      <w:r w:rsidR="004B0230" w:rsidRPr="00B367C6">
        <w:rPr>
          <w:color w:val="232323"/>
          <w:sz w:val="22"/>
          <w:szCs w:val="22"/>
        </w:rPr>
        <w:t xml:space="preserve"> </w:t>
      </w:r>
      <w:r w:rsidR="004B0230" w:rsidRPr="00B367C6">
        <w:rPr>
          <w:color w:val="232323"/>
          <w:spacing w:val="2"/>
          <w:sz w:val="22"/>
          <w:szCs w:val="22"/>
        </w:rPr>
        <w:t>from</w:t>
      </w:r>
      <w:r w:rsidRPr="00B367C6">
        <w:rPr>
          <w:color w:val="232323"/>
          <w:spacing w:val="48"/>
          <w:sz w:val="22"/>
          <w:szCs w:val="22"/>
        </w:rPr>
        <w:t xml:space="preserve"> </w:t>
      </w:r>
      <w:r w:rsidR="004B0230" w:rsidRPr="00B367C6">
        <w:rPr>
          <w:color w:val="232323"/>
          <w:spacing w:val="3"/>
          <w:sz w:val="22"/>
          <w:szCs w:val="22"/>
        </w:rPr>
        <w:t>t</w:t>
      </w:r>
      <w:r w:rsidR="004B0230" w:rsidRPr="00B367C6">
        <w:rPr>
          <w:color w:val="232323"/>
          <w:spacing w:val="6"/>
          <w:sz w:val="22"/>
          <w:szCs w:val="22"/>
        </w:rPr>
        <w:t>h</w:t>
      </w:r>
      <w:r w:rsidR="004B0230" w:rsidRPr="00B367C6">
        <w:rPr>
          <w:color w:val="232323"/>
          <w:sz w:val="22"/>
          <w:szCs w:val="22"/>
        </w:rPr>
        <w:t xml:space="preserve">e </w:t>
      </w:r>
      <w:r w:rsidR="004B0230" w:rsidRPr="00B367C6">
        <w:rPr>
          <w:color w:val="232323"/>
          <w:spacing w:val="1"/>
          <w:sz w:val="22"/>
          <w:szCs w:val="22"/>
        </w:rPr>
        <w:t>court</w:t>
      </w:r>
      <w:r w:rsidRPr="00B367C6">
        <w:rPr>
          <w:color w:val="232323"/>
          <w:spacing w:val="52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o</w:t>
      </w:r>
      <w:r w:rsidRPr="00B367C6">
        <w:rPr>
          <w:color w:val="232323"/>
          <w:spacing w:val="49"/>
          <w:sz w:val="22"/>
          <w:szCs w:val="22"/>
        </w:rPr>
        <w:t xml:space="preserve"> </w:t>
      </w:r>
      <w:r w:rsidR="004B0230" w:rsidRPr="00B367C6">
        <w:rPr>
          <w:color w:val="232323"/>
          <w:spacing w:val="3"/>
          <w:sz w:val="22"/>
          <w:szCs w:val="22"/>
        </w:rPr>
        <w:t>t</w:t>
      </w:r>
      <w:r w:rsidR="004B0230" w:rsidRPr="00B367C6">
        <w:rPr>
          <w:color w:val="232323"/>
          <w:spacing w:val="6"/>
          <w:sz w:val="22"/>
          <w:szCs w:val="22"/>
        </w:rPr>
        <w:t>h</w:t>
      </w:r>
      <w:r w:rsidR="004B0230" w:rsidRPr="00B367C6">
        <w:rPr>
          <w:color w:val="232323"/>
          <w:sz w:val="22"/>
          <w:szCs w:val="22"/>
        </w:rPr>
        <w:t xml:space="preserve">e </w:t>
      </w:r>
      <w:r w:rsidR="004B0230" w:rsidRPr="00B367C6">
        <w:rPr>
          <w:color w:val="232323"/>
          <w:spacing w:val="1"/>
          <w:sz w:val="22"/>
          <w:szCs w:val="22"/>
        </w:rPr>
        <w:t>High</w:t>
      </w:r>
      <w:r w:rsidR="004B0230" w:rsidRPr="00B367C6">
        <w:rPr>
          <w:color w:val="232323"/>
          <w:sz w:val="22"/>
          <w:szCs w:val="22"/>
        </w:rPr>
        <w:t xml:space="preserve"> Court</w:t>
      </w:r>
      <w:r w:rsidRPr="00B367C6">
        <w:rPr>
          <w:color w:val="232323"/>
          <w:w w:val="102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6"/>
          <w:sz w:val="22"/>
          <w:szCs w:val="22"/>
        </w:rPr>
        <w:t>p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7"/>
          <w:sz w:val="22"/>
          <w:szCs w:val="22"/>
        </w:rPr>
        <w:t>t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z w:val="22"/>
          <w:szCs w:val="22"/>
        </w:rPr>
        <w:t>d</w:t>
      </w:r>
      <w:r w:rsidRPr="00B367C6">
        <w:rPr>
          <w:color w:val="232323"/>
          <w:spacing w:val="28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b</w:t>
      </w:r>
      <w:r w:rsidRPr="00B367C6">
        <w:rPr>
          <w:color w:val="232323"/>
          <w:sz w:val="22"/>
          <w:szCs w:val="22"/>
        </w:rPr>
        <w:t>y</w:t>
      </w:r>
      <w:r w:rsidRPr="00B367C6">
        <w:rPr>
          <w:color w:val="232323"/>
          <w:spacing w:val="6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6"/>
          <w:sz w:val="22"/>
          <w:szCs w:val="22"/>
        </w:rPr>
        <w:t>h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26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s</w:t>
      </w:r>
      <w:r w:rsidRPr="00B367C6">
        <w:rPr>
          <w:color w:val="232323"/>
          <w:spacing w:val="6"/>
          <w:sz w:val="22"/>
          <w:szCs w:val="22"/>
        </w:rPr>
        <w:t>ub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pacing w:val="6"/>
          <w:sz w:val="22"/>
          <w:szCs w:val="22"/>
        </w:rPr>
        <w:t>d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6"/>
          <w:sz w:val="22"/>
          <w:szCs w:val="22"/>
        </w:rPr>
        <w:t>n</w:t>
      </w:r>
      <w:r w:rsidRPr="00B367C6">
        <w:rPr>
          <w:color w:val="232323"/>
          <w:spacing w:val="5"/>
          <w:sz w:val="22"/>
          <w:szCs w:val="22"/>
        </w:rPr>
        <w:t>a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32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co</w:t>
      </w:r>
      <w:r w:rsidRPr="00B367C6">
        <w:rPr>
          <w:color w:val="232323"/>
          <w:sz w:val="22"/>
          <w:szCs w:val="22"/>
        </w:rPr>
        <w:t>urt</w:t>
      </w:r>
      <w:r w:rsidRPr="00B367C6">
        <w:rPr>
          <w:color w:val="232323"/>
          <w:spacing w:val="28"/>
          <w:sz w:val="22"/>
          <w:szCs w:val="22"/>
        </w:rPr>
        <w:t xml:space="preserve"> 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3"/>
          <w:sz w:val="22"/>
          <w:szCs w:val="22"/>
        </w:rPr>
        <w:t xml:space="preserve"> t</w:t>
      </w:r>
      <w:r w:rsidRPr="00B367C6">
        <w:rPr>
          <w:color w:val="232323"/>
          <w:sz w:val="22"/>
          <w:szCs w:val="22"/>
        </w:rPr>
        <w:t>a</w:t>
      </w:r>
      <w:r w:rsidRPr="00B367C6">
        <w:rPr>
          <w:color w:val="232323"/>
          <w:spacing w:val="10"/>
          <w:sz w:val="22"/>
          <w:szCs w:val="22"/>
        </w:rPr>
        <w:t>k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z w:val="22"/>
          <w:szCs w:val="22"/>
        </w:rPr>
        <w:t>n</w:t>
      </w:r>
      <w:r w:rsidRPr="00B367C6">
        <w:rPr>
          <w:color w:val="232323"/>
          <w:spacing w:val="30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u</w:t>
      </w:r>
      <w:r w:rsidRPr="00B367C6">
        <w:rPr>
          <w:color w:val="232323"/>
          <w:sz w:val="22"/>
          <w:szCs w:val="22"/>
        </w:rPr>
        <w:t>p</w:t>
      </w:r>
      <w:r w:rsidRPr="00B367C6">
        <w:rPr>
          <w:color w:val="232323"/>
          <w:spacing w:val="11"/>
          <w:sz w:val="22"/>
          <w:szCs w:val="22"/>
        </w:rPr>
        <w:t xml:space="preserve"> </w:t>
      </w:r>
      <w:r w:rsidRPr="00B367C6">
        <w:rPr>
          <w:color w:val="232323"/>
          <w:spacing w:val="6"/>
          <w:sz w:val="22"/>
          <w:szCs w:val="22"/>
        </w:rPr>
        <w:t>b</w:t>
      </w:r>
      <w:r w:rsidRPr="00B367C6">
        <w:rPr>
          <w:color w:val="232323"/>
          <w:sz w:val="22"/>
          <w:szCs w:val="22"/>
        </w:rPr>
        <w:t xml:space="preserve">y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6"/>
          <w:sz w:val="22"/>
          <w:szCs w:val="22"/>
        </w:rPr>
        <w:t>h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17"/>
          <w:sz w:val="22"/>
          <w:szCs w:val="22"/>
        </w:rPr>
        <w:t xml:space="preserve"> </w:t>
      </w:r>
      <w:r w:rsidRPr="00B367C6">
        <w:rPr>
          <w:color w:val="232323"/>
          <w:spacing w:val="8"/>
          <w:sz w:val="22"/>
          <w:szCs w:val="22"/>
        </w:rPr>
        <w:t>H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5"/>
          <w:sz w:val="22"/>
          <w:szCs w:val="22"/>
        </w:rPr>
        <w:t>g</w:t>
      </w:r>
      <w:r w:rsidRPr="00B367C6">
        <w:rPr>
          <w:color w:val="232323"/>
          <w:sz w:val="22"/>
          <w:szCs w:val="22"/>
        </w:rPr>
        <w:t>h</w:t>
      </w:r>
      <w:r w:rsidRPr="00B367C6">
        <w:rPr>
          <w:color w:val="232323"/>
          <w:spacing w:val="20"/>
          <w:sz w:val="22"/>
          <w:szCs w:val="22"/>
        </w:rPr>
        <w:t xml:space="preserve"> </w:t>
      </w:r>
      <w:r w:rsidRPr="00B367C6">
        <w:rPr>
          <w:color w:val="232323"/>
          <w:spacing w:val="6"/>
          <w:sz w:val="22"/>
          <w:szCs w:val="22"/>
        </w:rPr>
        <w:t>Co</w:t>
      </w:r>
      <w:r w:rsidRPr="00B367C6">
        <w:rPr>
          <w:color w:val="232323"/>
          <w:sz w:val="22"/>
          <w:szCs w:val="22"/>
        </w:rPr>
        <w:t>urt</w:t>
      </w:r>
      <w:r w:rsidRPr="00B367C6">
        <w:rPr>
          <w:color w:val="232323"/>
          <w:spacing w:val="26"/>
          <w:sz w:val="22"/>
          <w:szCs w:val="22"/>
        </w:rPr>
        <w:t xml:space="preserve"> 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n</w:t>
      </w:r>
      <w:r w:rsidRPr="00B367C6">
        <w:rPr>
          <w:color w:val="232323"/>
          <w:spacing w:val="10"/>
          <w:sz w:val="22"/>
          <w:szCs w:val="22"/>
        </w:rPr>
        <w:t xml:space="preserve"> </w:t>
      </w:r>
      <w:r w:rsidRPr="00B367C6">
        <w:rPr>
          <w:color w:val="232323"/>
          <w:sz w:val="22"/>
          <w:szCs w:val="22"/>
        </w:rPr>
        <w:t>a</w:t>
      </w:r>
      <w:r w:rsidRPr="00B367C6">
        <w:rPr>
          <w:color w:val="232323"/>
          <w:spacing w:val="6"/>
          <w:sz w:val="22"/>
          <w:szCs w:val="22"/>
        </w:rPr>
        <w:t>pp</w:t>
      </w:r>
      <w:r w:rsidRPr="00B367C6">
        <w:rPr>
          <w:color w:val="232323"/>
          <w:spacing w:val="3"/>
          <w:sz w:val="22"/>
          <w:szCs w:val="22"/>
        </w:rPr>
        <w:t>li</w:t>
      </w:r>
      <w:r w:rsidRPr="00B367C6">
        <w:rPr>
          <w:color w:val="232323"/>
          <w:spacing w:val="5"/>
          <w:sz w:val="22"/>
          <w:szCs w:val="22"/>
        </w:rPr>
        <w:t>ca</w:t>
      </w:r>
      <w:r w:rsidRPr="00B367C6">
        <w:rPr>
          <w:color w:val="232323"/>
          <w:spacing w:val="3"/>
          <w:sz w:val="22"/>
          <w:szCs w:val="22"/>
        </w:rPr>
        <w:t>ti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n</w:t>
      </w:r>
      <w:r w:rsidRPr="00B367C6">
        <w:rPr>
          <w:color w:val="232323"/>
          <w:spacing w:val="45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4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n</w:t>
      </w:r>
      <w:r w:rsidRPr="00B367C6">
        <w:rPr>
          <w:color w:val="232323"/>
          <w:spacing w:val="6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it</w:t>
      </w:r>
      <w:r w:rsidRPr="00B367C6">
        <w:rPr>
          <w:color w:val="232323"/>
          <w:sz w:val="22"/>
          <w:szCs w:val="22"/>
        </w:rPr>
        <w:t xml:space="preserve">s 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wn</w:t>
      </w:r>
      <w:r w:rsidRPr="00B367C6">
        <w:rPr>
          <w:color w:val="232323"/>
          <w:spacing w:val="27"/>
          <w:sz w:val="22"/>
          <w:szCs w:val="22"/>
        </w:rPr>
        <w:t xml:space="preserve"> </w:t>
      </w:r>
      <w:r w:rsidRPr="00B367C6">
        <w:rPr>
          <w:color w:val="232323"/>
          <w:spacing w:val="9"/>
          <w:w w:val="104"/>
          <w:sz w:val="22"/>
          <w:szCs w:val="22"/>
        </w:rPr>
        <w:t>m</w:t>
      </w:r>
      <w:r w:rsidRPr="00B367C6">
        <w:rPr>
          <w:color w:val="232323"/>
          <w:spacing w:val="6"/>
          <w:w w:val="95"/>
          <w:sz w:val="22"/>
          <w:szCs w:val="22"/>
        </w:rPr>
        <w:t>o</w:t>
      </w:r>
      <w:r w:rsidRPr="00B367C6">
        <w:rPr>
          <w:color w:val="232323"/>
          <w:spacing w:val="4"/>
          <w:w w:val="120"/>
          <w:sz w:val="22"/>
          <w:szCs w:val="22"/>
        </w:rPr>
        <w:t>t</w:t>
      </w:r>
      <w:r w:rsidRPr="00B367C6">
        <w:rPr>
          <w:color w:val="232323"/>
          <w:spacing w:val="3"/>
          <w:w w:val="97"/>
          <w:sz w:val="22"/>
          <w:szCs w:val="22"/>
        </w:rPr>
        <w:t>i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pacing w:val="6"/>
          <w:w w:val="108"/>
          <w:sz w:val="22"/>
          <w:szCs w:val="22"/>
        </w:rPr>
        <w:t>n</w:t>
      </w:r>
      <w:r w:rsidRPr="00B367C6">
        <w:rPr>
          <w:color w:val="232323"/>
          <w:w w:val="94"/>
          <w:sz w:val="22"/>
          <w:szCs w:val="22"/>
        </w:rPr>
        <w:t>?</w:t>
      </w:r>
    </w:p>
    <w:p w:rsidR="005A156B" w:rsidRPr="00B367C6" w:rsidRDefault="005A156B" w:rsidP="005A156B">
      <w:pPr>
        <w:spacing w:before="6" w:line="100" w:lineRule="exact"/>
        <w:ind w:right="26"/>
        <w:rPr>
          <w:sz w:val="10"/>
          <w:szCs w:val="10"/>
        </w:rPr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before="9" w:line="160" w:lineRule="exact"/>
        <w:ind w:right="26"/>
        <w:rPr>
          <w:sz w:val="16"/>
          <w:szCs w:val="16"/>
        </w:rPr>
      </w:pPr>
    </w:p>
    <w:p w:rsidR="002A0040" w:rsidRPr="00B367C6" w:rsidRDefault="002A0040" w:rsidP="00190C76">
      <w:pPr>
        <w:spacing w:line="200" w:lineRule="exact"/>
        <w:ind w:right="26"/>
      </w:pPr>
    </w:p>
    <w:p w:rsidR="005A156B" w:rsidRPr="00B367C6" w:rsidRDefault="005A156B" w:rsidP="005A156B">
      <w:pPr>
        <w:spacing w:before="6" w:line="100" w:lineRule="exact"/>
        <w:ind w:right="26"/>
        <w:rPr>
          <w:sz w:val="10"/>
          <w:szCs w:val="10"/>
        </w:rPr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5A156B" w:rsidP="00190C76">
      <w:pPr>
        <w:ind w:left="173" w:right="26"/>
        <w:rPr>
          <w:sz w:val="22"/>
          <w:szCs w:val="22"/>
        </w:rPr>
      </w:pPr>
      <w:r w:rsidRPr="00B367C6">
        <w:rPr>
          <w:color w:val="232323"/>
          <w:spacing w:val="10"/>
          <w:w w:val="86"/>
          <w:sz w:val="22"/>
          <w:szCs w:val="22"/>
        </w:rPr>
        <w:t>[</w:t>
      </w:r>
      <w:r w:rsidRPr="00B367C6">
        <w:rPr>
          <w:color w:val="232323"/>
          <w:spacing w:val="5"/>
          <w:w w:val="86"/>
          <w:sz w:val="22"/>
          <w:szCs w:val="22"/>
        </w:rPr>
        <w:t>4</w:t>
      </w:r>
      <w:r w:rsidR="004B0230" w:rsidRPr="00B367C6">
        <w:rPr>
          <w:color w:val="232323"/>
          <w:w w:val="86"/>
          <w:sz w:val="22"/>
          <w:szCs w:val="22"/>
        </w:rPr>
        <w:t xml:space="preserve">] </w:t>
      </w:r>
      <w:r w:rsidR="004B0230">
        <w:rPr>
          <w:color w:val="232323"/>
          <w:spacing w:val="10"/>
          <w:w w:val="86"/>
          <w:sz w:val="22"/>
          <w:szCs w:val="22"/>
        </w:rPr>
        <w:t>A</w:t>
      </w:r>
      <w:r w:rsidR="004B0230" w:rsidRPr="00B367C6">
        <w:rPr>
          <w:color w:val="232323"/>
          <w:spacing w:val="10"/>
          <w:w w:val="86"/>
          <w:sz w:val="22"/>
          <w:szCs w:val="22"/>
        </w:rPr>
        <w:t>re</w:t>
      </w:r>
      <w:r w:rsidRPr="00B367C6">
        <w:rPr>
          <w:color w:val="232323"/>
          <w:spacing w:val="11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6"/>
          <w:sz w:val="22"/>
          <w:szCs w:val="22"/>
        </w:rPr>
        <w:t>h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11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pe</w:t>
      </w:r>
      <w:r w:rsidRPr="00B367C6">
        <w:rPr>
          <w:color w:val="232323"/>
          <w:spacing w:val="6"/>
          <w:sz w:val="22"/>
          <w:szCs w:val="22"/>
        </w:rPr>
        <w:t>nd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6"/>
          <w:sz w:val="22"/>
          <w:szCs w:val="22"/>
        </w:rPr>
        <w:t>n</w:t>
      </w:r>
      <w:r w:rsidRPr="00B367C6">
        <w:rPr>
          <w:color w:val="232323"/>
          <w:sz w:val="22"/>
          <w:szCs w:val="22"/>
        </w:rPr>
        <w:t>g</w:t>
      </w:r>
      <w:r w:rsidRPr="00B367C6">
        <w:rPr>
          <w:color w:val="232323"/>
          <w:spacing w:val="22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6"/>
          <w:sz w:val="22"/>
          <w:szCs w:val="22"/>
        </w:rPr>
        <w:t>qu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4"/>
          <w:sz w:val="22"/>
          <w:szCs w:val="22"/>
        </w:rPr>
        <w:t>s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31"/>
          <w:sz w:val="22"/>
          <w:szCs w:val="22"/>
        </w:rPr>
        <w:t xml:space="preserve"> </w:t>
      </w:r>
      <w:r w:rsidR="00B63670" w:rsidRPr="00B367C6">
        <w:rPr>
          <w:color w:val="232323"/>
          <w:sz w:val="22"/>
          <w:szCs w:val="22"/>
        </w:rPr>
        <w:t>f</w:t>
      </w:r>
      <w:r w:rsidRPr="00B367C6">
        <w:rPr>
          <w:color w:val="232323"/>
          <w:spacing w:val="9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1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5"/>
          <w:sz w:val="22"/>
          <w:szCs w:val="22"/>
        </w:rPr>
        <w:t>y</w:t>
      </w:r>
      <w:r w:rsidRPr="00B367C6">
        <w:rPr>
          <w:color w:val="232323"/>
          <w:spacing w:val="6"/>
          <w:sz w:val="22"/>
          <w:szCs w:val="22"/>
        </w:rPr>
        <w:t>p</w:t>
      </w:r>
      <w:r w:rsidRPr="00B367C6">
        <w:rPr>
          <w:color w:val="232323"/>
          <w:sz w:val="22"/>
          <w:szCs w:val="22"/>
        </w:rPr>
        <w:t>i</w:t>
      </w:r>
      <w:r w:rsidRPr="00B367C6">
        <w:rPr>
          <w:color w:val="232323"/>
          <w:spacing w:val="9"/>
          <w:sz w:val="22"/>
          <w:szCs w:val="22"/>
        </w:rPr>
        <w:t>n</w:t>
      </w:r>
      <w:r w:rsidRPr="00B367C6">
        <w:rPr>
          <w:color w:val="232323"/>
          <w:sz w:val="22"/>
          <w:szCs w:val="22"/>
        </w:rPr>
        <w:t>g</w:t>
      </w:r>
      <w:r w:rsidRPr="00B367C6">
        <w:rPr>
          <w:color w:val="232323"/>
          <w:spacing w:val="27"/>
          <w:sz w:val="22"/>
          <w:szCs w:val="22"/>
        </w:rPr>
        <w:t xml:space="preserve"> </w:t>
      </w:r>
      <w:r w:rsidRPr="00B367C6">
        <w:rPr>
          <w:color w:val="232323"/>
          <w:spacing w:val="7"/>
          <w:w w:val="111"/>
          <w:sz w:val="22"/>
          <w:szCs w:val="22"/>
        </w:rPr>
        <w:t>o</w:t>
      </w:r>
      <w:r w:rsidR="00B63670" w:rsidRPr="00B367C6">
        <w:rPr>
          <w:color w:val="232323"/>
          <w:w w:val="111"/>
          <w:sz w:val="22"/>
          <w:szCs w:val="22"/>
        </w:rPr>
        <w:t>f</w:t>
      </w:r>
      <w:r w:rsidRPr="00B367C6">
        <w:rPr>
          <w:color w:val="232323"/>
          <w:spacing w:val="-26"/>
          <w:w w:val="111"/>
          <w:sz w:val="22"/>
          <w:szCs w:val="22"/>
        </w:rPr>
        <w:t xml:space="preserve"> </w:t>
      </w:r>
      <w:r w:rsidRPr="00B367C6">
        <w:rPr>
          <w:color w:val="232323"/>
          <w:spacing w:val="6"/>
          <w:sz w:val="22"/>
          <w:szCs w:val="22"/>
        </w:rPr>
        <w:t>p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10"/>
          <w:sz w:val="22"/>
          <w:szCs w:val="22"/>
        </w:rPr>
        <w:t>o</w:t>
      </w:r>
      <w:r w:rsidRPr="00B367C6">
        <w:rPr>
          <w:color w:val="232323"/>
          <w:spacing w:val="5"/>
          <w:sz w:val="22"/>
          <w:szCs w:val="22"/>
        </w:rPr>
        <w:t>ceed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6"/>
          <w:sz w:val="22"/>
          <w:szCs w:val="22"/>
        </w:rPr>
        <w:t>n</w:t>
      </w:r>
      <w:r w:rsidRPr="00B367C6">
        <w:rPr>
          <w:color w:val="232323"/>
          <w:spacing w:val="5"/>
          <w:sz w:val="22"/>
          <w:szCs w:val="22"/>
        </w:rPr>
        <w:t>g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37"/>
          <w:sz w:val="22"/>
          <w:szCs w:val="22"/>
        </w:rPr>
        <w:t xml:space="preserve"> </w:t>
      </w:r>
      <w:r w:rsidR="00B63670" w:rsidRPr="00B367C6">
        <w:rPr>
          <w:color w:val="232323"/>
          <w:sz w:val="22"/>
          <w:szCs w:val="22"/>
        </w:rPr>
        <w:t>f</w:t>
      </w:r>
      <w:r w:rsidRPr="00B367C6">
        <w:rPr>
          <w:color w:val="232323"/>
          <w:spacing w:val="9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1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pu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9"/>
          <w:sz w:val="22"/>
          <w:szCs w:val="22"/>
        </w:rPr>
        <w:t>p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pacing w:val="5"/>
          <w:sz w:val="22"/>
          <w:szCs w:val="22"/>
        </w:rPr>
        <w:t>se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30"/>
          <w:sz w:val="22"/>
          <w:szCs w:val="22"/>
        </w:rPr>
        <w:t xml:space="preserve"> </w:t>
      </w:r>
      <w:r w:rsidRPr="00B367C6">
        <w:rPr>
          <w:color w:val="232323"/>
          <w:spacing w:val="7"/>
          <w:w w:val="109"/>
          <w:sz w:val="22"/>
          <w:szCs w:val="22"/>
        </w:rPr>
        <w:t>o</w:t>
      </w:r>
      <w:r w:rsidR="00B63670" w:rsidRPr="00B367C6">
        <w:rPr>
          <w:color w:val="232323"/>
          <w:w w:val="109"/>
          <w:sz w:val="22"/>
          <w:szCs w:val="22"/>
        </w:rPr>
        <w:t>f</w:t>
      </w:r>
      <w:r w:rsidRPr="00B367C6">
        <w:rPr>
          <w:color w:val="232323"/>
          <w:spacing w:val="-17"/>
          <w:w w:val="109"/>
          <w:sz w:val="22"/>
          <w:szCs w:val="22"/>
        </w:rPr>
        <w:t xml:space="preserve"> </w:t>
      </w:r>
      <w:r w:rsidRPr="00B367C6">
        <w:rPr>
          <w:color w:val="232323"/>
          <w:sz w:val="22"/>
          <w:szCs w:val="22"/>
        </w:rPr>
        <w:t>a</w:t>
      </w:r>
      <w:r w:rsidRPr="00B367C6">
        <w:rPr>
          <w:color w:val="232323"/>
          <w:spacing w:val="5"/>
          <w:sz w:val="22"/>
          <w:szCs w:val="22"/>
        </w:rPr>
        <w:t>p</w:t>
      </w:r>
      <w:r w:rsidRPr="00B367C6">
        <w:rPr>
          <w:color w:val="232323"/>
          <w:spacing w:val="6"/>
          <w:sz w:val="22"/>
          <w:szCs w:val="22"/>
        </w:rPr>
        <w:t>p</w:t>
      </w:r>
      <w:r w:rsidRPr="00B367C6">
        <w:rPr>
          <w:color w:val="232323"/>
          <w:spacing w:val="5"/>
          <w:sz w:val="22"/>
          <w:szCs w:val="22"/>
        </w:rPr>
        <w:t>ea</w:t>
      </w:r>
      <w:r w:rsidRPr="00B367C6">
        <w:rPr>
          <w:color w:val="232323"/>
          <w:sz w:val="22"/>
          <w:szCs w:val="22"/>
        </w:rPr>
        <w:t>l</w:t>
      </w:r>
      <w:r w:rsidRPr="00B367C6">
        <w:rPr>
          <w:color w:val="232323"/>
          <w:spacing w:val="21"/>
          <w:sz w:val="22"/>
          <w:szCs w:val="22"/>
        </w:rPr>
        <w:t xml:space="preserve"> 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1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pacing w:val="5"/>
          <w:w w:val="98"/>
          <w:sz w:val="22"/>
          <w:szCs w:val="22"/>
        </w:rPr>
        <w:t>e</w:t>
      </w:r>
      <w:r w:rsidRPr="00B367C6">
        <w:rPr>
          <w:color w:val="232323"/>
          <w:spacing w:val="6"/>
          <w:w w:val="108"/>
          <w:sz w:val="22"/>
          <w:szCs w:val="22"/>
        </w:rPr>
        <w:t>v</w:t>
      </w:r>
      <w:r w:rsidRPr="00B367C6">
        <w:rPr>
          <w:color w:val="232323"/>
          <w:spacing w:val="3"/>
          <w:w w:val="105"/>
          <w:sz w:val="22"/>
          <w:szCs w:val="22"/>
        </w:rPr>
        <w:t>i</w:t>
      </w:r>
      <w:r w:rsidRPr="00B367C6">
        <w:rPr>
          <w:color w:val="232323"/>
          <w:spacing w:val="5"/>
          <w:w w:val="101"/>
          <w:sz w:val="22"/>
          <w:szCs w:val="22"/>
        </w:rPr>
        <w:t>s</w:t>
      </w:r>
      <w:r w:rsidRPr="00B367C6">
        <w:rPr>
          <w:color w:val="232323"/>
          <w:spacing w:val="3"/>
          <w:w w:val="97"/>
          <w:sz w:val="22"/>
          <w:szCs w:val="22"/>
        </w:rPr>
        <w:t>i</w:t>
      </w:r>
      <w:r w:rsidRPr="00B367C6">
        <w:rPr>
          <w:color w:val="232323"/>
          <w:spacing w:val="6"/>
          <w:w w:val="104"/>
          <w:sz w:val="22"/>
          <w:szCs w:val="22"/>
        </w:rPr>
        <w:t>o</w:t>
      </w:r>
      <w:r w:rsidRPr="00B367C6">
        <w:rPr>
          <w:color w:val="232323"/>
          <w:spacing w:val="6"/>
          <w:w w:val="108"/>
          <w:sz w:val="22"/>
          <w:szCs w:val="22"/>
        </w:rPr>
        <w:t>n</w:t>
      </w:r>
      <w:r w:rsidRPr="00B367C6">
        <w:rPr>
          <w:color w:val="444444"/>
          <w:w w:val="75"/>
          <w:sz w:val="22"/>
          <w:szCs w:val="22"/>
        </w:rPr>
        <w:t>;</w:t>
      </w:r>
    </w:p>
    <w:p w:rsidR="002A0040" w:rsidRPr="00B367C6" w:rsidRDefault="002A0040" w:rsidP="00190C76">
      <w:pPr>
        <w:spacing w:before="10" w:line="140" w:lineRule="exact"/>
        <w:ind w:right="26"/>
        <w:rPr>
          <w:sz w:val="15"/>
          <w:szCs w:val="15"/>
        </w:rPr>
      </w:pPr>
    </w:p>
    <w:p w:rsidR="002A0040" w:rsidRPr="00B367C6" w:rsidRDefault="005A156B" w:rsidP="00190C76">
      <w:pPr>
        <w:spacing w:line="240" w:lineRule="exact"/>
        <w:ind w:left="518" w:right="26"/>
        <w:rPr>
          <w:sz w:val="22"/>
          <w:szCs w:val="22"/>
        </w:rPr>
      </w:pPr>
      <w:r w:rsidRPr="00B367C6">
        <w:rPr>
          <w:color w:val="232323"/>
          <w:position w:val="-1"/>
          <w:sz w:val="22"/>
          <w:szCs w:val="22"/>
        </w:rPr>
        <w:t>a</w:t>
      </w:r>
      <w:r w:rsidRPr="00B367C6">
        <w:rPr>
          <w:color w:val="232323"/>
          <w:spacing w:val="11"/>
          <w:position w:val="-1"/>
          <w:sz w:val="22"/>
          <w:szCs w:val="22"/>
        </w:rPr>
        <w:t>n</w:t>
      </w:r>
      <w:r w:rsidRPr="00B367C6">
        <w:rPr>
          <w:color w:val="232323"/>
          <w:position w:val="-1"/>
          <w:sz w:val="22"/>
          <w:szCs w:val="22"/>
        </w:rPr>
        <w:t>d</w:t>
      </w:r>
      <w:r w:rsidRPr="00B367C6">
        <w:rPr>
          <w:color w:val="232323"/>
          <w:spacing w:val="19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w w:val="90"/>
          <w:position w:val="-1"/>
          <w:sz w:val="22"/>
          <w:szCs w:val="22"/>
        </w:rPr>
        <w:t>i</w:t>
      </w:r>
      <w:r w:rsidR="00B63670" w:rsidRPr="00B367C6">
        <w:rPr>
          <w:color w:val="232323"/>
          <w:w w:val="137"/>
          <w:position w:val="-1"/>
          <w:sz w:val="22"/>
          <w:szCs w:val="22"/>
        </w:rPr>
        <w:t>f</w:t>
      </w:r>
      <w:r w:rsidRPr="00B367C6">
        <w:rPr>
          <w:color w:val="232323"/>
          <w:spacing w:val="-7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4"/>
          <w:position w:val="-1"/>
          <w:sz w:val="22"/>
          <w:szCs w:val="22"/>
        </w:rPr>
        <w:t>s</w:t>
      </w:r>
      <w:r w:rsidRPr="00B367C6">
        <w:rPr>
          <w:color w:val="232323"/>
          <w:position w:val="-1"/>
          <w:sz w:val="22"/>
          <w:szCs w:val="22"/>
        </w:rPr>
        <w:t>o</w:t>
      </w:r>
      <w:r w:rsidRPr="00B367C6">
        <w:rPr>
          <w:color w:val="232323"/>
          <w:spacing w:val="14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5"/>
          <w:position w:val="-1"/>
          <w:sz w:val="22"/>
          <w:szCs w:val="22"/>
        </w:rPr>
        <w:t>h</w:t>
      </w:r>
      <w:r w:rsidRPr="00B367C6">
        <w:rPr>
          <w:color w:val="232323"/>
          <w:spacing w:val="6"/>
          <w:position w:val="-1"/>
          <w:sz w:val="22"/>
          <w:szCs w:val="22"/>
        </w:rPr>
        <w:t>o</w:t>
      </w:r>
      <w:r w:rsidRPr="00B367C6">
        <w:rPr>
          <w:color w:val="232323"/>
          <w:position w:val="-1"/>
          <w:sz w:val="22"/>
          <w:szCs w:val="22"/>
        </w:rPr>
        <w:t>w</w:t>
      </w:r>
      <w:r w:rsidRPr="00B367C6">
        <w:rPr>
          <w:color w:val="232323"/>
          <w:spacing w:val="21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8"/>
          <w:position w:val="-1"/>
          <w:sz w:val="22"/>
          <w:szCs w:val="22"/>
        </w:rPr>
        <w:t>m</w:t>
      </w:r>
      <w:r w:rsidRPr="00B367C6">
        <w:rPr>
          <w:color w:val="232323"/>
          <w:position w:val="-1"/>
          <w:sz w:val="22"/>
          <w:szCs w:val="22"/>
        </w:rPr>
        <w:t>a</w:t>
      </w:r>
      <w:r w:rsidRPr="00B367C6">
        <w:rPr>
          <w:color w:val="232323"/>
          <w:spacing w:val="10"/>
          <w:position w:val="-1"/>
          <w:sz w:val="22"/>
          <w:szCs w:val="22"/>
        </w:rPr>
        <w:t>n</w:t>
      </w:r>
      <w:r w:rsidRPr="00B367C6">
        <w:rPr>
          <w:color w:val="232323"/>
          <w:position w:val="-1"/>
          <w:sz w:val="22"/>
          <w:szCs w:val="22"/>
        </w:rPr>
        <w:t>y</w:t>
      </w:r>
      <w:r w:rsidRPr="00B367C6">
        <w:rPr>
          <w:color w:val="232323"/>
          <w:spacing w:val="34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5"/>
          <w:position w:val="-1"/>
          <w:sz w:val="22"/>
          <w:szCs w:val="22"/>
        </w:rPr>
        <w:t>an</w:t>
      </w:r>
      <w:r w:rsidRPr="00B367C6">
        <w:rPr>
          <w:color w:val="232323"/>
          <w:position w:val="-1"/>
          <w:sz w:val="22"/>
          <w:szCs w:val="22"/>
        </w:rPr>
        <w:t>d</w:t>
      </w:r>
      <w:r w:rsidRPr="00B367C6">
        <w:rPr>
          <w:color w:val="232323"/>
          <w:spacing w:val="20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position w:val="-1"/>
          <w:sz w:val="22"/>
          <w:szCs w:val="22"/>
        </w:rPr>
        <w:t>i</w:t>
      </w:r>
      <w:r w:rsidRPr="00B367C6">
        <w:rPr>
          <w:color w:val="232323"/>
          <w:position w:val="-1"/>
          <w:sz w:val="22"/>
          <w:szCs w:val="22"/>
        </w:rPr>
        <w:t>s</w:t>
      </w:r>
      <w:r w:rsidRPr="00B367C6">
        <w:rPr>
          <w:color w:val="232323"/>
          <w:spacing w:val="7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position w:val="-1"/>
          <w:sz w:val="22"/>
          <w:szCs w:val="22"/>
        </w:rPr>
        <w:t>t</w:t>
      </w:r>
      <w:r w:rsidRPr="00B367C6">
        <w:rPr>
          <w:color w:val="232323"/>
          <w:spacing w:val="6"/>
          <w:position w:val="-1"/>
          <w:sz w:val="22"/>
          <w:szCs w:val="22"/>
        </w:rPr>
        <w:t>h</w:t>
      </w:r>
      <w:r w:rsidRPr="00B367C6">
        <w:rPr>
          <w:color w:val="232323"/>
          <w:position w:val="-1"/>
          <w:sz w:val="22"/>
          <w:szCs w:val="22"/>
        </w:rPr>
        <w:t>e</w:t>
      </w:r>
      <w:r w:rsidRPr="00B367C6">
        <w:rPr>
          <w:color w:val="232323"/>
          <w:spacing w:val="23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5"/>
          <w:position w:val="-1"/>
          <w:sz w:val="22"/>
          <w:szCs w:val="22"/>
        </w:rPr>
        <w:t>co</w:t>
      </w:r>
      <w:r w:rsidRPr="00B367C6">
        <w:rPr>
          <w:color w:val="232323"/>
          <w:position w:val="-1"/>
          <w:sz w:val="22"/>
          <w:szCs w:val="22"/>
        </w:rPr>
        <w:t>urt</w:t>
      </w:r>
      <w:r w:rsidRPr="00B367C6">
        <w:rPr>
          <w:color w:val="232323"/>
          <w:spacing w:val="40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5"/>
          <w:position w:val="-1"/>
          <w:sz w:val="22"/>
          <w:szCs w:val="22"/>
        </w:rPr>
        <w:t>a</w:t>
      </w:r>
      <w:r w:rsidRPr="00B367C6">
        <w:rPr>
          <w:color w:val="232323"/>
          <w:spacing w:val="6"/>
          <w:position w:val="-1"/>
          <w:sz w:val="22"/>
          <w:szCs w:val="22"/>
        </w:rPr>
        <w:t>b</w:t>
      </w:r>
      <w:r w:rsidRPr="00B367C6">
        <w:rPr>
          <w:color w:val="232323"/>
          <w:spacing w:val="3"/>
          <w:position w:val="-1"/>
          <w:sz w:val="22"/>
          <w:szCs w:val="22"/>
        </w:rPr>
        <w:t>l</w:t>
      </w:r>
      <w:r w:rsidRPr="00B367C6">
        <w:rPr>
          <w:color w:val="232323"/>
          <w:position w:val="-1"/>
          <w:sz w:val="22"/>
          <w:szCs w:val="22"/>
        </w:rPr>
        <w:t>e</w:t>
      </w:r>
      <w:r w:rsidRPr="00B367C6">
        <w:rPr>
          <w:color w:val="232323"/>
          <w:spacing w:val="16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position w:val="-1"/>
          <w:sz w:val="22"/>
          <w:szCs w:val="22"/>
        </w:rPr>
        <w:t>t</w:t>
      </w:r>
      <w:r w:rsidRPr="00B367C6">
        <w:rPr>
          <w:color w:val="232323"/>
          <w:position w:val="-1"/>
          <w:sz w:val="22"/>
          <w:szCs w:val="22"/>
        </w:rPr>
        <w:t>o</w:t>
      </w:r>
      <w:r w:rsidRPr="00B367C6">
        <w:rPr>
          <w:color w:val="232323"/>
          <w:spacing w:val="21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5"/>
          <w:position w:val="-1"/>
          <w:sz w:val="22"/>
          <w:szCs w:val="22"/>
        </w:rPr>
        <w:t>d</w:t>
      </w:r>
      <w:r w:rsidRPr="00B367C6">
        <w:rPr>
          <w:color w:val="232323"/>
          <w:spacing w:val="5"/>
          <w:w w:val="103"/>
          <w:position w:val="-1"/>
          <w:sz w:val="22"/>
          <w:szCs w:val="22"/>
        </w:rPr>
        <w:t>e</w:t>
      </w:r>
      <w:r w:rsidRPr="00B367C6">
        <w:rPr>
          <w:color w:val="232323"/>
          <w:spacing w:val="5"/>
          <w:w w:val="108"/>
          <w:position w:val="-1"/>
          <w:sz w:val="22"/>
          <w:szCs w:val="22"/>
        </w:rPr>
        <w:t>a</w:t>
      </w:r>
      <w:r w:rsidRPr="00B367C6">
        <w:rPr>
          <w:color w:val="232323"/>
          <w:w w:val="82"/>
          <w:position w:val="-1"/>
          <w:sz w:val="22"/>
          <w:szCs w:val="22"/>
        </w:rPr>
        <w:t>l</w:t>
      </w:r>
      <w:r w:rsidRPr="00B367C6">
        <w:rPr>
          <w:color w:val="232323"/>
          <w:spacing w:val="20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8"/>
          <w:position w:val="-1"/>
          <w:sz w:val="22"/>
          <w:szCs w:val="22"/>
        </w:rPr>
        <w:t>w</w:t>
      </w:r>
      <w:r w:rsidRPr="00B367C6">
        <w:rPr>
          <w:color w:val="232323"/>
          <w:spacing w:val="3"/>
          <w:position w:val="-1"/>
          <w:sz w:val="22"/>
          <w:szCs w:val="22"/>
        </w:rPr>
        <w:t>it</w:t>
      </w:r>
      <w:r w:rsidRPr="00B367C6">
        <w:rPr>
          <w:color w:val="232323"/>
          <w:position w:val="-1"/>
          <w:sz w:val="22"/>
          <w:szCs w:val="22"/>
        </w:rPr>
        <w:t>h</w:t>
      </w:r>
      <w:r w:rsidRPr="00B367C6">
        <w:rPr>
          <w:color w:val="232323"/>
          <w:spacing w:val="21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position w:val="-1"/>
          <w:sz w:val="22"/>
          <w:szCs w:val="22"/>
        </w:rPr>
        <w:t>t</w:t>
      </w:r>
      <w:r w:rsidRPr="00B367C6">
        <w:rPr>
          <w:color w:val="232323"/>
          <w:spacing w:val="5"/>
          <w:position w:val="-1"/>
          <w:sz w:val="22"/>
          <w:szCs w:val="22"/>
        </w:rPr>
        <w:t>he</w:t>
      </w:r>
      <w:r w:rsidRPr="00B367C6">
        <w:rPr>
          <w:color w:val="232323"/>
          <w:position w:val="-1"/>
          <w:sz w:val="22"/>
          <w:szCs w:val="22"/>
        </w:rPr>
        <w:t>m</w:t>
      </w:r>
      <w:r w:rsidRPr="00B367C6">
        <w:rPr>
          <w:color w:val="232323"/>
          <w:spacing w:val="29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position w:val="-1"/>
          <w:sz w:val="22"/>
          <w:szCs w:val="22"/>
        </w:rPr>
        <w:t>i</w:t>
      </w:r>
      <w:r w:rsidRPr="00B367C6">
        <w:rPr>
          <w:color w:val="232323"/>
          <w:position w:val="-1"/>
          <w:sz w:val="22"/>
          <w:szCs w:val="22"/>
        </w:rPr>
        <w:t>n</w:t>
      </w:r>
      <w:r w:rsidRPr="00B367C6">
        <w:rPr>
          <w:color w:val="232323"/>
          <w:spacing w:val="12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4"/>
          <w:position w:val="-1"/>
          <w:sz w:val="22"/>
          <w:szCs w:val="22"/>
        </w:rPr>
        <w:t>r</w:t>
      </w:r>
      <w:r w:rsidRPr="00B367C6">
        <w:rPr>
          <w:color w:val="232323"/>
          <w:spacing w:val="5"/>
          <w:position w:val="-1"/>
          <w:sz w:val="22"/>
          <w:szCs w:val="22"/>
        </w:rPr>
        <w:t>ea</w:t>
      </w:r>
      <w:r w:rsidRPr="00B367C6">
        <w:rPr>
          <w:color w:val="232323"/>
          <w:spacing w:val="4"/>
          <w:position w:val="-1"/>
          <w:sz w:val="22"/>
          <w:szCs w:val="22"/>
        </w:rPr>
        <w:t>s</w:t>
      </w:r>
      <w:r w:rsidRPr="00B367C6">
        <w:rPr>
          <w:color w:val="232323"/>
          <w:spacing w:val="6"/>
          <w:position w:val="-1"/>
          <w:sz w:val="22"/>
          <w:szCs w:val="22"/>
        </w:rPr>
        <w:t>on</w:t>
      </w:r>
      <w:r w:rsidRPr="00B367C6">
        <w:rPr>
          <w:color w:val="232323"/>
          <w:spacing w:val="5"/>
          <w:position w:val="-1"/>
          <w:sz w:val="22"/>
          <w:szCs w:val="22"/>
        </w:rPr>
        <w:t>ab</w:t>
      </w:r>
      <w:r w:rsidRPr="00B367C6">
        <w:rPr>
          <w:color w:val="232323"/>
          <w:spacing w:val="3"/>
          <w:position w:val="-1"/>
          <w:sz w:val="22"/>
          <w:szCs w:val="22"/>
        </w:rPr>
        <w:t>l</w:t>
      </w:r>
      <w:r w:rsidRPr="00B367C6">
        <w:rPr>
          <w:color w:val="232323"/>
          <w:position w:val="-1"/>
          <w:sz w:val="22"/>
          <w:szCs w:val="22"/>
        </w:rPr>
        <w:t>e</w:t>
      </w:r>
      <w:r w:rsidRPr="00B367C6">
        <w:rPr>
          <w:color w:val="232323"/>
          <w:spacing w:val="37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3"/>
          <w:w w:val="113"/>
          <w:position w:val="-1"/>
          <w:sz w:val="22"/>
          <w:szCs w:val="22"/>
        </w:rPr>
        <w:t>t</w:t>
      </w:r>
      <w:r w:rsidRPr="00B367C6">
        <w:rPr>
          <w:color w:val="232323"/>
          <w:spacing w:val="3"/>
          <w:w w:val="97"/>
          <w:position w:val="-1"/>
          <w:sz w:val="22"/>
          <w:szCs w:val="22"/>
        </w:rPr>
        <w:t>i</w:t>
      </w:r>
      <w:r w:rsidRPr="00B367C6">
        <w:rPr>
          <w:color w:val="232323"/>
          <w:spacing w:val="9"/>
          <w:w w:val="104"/>
          <w:position w:val="-1"/>
          <w:sz w:val="22"/>
          <w:szCs w:val="22"/>
        </w:rPr>
        <w:t>m</w:t>
      </w:r>
      <w:r w:rsidRPr="00B367C6">
        <w:rPr>
          <w:color w:val="232323"/>
          <w:spacing w:val="5"/>
          <w:w w:val="103"/>
          <w:position w:val="-1"/>
          <w:sz w:val="22"/>
          <w:szCs w:val="22"/>
        </w:rPr>
        <w:t>e</w:t>
      </w:r>
      <w:r w:rsidRPr="00B367C6">
        <w:rPr>
          <w:color w:val="232323"/>
          <w:w w:val="98"/>
          <w:position w:val="-1"/>
          <w:sz w:val="22"/>
          <w:szCs w:val="22"/>
        </w:rPr>
        <w:t>?</w:t>
      </w:r>
    </w:p>
    <w:p w:rsidR="002A0040" w:rsidRPr="00B367C6" w:rsidRDefault="002A0040" w:rsidP="00190C76">
      <w:pPr>
        <w:spacing w:before="9" w:line="180" w:lineRule="exact"/>
        <w:ind w:right="26"/>
        <w:rPr>
          <w:sz w:val="19"/>
          <w:szCs w:val="19"/>
        </w:rPr>
      </w:pPr>
    </w:p>
    <w:p w:rsidR="005A156B" w:rsidRPr="00B367C6" w:rsidRDefault="005A156B" w:rsidP="005A156B">
      <w:pPr>
        <w:spacing w:before="6" w:line="100" w:lineRule="exact"/>
        <w:ind w:right="26"/>
        <w:rPr>
          <w:sz w:val="10"/>
          <w:szCs w:val="10"/>
        </w:rPr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Default="005A156B" w:rsidP="005A156B">
      <w:pPr>
        <w:spacing w:before="6" w:line="100" w:lineRule="exact"/>
        <w:ind w:right="26"/>
        <w:rPr>
          <w:sz w:val="10"/>
          <w:szCs w:val="10"/>
        </w:rPr>
      </w:pPr>
    </w:p>
    <w:p w:rsidR="00653622" w:rsidRDefault="00653622" w:rsidP="005A156B">
      <w:pPr>
        <w:spacing w:before="6" w:line="100" w:lineRule="exact"/>
        <w:ind w:right="26"/>
        <w:rPr>
          <w:sz w:val="10"/>
          <w:szCs w:val="10"/>
        </w:rPr>
      </w:pPr>
    </w:p>
    <w:p w:rsidR="00653622" w:rsidRPr="00B367C6" w:rsidRDefault="00653622" w:rsidP="005A156B">
      <w:pPr>
        <w:spacing w:before="6" w:line="100" w:lineRule="exact"/>
        <w:ind w:right="26"/>
        <w:rPr>
          <w:sz w:val="10"/>
          <w:szCs w:val="10"/>
        </w:rPr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A156B" w:rsidRPr="00B367C6" w:rsidRDefault="005A156B" w:rsidP="005A156B">
      <w:pPr>
        <w:spacing w:line="200" w:lineRule="exact"/>
        <w:ind w:right="26"/>
      </w:pPr>
    </w:p>
    <w:p w:rsidR="005A156B" w:rsidRPr="00B367C6" w:rsidRDefault="005A156B" w:rsidP="005A156B">
      <w:pPr>
        <w:spacing w:line="200" w:lineRule="exact"/>
        <w:ind w:right="26"/>
      </w:pPr>
    </w:p>
    <w:p w:rsidR="002A0040" w:rsidRPr="00B367C6" w:rsidRDefault="005A156B" w:rsidP="00190C76">
      <w:pPr>
        <w:spacing w:before="77" w:line="391" w:lineRule="auto"/>
        <w:ind w:left="509" w:right="26" w:hanging="341"/>
        <w:jc w:val="both"/>
        <w:rPr>
          <w:sz w:val="22"/>
          <w:szCs w:val="22"/>
        </w:rPr>
      </w:pPr>
      <w:r w:rsidRPr="00B367C6">
        <w:rPr>
          <w:color w:val="242424"/>
          <w:spacing w:val="3"/>
          <w:w w:val="88"/>
          <w:sz w:val="22"/>
          <w:szCs w:val="22"/>
        </w:rPr>
        <w:lastRenderedPageBreak/>
        <w:t>[</w:t>
      </w:r>
      <w:r w:rsidRPr="00B367C6">
        <w:rPr>
          <w:color w:val="242424"/>
          <w:spacing w:val="5"/>
          <w:w w:val="88"/>
          <w:sz w:val="22"/>
          <w:szCs w:val="22"/>
        </w:rPr>
        <w:t>5</w:t>
      </w:r>
      <w:r w:rsidR="004B0230" w:rsidRPr="00B367C6">
        <w:rPr>
          <w:color w:val="242424"/>
          <w:w w:val="88"/>
          <w:sz w:val="22"/>
          <w:szCs w:val="22"/>
        </w:rPr>
        <w:t xml:space="preserve">] </w:t>
      </w:r>
      <w:r w:rsidR="004B0230" w:rsidRPr="00B367C6">
        <w:rPr>
          <w:color w:val="242424"/>
          <w:spacing w:val="10"/>
          <w:w w:val="88"/>
          <w:sz w:val="22"/>
          <w:szCs w:val="22"/>
        </w:rPr>
        <w:t>Does</w:t>
      </w:r>
      <w:r w:rsidRPr="00B367C6">
        <w:rPr>
          <w:color w:val="242424"/>
          <w:spacing w:val="18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26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7"/>
          <w:sz w:val="22"/>
          <w:szCs w:val="22"/>
        </w:rPr>
        <w:t>ou</w:t>
      </w:r>
      <w:r w:rsidRPr="00B367C6">
        <w:rPr>
          <w:color w:val="242424"/>
          <w:sz w:val="22"/>
          <w:szCs w:val="22"/>
        </w:rPr>
        <w:t>rt</w:t>
      </w:r>
      <w:r w:rsidRPr="00B367C6">
        <w:rPr>
          <w:color w:val="242424"/>
          <w:spacing w:val="17"/>
          <w:sz w:val="22"/>
          <w:szCs w:val="22"/>
        </w:rPr>
        <w:t xml:space="preserve"> </w:t>
      </w:r>
      <w:r w:rsidRPr="00B367C6">
        <w:rPr>
          <w:color w:val="242424"/>
          <w:spacing w:val="11"/>
          <w:sz w:val="22"/>
          <w:szCs w:val="22"/>
        </w:rPr>
        <w:t>m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n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z w:val="22"/>
          <w:szCs w:val="22"/>
        </w:rPr>
        <w:t>n</w:t>
      </w:r>
      <w:r w:rsidRPr="00B367C6">
        <w:rPr>
          <w:color w:val="242424"/>
          <w:spacing w:val="33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re</w:t>
      </w:r>
      <w:r w:rsidRPr="00B367C6">
        <w:rPr>
          <w:color w:val="242424"/>
          <w:spacing w:val="6"/>
          <w:sz w:val="22"/>
          <w:szCs w:val="22"/>
        </w:rPr>
        <w:t>co</w:t>
      </w:r>
      <w:r w:rsidRPr="00B367C6">
        <w:rPr>
          <w:color w:val="242424"/>
          <w:spacing w:val="5"/>
          <w:sz w:val="22"/>
          <w:szCs w:val="22"/>
        </w:rPr>
        <w:t>r</w:t>
      </w:r>
      <w:r w:rsidRPr="00B367C6">
        <w:rPr>
          <w:color w:val="242424"/>
          <w:spacing w:val="7"/>
          <w:sz w:val="22"/>
          <w:szCs w:val="22"/>
        </w:rPr>
        <w:t>d</w:t>
      </w:r>
      <w:r w:rsidRPr="00B367C6">
        <w:rPr>
          <w:color w:val="242424"/>
          <w:sz w:val="22"/>
          <w:szCs w:val="22"/>
        </w:rPr>
        <w:t>s</w:t>
      </w:r>
      <w:r w:rsidRPr="00B367C6">
        <w:rPr>
          <w:color w:val="242424"/>
          <w:spacing w:val="31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a</w:t>
      </w:r>
      <w:r w:rsidRPr="00B367C6">
        <w:rPr>
          <w:color w:val="242424"/>
          <w:spacing w:val="13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18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r</w:t>
      </w:r>
      <w:r w:rsidRPr="00B367C6">
        <w:rPr>
          <w:color w:val="242424"/>
          <w:spacing w:val="5"/>
          <w:sz w:val="22"/>
          <w:szCs w:val="22"/>
        </w:rPr>
        <w:t>e</w:t>
      </w:r>
      <w:r w:rsidRPr="00B367C6">
        <w:rPr>
          <w:color w:val="242424"/>
          <w:spacing w:val="7"/>
          <w:sz w:val="22"/>
          <w:szCs w:val="22"/>
        </w:rPr>
        <w:t>p</w:t>
      </w:r>
      <w:r w:rsidRPr="00B367C6">
        <w:rPr>
          <w:color w:val="242424"/>
          <w:spacing w:val="6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rt</w:t>
      </w:r>
      <w:r w:rsidRPr="00B367C6">
        <w:rPr>
          <w:color w:val="242424"/>
          <w:spacing w:val="26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z w:val="22"/>
          <w:szCs w:val="22"/>
        </w:rPr>
        <w:t>o</w:t>
      </w:r>
      <w:r w:rsidRPr="00B367C6">
        <w:rPr>
          <w:color w:val="242424"/>
          <w:spacing w:val="25"/>
          <w:sz w:val="22"/>
          <w:szCs w:val="22"/>
        </w:rPr>
        <w:t xml:space="preserve"> </w:t>
      </w:r>
      <w:r w:rsidRPr="00B367C6">
        <w:rPr>
          <w:color w:val="242424"/>
          <w:spacing w:val="3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12"/>
          <w:sz w:val="22"/>
          <w:szCs w:val="22"/>
        </w:rPr>
        <w:t xml:space="preserve"> </w:t>
      </w:r>
      <w:r w:rsidRPr="00B367C6">
        <w:rPr>
          <w:color w:val="242424"/>
          <w:spacing w:val="9"/>
          <w:sz w:val="22"/>
          <w:szCs w:val="22"/>
        </w:rPr>
        <w:t>H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6"/>
          <w:sz w:val="22"/>
          <w:szCs w:val="22"/>
        </w:rPr>
        <w:t>g</w:t>
      </w:r>
      <w:r w:rsidRPr="00B367C6">
        <w:rPr>
          <w:color w:val="242424"/>
          <w:sz w:val="22"/>
          <w:szCs w:val="22"/>
        </w:rPr>
        <w:t>h</w:t>
      </w:r>
      <w:r w:rsidRPr="00B367C6">
        <w:rPr>
          <w:color w:val="242424"/>
          <w:spacing w:val="25"/>
          <w:sz w:val="22"/>
          <w:szCs w:val="22"/>
        </w:rPr>
        <w:t xml:space="preserve"> </w:t>
      </w:r>
      <w:r w:rsidRPr="00B367C6">
        <w:rPr>
          <w:color w:val="242424"/>
          <w:spacing w:val="8"/>
          <w:sz w:val="22"/>
          <w:szCs w:val="22"/>
        </w:rPr>
        <w:t>C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pacing w:val="6"/>
          <w:sz w:val="22"/>
          <w:szCs w:val="22"/>
        </w:rPr>
        <w:t>u</w:t>
      </w:r>
      <w:r w:rsidRPr="00B367C6">
        <w:rPr>
          <w:color w:val="242424"/>
          <w:sz w:val="22"/>
          <w:szCs w:val="22"/>
        </w:rPr>
        <w:t>rt</w:t>
      </w:r>
      <w:r w:rsidRPr="00B367C6">
        <w:rPr>
          <w:color w:val="242424"/>
          <w:spacing w:val="23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a</w:t>
      </w:r>
      <w:r w:rsidRPr="00B367C6">
        <w:rPr>
          <w:color w:val="242424"/>
          <w:sz w:val="22"/>
          <w:szCs w:val="22"/>
        </w:rPr>
        <w:t>s</w:t>
      </w:r>
      <w:r w:rsidRPr="00B367C6">
        <w:rPr>
          <w:color w:val="242424"/>
          <w:spacing w:val="11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r</w:t>
      </w:r>
      <w:r w:rsidRPr="00B367C6">
        <w:rPr>
          <w:color w:val="242424"/>
          <w:spacing w:val="6"/>
          <w:sz w:val="22"/>
          <w:szCs w:val="22"/>
        </w:rPr>
        <w:t>eq</w:t>
      </w:r>
      <w:r w:rsidRPr="00B367C6">
        <w:rPr>
          <w:color w:val="242424"/>
          <w:spacing w:val="7"/>
          <w:sz w:val="22"/>
          <w:szCs w:val="22"/>
        </w:rPr>
        <w:t>u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5"/>
          <w:sz w:val="22"/>
          <w:szCs w:val="22"/>
        </w:rPr>
        <w:t>r</w:t>
      </w:r>
      <w:r w:rsidRPr="00B367C6">
        <w:rPr>
          <w:color w:val="242424"/>
          <w:spacing w:val="6"/>
          <w:sz w:val="22"/>
          <w:szCs w:val="22"/>
        </w:rPr>
        <w:t>e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29"/>
          <w:sz w:val="22"/>
          <w:szCs w:val="22"/>
        </w:rPr>
        <w:t xml:space="preserve"> </w:t>
      </w:r>
      <w:r w:rsidRPr="00B367C6">
        <w:rPr>
          <w:color w:val="242424"/>
          <w:spacing w:val="6"/>
          <w:sz w:val="22"/>
          <w:szCs w:val="22"/>
        </w:rPr>
        <w:t>b</w:t>
      </w:r>
      <w:r w:rsidRPr="00B367C6">
        <w:rPr>
          <w:color w:val="242424"/>
          <w:sz w:val="22"/>
          <w:szCs w:val="22"/>
        </w:rPr>
        <w:t>y</w:t>
      </w:r>
      <w:r w:rsidRPr="00B367C6">
        <w:rPr>
          <w:color w:val="242424"/>
          <w:spacing w:val="26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s</w:t>
      </w:r>
      <w:r w:rsidRPr="00B367C6">
        <w:rPr>
          <w:color w:val="242424"/>
          <w:spacing w:val="6"/>
          <w:sz w:val="22"/>
          <w:szCs w:val="22"/>
        </w:rPr>
        <w:t>e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n</w:t>
      </w:r>
      <w:r w:rsidRPr="00B367C6">
        <w:rPr>
          <w:color w:val="242424"/>
          <w:spacing w:val="42"/>
          <w:sz w:val="22"/>
          <w:szCs w:val="22"/>
        </w:rPr>
        <w:t xml:space="preserve"> </w:t>
      </w:r>
      <w:r w:rsidRPr="00B367C6">
        <w:rPr>
          <w:color w:val="242424"/>
          <w:spacing w:val="5"/>
          <w:w w:val="70"/>
          <w:sz w:val="22"/>
          <w:szCs w:val="22"/>
        </w:rPr>
        <w:t>1</w:t>
      </w:r>
      <w:r w:rsidRPr="00B367C6">
        <w:rPr>
          <w:color w:val="242424"/>
          <w:w w:val="103"/>
          <w:sz w:val="22"/>
          <w:szCs w:val="22"/>
        </w:rPr>
        <w:t xml:space="preserve">7 </w:t>
      </w:r>
      <w:r w:rsidRPr="00B367C6">
        <w:rPr>
          <w:color w:val="242424"/>
          <w:spacing w:val="7"/>
          <w:w w:val="111"/>
          <w:sz w:val="22"/>
          <w:szCs w:val="22"/>
        </w:rPr>
        <w:t>o</w:t>
      </w:r>
      <w:r w:rsidR="00B63670" w:rsidRPr="00B367C6">
        <w:rPr>
          <w:color w:val="242424"/>
          <w:w w:val="111"/>
          <w:sz w:val="22"/>
          <w:szCs w:val="22"/>
        </w:rPr>
        <w:t>f</w:t>
      </w:r>
      <w:r w:rsidRPr="00B367C6">
        <w:rPr>
          <w:color w:val="242424"/>
          <w:spacing w:val="-17"/>
          <w:w w:val="111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21"/>
          <w:sz w:val="22"/>
          <w:szCs w:val="22"/>
        </w:rPr>
        <w:t xml:space="preserve"> </w:t>
      </w:r>
      <w:r w:rsidRPr="00B367C6">
        <w:rPr>
          <w:color w:val="242424"/>
          <w:spacing w:val="12"/>
          <w:w w:val="102"/>
          <w:sz w:val="22"/>
          <w:szCs w:val="22"/>
        </w:rPr>
        <w:t>M</w:t>
      </w:r>
      <w:r w:rsidRPr="00B367C6">
        <w:rPr>
          <w:color w:val="242424"/>
          <w:spacing w:val="6"/>
          <w:w w:val="107"/>
          <w:sz w:val="22"/>
          <w:szCs w:val="22"/>
        </w:rPr>
        <w:t>a</w:t>
      </w:r>
      <w:r w:rsidRPr="00B367C6">
        <w:rPr>
          <w:color w:val="242424"/>
          <w:spacing w:val="6"/>
          <w:w w:val="99"/>
          <w:sz w:val="22"/>
          <w:szCs w:val="22"/>
        </w:rPr>
        <w:t>g</w:t>
      </w:r>
      <w:r w:rsidRPr="00B367C6">
        <w:rPr>
          <w:color w:val="242424"/>
          <w:spacing w:val="4"/>
          <w:w w:val="104"/>
          <w:sz w:val="22"/>
          <w:szCs w:val="22"/>
        </w:rPr>
        <w:t>i</w:t>
      </w:r>
      <w:r w:rsidRPr="00B367C6">
        <w:rPr>
          <w:color w:val="242424"/>
          <w:spacing w:val="5"/>
          <w:w w:val="95"/>
          <w:sz w:val="22"/>
          <w:szCs w:val="22"/>
        </w:rPr>
        <w:t>s</w:t>
      </w:r>
      <w:r w:rsidRPr="00B367C6">
        <w:rPr>
          <w:color w:val="242424"/>
          <w:spacing w:val="4"/>
          <w:w w:val="112"/>
          <w:sz w:val="22"/>
          <w:szCs w:val="22"/>
        </w:rPr>
        <w:t>t</w:t>
      </w:r>
      <w:r w:rsidRPr="00B367C6">
        <w:rPr>
          <w:color w:val="242424"/>
          <w:w w:val="106"/>
          <w:sz w:val="22"/>
          <w:szCs w:val="22"/>
        </w:rPr>
        <w:t>r</w:t>
      </w:r>
      <w:r w:rsidRPr="00B367C6">
        <w:rPr>
          <w:color w:val="242424"/>
          <w:spacing w:val="6"/>
          <w:w w:val="106"/>
          <w:sz w:val="22"/>
          <w:szCs w:val="22"/>
        </w:rPr>
        <w:t>a</w:t>
      </w:r>
      <w:r w:rsidRPr="00B367C6">
        <w:rPr>
          <w:color w:val="242424"/>
          <w:spacing w:val="4"/>
          <w:w w:val="104"/>
          <w:sz w:val="22"/>
          <w:szCs w:val="22"/>
        </w:rPr>
        <w:t>t</w:t>
      </w:r>
      <w:r w:rsidRPr="00B367C6">
        <w:rPr>
          <w:color w:val="242424"/>
          <w:spacing w:val="6"/>
          <w:w w:val="107"/>
          <w:sz w:val="22"/>
          <w:szCs w:val="22"/>
        </w:rPr>
        <w:t>e</w:t>
      </w:r>
      <w:r w:rsidRPr="00B367C6">
        <w:rPr>
          <w:color w:val="3B3B3B"/>
          <w:spacing w:val="3"/>
          <w:w w:val="149"/>
          <w:sz w:val="22"/>
          <w:szCs w:val="22"/>
        </w:rPr>
        <w:t>'</w:t>
      </w:r>
      <w:r w:rsidRPr="00B367C6">
        <w:rPr>
          <w:color w:val="242424"/>
          <w:w w:val="106"/>
          <w:sz w:val="22"/>
          <w:szCs w:val="22"/>
        </w:rPr>
        <w:t>s</w:t>
      </w:r>
      <w:r w:rsidRPr="00B367C6">
        <w:rPr>
          <w:color w:val="242424"/>
          <w:spacing w:val="22"/>
          <w:sz w:val="22"/>
          <w:szCs w:val="22"/>
        </w:rPr>
        <w:t xml:space="preserve"> </w:t>
      </w:r>
      <w:r w:rsidRPr="00B367C6">
        <w:rPr>
          <w:color w:val="242424"/>
          <w:spacing w:val="8"/>
          <w:sz w:val="22"/>
          <w:szCs w:val="22"/>
        </w:rPr>
        <w:t>C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urt</w:t>
      </w:r>
      <w:r w:rsidRPr="00B367C6">
        <w:rPr>
          <w:color w:val="242424"/>
          <w:spacing w:val="34"/>
          <w:sz w:val="22"/>
          <w:szCs w:val="22"/>
        </w:rPr>
        <w:t xml:space="preserve"> </w:t>
      </w:r>
      <w:r w:rsidRPr="00B367C6">
        <w:rPr>
          <w:color w:val="242424"/>
          <w:spacing w:val="9"/>
          <w:sz w:val="22"/>
          <w:szCs w:val="22"/>
        </w:rPr>
        <w:t>A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z w:val="22"/>
          <w:szCs w:val="22"/>
        </w:rPr>
        <w:t>t</w:t>
      </w:r>
      <w:r w:rsidRPr="00B367C6">
        <w:rPr>
          <w:color w:val="242424"/>
          <w:spacing w:val="16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a</w:t>
      </w:r>
      <w:r w:rsidRPr="00B367C6">
        <w:rPr>
          <w:color w:val="242424"/>
          <w:spacing w:val="13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22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s</w:t>
      </w:r>
      <w:r w:rsidRPr="00B367C6">
        <w:rPr>
          <w:color w:val="242424"/>
          <w:spacing w:val="6"/>
          <w:sz w:val="22"/>
          <w:szCs w:val="22"/>
        </w:rPr>
        <w:t>e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n</w:t>
      </w:r>
      <w:r w:rsidRPr="00B367C6">
        <w:rPr>
          <w:color w:val="242424"/>
          <w:spacing w:val="31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7</w:t>
      </w:r>
      <w:r w:rsidRPr="00B367C6">
        <w:rPr>
          <w:color w:val="242424"/>
          <w:spacing w:val="13"/>
          <w:sz w:val="22"/>
          <w:szCs w:val="22"/>
        </w:rPr>
        <w:t xml:space="preserve"> </w:t>
      </w:r>
      <w:r w:rsidRPr="00B367C6">
        <w:rPr>
          <w:color w:val="242424"/>
          <w:spacing w:val="7"/>
          <w:w w:val="111"/>
          <w:sz w:val="22"/>
          <w:szCs w:val="22"/>
        </w:rPr>
        <w:t>o</w:t>
      </w:r>
      <w:r w:rsidR="00B63670" w:rsidRPr="00B367C6">
        <w:rPr>
          <w:color w:val="242424"/>
          <w:w w:val="111"/>
          <w:sz w:val="22"/>
          <w:szCs w:val="22"/>
        </w:rPr>
        <w:t>f</w:t>
      </w:r>
      <w:r w:rsidRPr="00B367C6">
        <w:rPr>
          <w:color w:val="242424"/>
          <w:spacing w:val="-17"/>
          <w:w w:val="111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25"/>
          <w:sz w:val="22"/>
          <w:szCs w:val="22"/>
        </w:rPr>
        <w:t xml:space="preserve"> </w:t>
      </w:r>
      <w:r w:rsidRPr="00B367C6">
        <w:rPr>
          <w:color w:val="242424"/>
          <w:spacing w:val="9"/>
          <w:sz w:val="22"/>
          <w:szCs w:val="22"/>
        </w:rPr>
        <w:t>K</w:t>
      </w:r>
      <w:r w:rsidRPr="00B367C6">
        <w:rPr>
          <w:color w:val="242424"/>
          <w:spacing w:val="6"/>
          <w:w w:val="102"/>
          <w:sz w:val="22"/>
          <w:szCs w:val="22"/>
        </w:rPr>
        <w:t>a</w:t>
      </w:r>
      <w:r w:rsidRPr="00B367C6">
        <w:rPr>
          <w:color w:val="242424"/>
          <w:spacing w:val="6"/>
          <w:w w:val="99"/>
          <w:sz w:val="22"/>
          <w:szCs w:val="22"/>
        </w:rPr>
        <w:t>d</w:t>
      </w:r>
      <w:r w:rsidRPr="00B367C6">
        <w:rPr>
          <w:color w:val="242424"/>
          <w:spacing w:val="7"/>
          <w:w w:val="107"/>
          <w:sz w:val="22"/>
          <w:szCs w:val="22"/>
        </w:rPr>
        <w:t>h</w:t>
      </w:r>
      <w:r w:rsidRPr="00B367C6">
        <w:rPr>
          <w:color w:val="242424"/>
          <w:spacing w:val="4"/>
          <w:w w:val="104"/>
          <w:sz w:val="22"/>
          <w:szCs w:val="22"/>
        </w:rPr>
        <w:t>i</w:t>
      </w:r>
      <w:r w:rsidRPr="00B367C6">
        <w:rPr>
          <w:color w:val="3B3B3B"/>
          <w:spacing w:val="4"/>
          <w:w w:val="160"/>
          <w:sz w:val="22"/>
          <w:szCs w:val="22"/>
        </w:rPr>
        <w:t>'</w:t>
      </w:r>
      <w:r w:rsidRPr="00B367C6">
        <w:rPr>
          <w:color w:val="242424"/>
          <w:w w:val="101"/>
          <w:sz w:val="22"/>
          <w:szCs w:val="22"/>
        </w:rPr>
        <w:t>s</w:t>
      </w:r>
      <w:r w:rsidRPr="00B367C6">
        <w:rPr>
          <w:color w:val="242424"/>
          <w:spacing w:val="27"/>
          <w:sz w:val="22"/>
          <w:szCs w:val="22"/>
        </w:rPr>
        <w:t xml:space="preserve"> </w:t>
      </w:r>
      <w:r w:rsidRPr="00B367C6">
        <w:rPr>
          <w:color w:val="242424"/>
          <w:spacing w:val="8"/>
          <w:sz w:val="22"/>
          <w:szCs w:val="22"/>
        </w:rPr>
        <w:t>C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urt</w:t>
      </w:r>
      <w:r w:rsidRPr="00B367C6">
        <w:rPr>
          <w:color w:val="242424"/>
          <w:spacing w:val="25"/>
          <w:sz w:val="22"/>
          <w:szCs w:val="22"/>
        </w:rPr>
        <w:t xml:space="preserve"> </w:t>
      </w:r>
      <w:r w:rsidRPr="00B367C6">
        <w:rPr>
          <w:color w:val="242424"/>
          <w:spacing w:val="9"/>
          <w:sz w:val="22"/>
          <w:szCs w:val="22"/>
        </w:rPr>
        <w:t>A</w:t>
      </w:r>
      <w:r w:rsidRPr="00B367C6">
        <w:rPr>
          <w:color w:val="242424"/>
          <w:spacing w:val="5"/>
          <w:w w:val="98"/>
          <w:sz w:val="22"/>
          <w:szCs w:val="22"/>
        </w:rPr>
        <w:t>c</w:t>
      </w:r>
      <w:r w:rsidRPr="00B367C6">
        <w:rPr>
          <w:color w:val="242424"/>
          <w:spacing w:val="4"/>
          <w:w w:val="119"/>
          <w:sz w:val="22"/>
          <w:szCs w:val="22"/>
        </w:rPr>
        <w:t>t</w:t>
      </w:r>
      <w:r w:rsidRPr="00B367C6">
        <w:rPr>
          <w:color w:val="242424"/>
          <w:w w:val="93"/>
          <w:sz w:val="22"/>
          <w:szCs w:val="22"/>
        </w:rPr>
        <w:t>?</w:t>
      </w:r>
    </w:p>
    <w:p w:rsidR="002A0040" w:rsidRPr="00B367C6" w:rsidRDefault="002A0040" w:rsidP="00190C76">
      <w:pPr>
        <w:spacing w:before="3" w:line="180" w:lineRule="exact"/>
        <w:ind w:right="26"/>
        <w:rPr>
          <w:sz w:val="18"/>
          <w:szCs w:val="18"/>
        </w:rPr>
      </w:pPr>
    </w:p>
    <w:p w:rsidR="00653622" w:rsidRPr="00B367C6" w:rsidRDefault="00653622" w:rsidP="00653622">
      <w:pPr>
        <w:spacing w:before="6" w:line="100" w:lineRule="exact"/>
        <w:ind w:right="26"/>
        <w:rPr>
          <w:sz w:val="10"/>
          <w:szCs w:val="10"/>
        </w:rPr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line="200" w:lineRule="exact"/>
        <w:ind w:right="26"/>
      </w:pPr>
    </w:p>
    <w:p w:rsidR="00653622" w:rsidRDefault="00653622" w:rsidP="00190C76">
      <w:pPr>
        <w:spacing w:line="200" w:lineRule="exact"/>
        <w:ind w:right="26"/>
      </w:pPr>
    </w:p>
    <w:p w:rsidR="00653622" w:rsidRPr="00B367C6" w:rsidRDefault="00653622" w:rsidP="00653622">
      <w:pPr>
        <w:spacing w:before="6" w:line="100" w:lineRule="exact"/>
        <w:ind w:right="26"/>
        <w:rPr>
          <w:sz w:val="10"/>
          <w:szCs w:val="10"/>
        </w:rPr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5A156B" w:rsidP="00190C76">
      <w:pPr>
        <w:spacing w:line="396" w:lineRule="auto"/>
        <w:ind w:left="523" w:right="26" w:hanging="346"/>
        <w:jc w:val="both"/>
        <w:rPr>
          <w:sz w:val="22"/>
          <w:szCs w:val="22"/>
        </w:rPr>
      </w:pPr>
      <w:r w:rsidRPr="00B367C6">
        <w:rPr>
          <w:color w:val="242424"/>
          <w:w w:val="68"/>
          <w:sz w:val="22"/>
          <w:szCs w:val="22"/>
        </w:rPr>
        <w:t>[</w:t>
      </w:r>
      <w:r w:rsidR="004B0230">
        <w:rPr>
          <w:color w:val="242424"/>
          <w:spacing w:val="-33"/>
          <w:sz w:val="22"/>
          <w:szCs w:val="22"/>
        </w:rPr>
        <w:t xml:space="preserve"> 6 </w:t>
      </w:r>
      <w:r w:rsidR="006F3FF4">
        <w:rPr>
          <w:color w:val="242424"/>
          <w:spacing w:val="-33"/>
          <w:sz w:val="22"/>
          <w:szCs w:val="22"/>
        </w:rPr>
        <w:t>]</w:t>
      </w:r>
      <w:r w:rsidR="006F3FF4" w:rsidRPr="00B367C6">
        <w:rPr>
          <w:color w:val="242424"/>
          <w:w w:val="87"/>
          <w:sz w:val="22"/>
          <w:szCs w:val="22"/>
        </w:rPr>
        <w:t xml:space="preserve"> </w:t>
      </w:r>
      <w:r w:rsidR="006F3FF4" w:rsidRPr="00B367C6">
        <w:rPr>
          <w:color w:val="242424"/>
          <w:spacing w:val="9"/>
          <w:w w:val="87"/>
          <w:sz w:val="22"/>
          <w:szCs w:val="22"/>
        </w:rPr>
        <w:t>Does</w:t>
      </w:r>
      <w:r w:rsidRPr="00B367C6">
        <w:rPr>
          <w:color w:val="242424"/>
          <w:spacing w:val="23"/>
          <w:sz w:val="22"/>
          <w:szCs w:val="22"/>
        </w:rPr>
        <w:t xml:space="preserve"> </w:t>
      </w:r>
      <w:r w:rsidRPr="00B367C6">
        <w:rPr>
          <w:color w:val="242424"/>
          <w:spacing w:val="3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22"/>
          <w:sz w:val="22"/>
          <w:szCs w:val="22"/>
        </w:rPr>
        <w:t xml:space="preserve"> </w:t>
      </w:r>
      <w:r w:rsidRPr="00B367C6">
        <w:rPr>
          <w:color w:val="242424"/>
          <w:spacing w:val="6"/>
          <w:sz w:val="22"/>
          <w:szCs w:val="22"/>
        </w:rPr>
        <w:t>v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5"/>
          <w:sz w:val="22"/>
          <w:szCs w:val="22"/>
        </w:rPr>
        <w:t>s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8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g</w:t>
      </w:r>
      <w:r w:rsidRPr="00B367C6">
        <w:rPr>
          <w:color w:val="242424"/>
          <w:spacing w:val="35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J</w:t>
      </w:r>
      <w:r w:rsidRPr="00B367C6">
        <w:rPr>
          <w:color w:val="242424"/>
          <w:spacing w:val="7"/>
          <w:sz w:val="22"/>
          <w:szCs w:val="22"/>
        </w:rPr>
        <w:t>ud</w:t>
      </w:r>
      <w:r w:rsidRPr="00B367C6">
        <w:rPr>
          <w:color w:val="242424"/>
          <w:spacing w:val="6"/>
          <w:sz w:val="22"/>
          <w:szCs w:val="22"/>
        </w:rPr>
        <w:t>g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21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6"/>
          <w:sz w:val="22"/>
          <w:szCs w:val="22"/>
        </w:rPr>
        <w:t>o</w:t>
      </w:r>
      <w:r w:rsidRPr="00B367C6">
        <w:rPr>
          <w:color w:val="242424"/>
          <w:spacing w:val="7"/>
          <w:sz w:val="22"/>
          <w:szCs w:val="22"/>
        </w:rPr>
        <w:t>n</w:t>
      </w:r>
      <w:r w:rsidR="00B63670" w:rsidRPr="00B367C6">
        <w:rPr>
          <w:color w:val="242424"/>
          <w:sz w:val="22"/>
          <w:szCs w:val="22"/>
        </w:rPr>
        <w:t>f</w:t>
      </w:r>
      <w:r w:rsidRPr="00B367C6">
        <w:rPr>
          <w:color w:val="242424"/>
          <w:spacing w:val="8"/>
          <w:sz w:val="22"/>
          <w:szCs w:val="22"/>
        </w:rPr>
        <w:t>i</w:t>
      </w:r>
      <w:r w:rsidRPr="00B367C6">
        <w:rPr>
          <w:color w:val="242424"/>
          <w:sz w:val="22"/>
          <w:szCs w:val="22"/>
        </w:rPr>
        <w:t>rm</w:t>
      </w:r>
      <w:r w:rsidRPr="00B367C6">
        <w:rPr>
          <w:color w:val="242424"/>
          <w:spacing w:val="38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an</w:t>
      </w:r>
      <w:r w:rsidRPr="00B367C6">
        <w:rPr>
          <w:color w:val="242424"/>
          <w:spacing w:val="21"/>
          <w:sz w:val="22"/>
          <w:szCs w:val="22"/>
        </w:rPr>
        <w:t xml:space="preserve"> </w:t>
      </w:r>
      <w:r w:rsidRPr="00B367C6">
        <w:rPr>
          <w:color w:val="242424"/>
          <w:spacing w:val="7"/>
          <w:sz w:val="22"/>
          <w:szCs w:val="22"/>
        </w:rPr>
        <w:t>up</w:t>
      </w:r>
      <w:r w:rsidRPr="00B367C6">
        <w:rPr>
          <w:color w:val="242424"/>
          <w:spacing w:val="4"/>
          <w:sz w:val="22"/>
          <w:szCs w:val="22"/>
        </w:rPr>
        <w:t>-t</w:t>
      </w:r>
      <w:r w:rsidRPr="00B367C6">
        <w:rPr>
          <w:color w:val="242424"/>
          <w:spacing w:val="6"/>
          <w:sz w:val="22"/>
          <w:szCs w:val="22"/>
        </w:rPr>
        <w:t>o</w:t>
      </w:r>
      <w:r w:rsidRPr="00B367C6">
        <w:rPr>
          <w:color w:val="242424"/>
          <w:spacing w:val="5"/>
          <w:sz w:val="22"/>
          <w:szCs w:val="22"/>
        </w:rPr>
        <w:t>-</w:t>
      </w:r>
      <w:r w:rsidRPr="00B367C6">
        <w:rPr>
          <w:color w:val="242424"/>
          <w:spacing w:val="7"/>
          <w:sz w:val="22"/>
          <w:szCs w:val="22"/>
        </w:rPr>
        <w:t>d</w:t>
      </w:r>
      <w:r w:rsidRPr="00B367C6">
        <w:rPr>
          <w:color w:val="242424"/>
          <w:spacing w:val="1"/>
          <w:sz w:val="22"/>
          <w:szCs w:val="22"/>
        </w:rPr>
        <w:t>a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53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s</w:t>
      </w:r>
      <w:r w:rsidRPr="00B367C6">
        <w:rPr>
          <w:color w:val="242424"/>
          <w:spacing w:val="7"/>
          <w:sz w:val="22"/>
          <w:szCs w:val="22"/>
        </w:rPr>
        <w:t>u</w:t>
      </w:r>
      <w:r w:rsidRPr="00B367C6">
        <w:rPr>
          <w:color w:val="242424"/>
          <w:spacing w:val="6"/>
          <w:sz w:val="22"/>
          <w:szCs w:val="22"/>
        </w:rPr>
        <w:t>b</w:t>
      </w:r>
      <w:r w:rsidRPr="00B367C6">
        <w:rPr>
          <w:color w:val="242424"/>
          <w:spacing w:val="11"/>
          <w:sz w:val="22"/>
          <w:szCs w:val="22"/>
        </w:rPr>
        <w:t>m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5"/>
          <w:sz w:val="22"/>
          <w:szCs w:val="22"/>
        </w:rPr>
        <w:t>ss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6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n</w:t>
      </w:r>
      <w:r w:rsidRPr="00B367C6">
        <w:rPr>
          <w:color w:val="242424"/>
          <w:spacing w:val="36"/>
          <w:sz w:val="22"/>
          <w:szCs w:val="22"/>
        </w:rPr>
        <w:t xml:space="preserve"> </w:t>
      </w:r>
      <w:r w:rsidRPr="00B367C6">
        <w:rPr>
          <w:color w:val="242424"/>
          <w:spacing w:val="6"/>
          <w:w w:val="108"/>
          <w:sz w:val="22"/>
          <w:szCs w:val="22"/>
        </w:rPr>
        <w:t>o</w:t>
      </w:r>
      <w:r w:rsidR="00B63670" w:rsidRPr="00B367C6">
        <w:rPr>
          <w:color w:val="242424"/>
          <w:w w:val="108"/>
          <w:sz w:val="22"/>
          <w:szCs w:val="22"/>
        </w:rPr>
        <w:t>f</w:t>
      </w:r>
      <w:r w:rsidRPr="00B367C6">
        <w:rPr>
          <w:color w:val="242424"/>
          <w:spacing w:val="-4"/>
          <w:w w:val="108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pacing w:val="5"/>
          <w:sz w:val="22"/>
          <w:szCs w:val="22"/>
        </w:rPr>
        <w:t>s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16"/>
          <w:sz w:val="22"/>
          <w:szCs w:val="22"/>
        </w:rPr>
        <w:t xml:space="preserve"> </w:t>
      </w:r>
      <w:r w:rsidRPr="00B367C6">
        <w:rPr>
          <w:color w:val="242424"/>
          <w:spacing w:val="3"/>
          <w:sz w:val="22"/>
          <w:szCs w:val="22"/>
        </w:rPr>
        <w:t>l</w:t>
      </w:r>
      <w:r w:rsidRPr="00B367C6">
        <w:rPr>
          <w:color w:val="242424"/>
          <w:spacing w:val="6"/>
          <w:sz w:val="22"/>
          <w:szCs w:val="22"/>
        </w:rPr>
        <w:t>oa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26"/>
          <w:sz w:val="22"/>
          <w:szCs w:val="22"/>
        </w:rPr>
        <w:t xml:space="preserve"> </w:t>
      </w:r>
      <w:r w:rsidRPr="00B367C6">
        <w:rPr>
          <w:color w:val="242424"/>
          <w:spacing w:val="5"/>
          <w:w w:val="101"/>
          <w:sz w:val="22"/>
          <w:szCs w:val="22"/>
        </w:rPr>
        <w:t>s</w:t>
      </w:r>
      <w:r w:rsidRPr="00B367C6">
        <w:rPr>
          <w:color w:val="242424"/>
          <w:w w:val="101"/>
          <w:sz w:val="22"/>
          <w:szCs w:val="22"/>
        </w:rPr>
        <w:t>t</w:t>
      </w:r>
      <w:r w:rsidRPr="00B367C6">
        <w:rPr>
          <w:color w:val="242424"/>
          <w:spacing w:val="1"/>
          <w:w w:val="101"/>
          <w:sz w:val="22"/>
          <w:szCs w:val="22"/>
        </w:rPr>
        <w:t>a</w:t>
      </w:r>
      <w:r w:rsidRPr="00B367C6">
        <w:rPr>
          <w:color w:val="242424"/>
          <w:spacing w:val="4"/>
          <w:w w:val="101"/>
          <w:sz w:val="22"/>
          <w:szCs w:val="22"/>
        </w:rPr>
        <w:t>t</w:t>
      </w:r>
      <w:r w:rsidRPr="00B367C6">
        <w:rPr>
          <w:color w:val="242424"/>
          <w:spacing w:val="3"/>
          <w:w w:val="101"/>
          <w:sz w:val="22"/>
          <w:szCs w:val="22"/>
        </w:rPr>
        <w:t>i</w:t>
      </w:r>
      <w:r w:rsidRPr="00B367C6">
        <w:rPr>
          <w:color w:val="242424"/>
          <w:spacing w:val="5"/>
          <w:w w:val="101"/>
          <w:sz w:val="22"/>
          <w:szCs w:val="22"/>
        </w:rPr>
        <w:t>s</w:t>
      </w:r>
      <w:r w:rsidRPr="00B367C6">
        <w:rPr>
          <w:color w:val="242424"/>
          <w:spacing w:val="4"/>
          <w:w w:val="101"/>
          <w:sz w:val="22"/>
          <w:szCs w:val="22"/>
        </w:rPr>
        <w:t>t</w:t>
      </w:r>
      <w:r w:rsidRPr="00B367C6">
        <w:rPr>
          <w:color w:val="242424"/>
          <w:spacing w:val="3"/>
          <w:w w:val="101"/>
          <w:sz w:val="22"/>
          <w:szCs w:val="22"/>
        </w:rPr>
        <w:t>i</w:t>
      </w:r>
      <w:r w:rsidRPr="00B367C6">
        <w:rPr>
          <w:color w:val="242424"/>
          <w:spacing w:val="5"/>
          <w:w w:val="101"/>
          <w:sz w:val="22"/>
          <w:szCs w:val="22"/>
        </w:rPr>
        <w:t>c</w:t>
      </w:r>
      <w:r w:rsidRPr="00B367C6">
        <w:rPr>
          <w:color w:val="242424"/>
          <w:w w:val="101"/>
          <w:sz w:val="22"/>
          <w:szCs w:val="22"/>
        </w:rPr>
        <w:t>s</w:t>
      </w:r>
      <w:r w:rsidRPr="00B367C6">
        <w:rPr>
          <w:color w:val="242424"/>
          <w:spacing w:val="24"/>
          <w:w w:val="101"/>
          <w:sz w:val="22"/>
          <w:szCs w:val="22"/>
        </w:rPr>
        <w:t xml:space="preserve"> </w:t>
      </w:r>
      <w:r w:rsidRPr="00B367C6">
        <w:rPr>
          <w:color w:val="242424"/>
          <w:spacing w:val="7"/>
          <w:sz w:val="22"/>
          <w:szCs w:val="22"/>
        </w:rPr>
        <w:t>b</w:t>
      </w:r>
      <w:r w:rsidRPr="00B367C6">
        <w:rPr>
          <w:color w:val="242424"/>
          <w:sz w:val="22"/>
          <w:szCs w:val="22"/>
        </w:rPr>
        <w:t>y</w:t>
      </w:r>
      <w:r w:rsidRPr="00B367C6">
        <w:rPr>
          <w:color w:val="242424"/>
          <w:spacing w:val="16"/>
          <w:sz w:val="22"/>
          <w:szCs w:val="22"/>
        </w:rPr>
        <w:t xml:space="preserve"> </w:t>
      </w:r>
      <w:r w:rsidRPr="00B367C6">
        <w:rPr>
          <w:color w:val="242424"/>
          <w:spacing w:val="4"/>
          <w:w w:val="104"/>
          <w:sz w:val="22"/>
          <w:szCs w:val="22"/>
        </w:rPr>
        <w:t>t</w:t>
      </w:r>
      <w:r w:rsidRPr="00B367C6">
        <w:rPr>
          <w:color w:val="242424"/>
          <w:spacing w:val="7"/>
          <w:w w:val="103"/>
          <w:sz w:val="22"/>
          <w:szCs w:val="22"/>
        </w:rPr>
        <w:t>h</w:t>
      </w:r>
      <w:r w:rsidRPr="00B367C6">
        <w:rPr>
          <w:color w:val="242424"/>
          <w:w w:val="98"/>
          <w:sz w:val="22"/>
          <w:szCs w:val="22"/>
        </w:rPr>
        <w:t xml:space="preserve">e 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z w:val="22"/>
          <w:szCs w:val="22"/>
        </w:rPr>
        <w:t>ur</w:t>
      </w:r>
      <w:r w:rsidRPr="00B367C6">
        <w:rPr>
          <w:color w:val="242424"/>
          <w:spacing w:val="15"/>
          <w:sz w:val="22"/>
          <w:szCs w:val="22"/>
        </w:rPr>
        <w:t>t</w:t>
      </w:r>
      <w:r w:rsidRPr="00B367C6">
        <w:rPr>
          <w:color w:val="3B3B3B"/>
          <w:sz w:val="22"/>
          <w:szCs w:val="22"/>
        </w:rPr>
        <w:t>?</w:t>
      </w:r>
    </w:p>
    <w:p w:rsidR="002A0040" w:rsidRPr="00B367C6" w:rsidRDefault="002A0040" w:rsidP="00190C76">
      <w:pPr>
        <w:spacing w:line="200" w:lineRule="exact"/>
        <w:ind w:right="26"/>
      </w:pPr>
    </w:p>
    <w:p w:rsidR="00653622" w:rsidRPr="00B367C6" w:rsidRDefault="00653622" w:rsidP="00653622">
      <w:pPr>
        <w:spacing w:before="6" w:line="100" w:lineRule="exact"/>
        <w:ind w:right="26"/>
        <w:rPr>
          <w:sz w:val="10"/>
          <w:szCs w:val="10"/>
        </w:rPr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line="200" w:lineRule="exact"/>
        <w:ind w:right="26"/>
      </w:pPr>
    </w:p>
    <w:p w:rsidR="00653622" w:rsidRDefault="00653622" w:rsidP="00190C76">
      <w:pPr>
        <w:spacing w:line="200" w:lineRule="exact"/>
        <w:ind w:right="26"/>
      </w:pPr>
    </w:p>
    <w:p w:rsidR="00653622" w:rsidRPr="00B367C6" w:rsidRDefault="00653622" w:rsidP="00653622">
      <w:pPr>
        <w:spacing w:before="6" w:line="100" w:lineRule="exact"/>
        <w:ind w:right="26"/>
        <w:rPr>
          <w:sz w:val="10"/>
          <w:szCs w:val="10"/>
        </w:rPr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53622" w:rsidRPr="00B367C6" w:rsidRDefault="00653622" w:rsidP="00653622">
      <w:pPr>
        <w:spacing w:line="200" w:lineRule="exact"/>
        <w:ind w:right="26"/>
      </w:pPr>
    </w:p>
    <w:p w:rsidR="00653622" w:rsidRPr="00B367C6" w:rsidRDefault="00653622" w:rsidP="00653622">
      <w:pPr>
        <w:spacing w:line="200" w:lineRule="exact"/>
        <w:ind w:right="26"/>
      </w:pPr>
    </w:p>
    <w:p w:rsidR="002A0040" w:rsidRPr="00B367C6" w:rsidRDefault="005A156B" w:rsidP="00190C76">
      <w:pPr>
        <w:spacing w:line="400" w:lineRule="atLeast"/>
        <w:ind w:left="538" w:right="26" w:hanging="346"/>
        <w:jc w:val="both"/>
        <w:rPr>
          <w:sz w:val="22"/>
          <w:szCs w:val="22"/>
        </w:rPr>
      </w:pPr>
      <w:r w:rsidRPr="00B367C6">
        <w:rPr>
          <w:color w:val="242424"/>
          <w:spacing w:val="3"/>
          <w:w w:val="88"/>
          <w:sz w:val="22"/>
          <w:szCs w:val="22"/>
        </w:rPr>
        <w:lastRenderedPageBreak/>
        <w:t>[</w:t>
      </w:r>
      <w:r w:rsidRPr="00B367C6">
        <w:rPr>
          <w:color w:val="242424"/>
          <w:spacing w:val="5"/>
          <w:w w:val="88"/>
          <w:sz w:val="22"/>
          <w:szCs w:val="22"/>
        </w:rPr>
        <w:t>7</w:t>
      </w:r>
      <w:r w:rsidR="004B0230" w:rsidRPr="00B367C6">
        <w:rPr>
          <w:color w:val="242424"/>
          <w:w w:val="88"/>
          <w:sz w:val="22"/>
          <w:szCs w:val="22"/>
        </w:rPr>
        <w:t xml:space="preserve">] </w:t>
      </w:r>
      <w:r w:rsidR="004B0230" w:rsidRPr="00B367C6">
        <w:rPr>
          <w:color w:val="242424"/>
          <w:spacing w:val="14"/>
          <w:w w:val="88"/>
          <w:sz w:val="22"/>
          <w:szCs w:val="22"/>
        </w:rPr>
        <w:t>Does</w:t>
      </w:r>
      <w:r w:rsidRPr="00B367C6">
        <w:rPr>
          <w:color w:val="242424"/>
          <w:spacing w:val="13"/>
          <w:sz w:val="22"/>
          <w:szCs w:val="22"/>
        </w:rPr>
        <w:t xml:space="preserve"> </w:t>
      </w:r>
      <w:r w:rsidRPr="00B367C6">
        <w:rPr>
          <w:color w:val="242424"/>
          <w:spacing w:val="3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17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6"/>
          <w:sz w:val="22"/>
          <w:szCs w:val="22"/>
        </w:rPr>
        <w:t>o</w:t>
      </w:r>
      <w:r w:rsidRPr="00B367C6">
        <w:rPr>
          <w:color w:val="242424"/>
          <w:spacing w:val="7"/>
          <w:sz w:val="22"/>
          <w:szCs w:val="22"/>
        </w:rPr>
        <w:t>u</w:t>
      </w:r>
      <w:r w:rsidRPr="00B367C6">
        <w:rPr>
          <w:color w:val="242424"/>
          <w:sz w:val="22"/>
          <w:szCs w:val="22"/>
        </w:rPr>
        <w:t>rt</w:t>
      </w:r>
      <w:r w:rsidRPr="00B367C6">
        <w:rPr>
          <w:color w:val="242424"/>
          <w:spacing w:val="27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6"/>
          <w:sz w:val="22"/>
          <w:szCs w:val="22"/>
        </w:rPr>
        <w:t>o</w:t>
      </w:r>
      <w:r w:rsidRPr="00B367C6">
        <w:rPr>
          <w:color w:val="242424"/>
          <w:spacing w:val="11"/>
          <w:sz w:val="22"/>
          <w:szCs w:val="22"/>
        </w:rPr>
        <w:t>m</w:t>
      </w:r>
      <w:r w:rsidRPr="00B367C6">
        <w:rPr>
          <w:color w:val="242424"/>
          <w:spacing w:val="7"/>
          <w:sz w:val="22"/>
          <w:szCs w:val="22"/>
        </w:rPr>
        <w:t>p</w:t>
      </w:r>
      <w:r w:rsidRPr="00B367C6">
        <w:rPr>
          <w:color w:val="242424"/>
          <w:spacing w:val="4"/>
          <w:sz w:val="22"/>
          <w:szCs w:val="22"/>
        </w:rPr>
        <w:t>l</w:t>
      </w:r>
      <w:r w:rsidRPr="00B367C6">
        <w:rPr>
          <w:color w:val="242424"/>
          <w:sz w:val="22"/>
          <w:szCs w:val="22"/>
        </w:rPr>
        <w:t>y</w:t>
      </w:r>
      <w:r w:rsidRPr="00B367C6">
        <w:rPr>
          <w:color w:val="242424"/>
          <w:spacing w:val="16"/>
          <w:sz w:val="22"/>
          <w:szCs w:val="22"/>
        </w:rPr>
        <w:t xml:space="preserve"> </w:t>
      </w:r>
      <w:r w:rsidRPr="00B367C6">
        <w:rPr>
          <w:color w:val="242424"/>
          <w:spacing w:val="9"/>
          <w:sz w:val="22"/>
          <w:szCs w:val="22"/>
        </w:rPr>
        <w:t>w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z w:val="22"/>
          <w:szCs w:val="22"/>
        </w:rPr>
        <w:t>h</w:t>
      </w:r>
      <w:r w:rsidRPr="00B367C6">
        <w:rPr>
          <w:color w:val="242424"/>
          <w:spacing w:val="18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J</w:t>
      </w:r>
      <w:r w:rsidRPr="00B367C6">
        <w:rPr>
          <w:color w:val="242424"/>
          <w:spacing w:val="7"/>
          <w:sz w:val="22"/>
          <w:szCs w:val="22"/>
        </w:rPr>
        <w:t>ud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6"/>
          <w:sz w:val="22"/>
          <w:szCs w:val="22"/>
        </w:rPr>
        <w:t>c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pacing w:val="4"/>
          <w:sz w:val="22"/>
          <w:szCs w:val="22"/>
        </w:rPr>
        <w:t>r</w:t>
      </w:r>
      <w:r w:rsidRPr="00B367C6">
        <w:rPr>
          <w:color w:val="242424"/>
          <w:sz w:val="22"/>
          <w:szCs w:val="22"/>
        </w:rPr>
        <w:t>y</w:t>
      </w:r>
      <w:r w:rsidRPr="00B367C6">
        <w:rPr>
          <w:color w:val="242424"/>
          <w:spacing w:val="29"/>
          <w:sz w:val="22"/>
          <w:szCs w:val="22"/>
        </w:rPr>
        <w:t xml:space="preserve"> </w:t>
      </w:r>
      <w:r w:rsidRPr="00B367C6">
        <w:rPr>
          <w:color w:val="242424"/>
          <w:spacing w:val="7"/>
          <w:sz w:val="22"/>
          <w:szCs w:val="22"/>
        </w:rPr>
        <w:t>Po</w:t>
      </w:r>
      <w:r w:rsidRPr="00B367C6">
        <w:rPr>
          <w:color w:val="242424"/>
          <w:spacing w:val="3"/>
          <w:sz w:val="22"/>
          <w:szCs w:val="22"/>
        </w:rPr>
        <w:t>l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6"/>
          <w:sz w:val="22"/>
          <w:szCs w:val="22"/>
        </w:rPr>
        <w:t>c</w:t>
      </w:r>
      <w:r w:rsidRPr="00B367C6">
        <w:rPr>
          <w:color w:val="242424"/>
          <w:sz w:val="22"/>
          <w:szCs w:val="22"/>
        </w:rPr>
        <w:t>y</w:t>
      </w:r>
      <w:r w:rsidRPr="00B367C6">
        <w:rPr>
          <w:color w:val="242424"/>
          <w:spacing w:val="32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g</w:t>
      </w:r>
      <w:r w:rsidRPr="00B367C6">
        <w:rPr>
          <w:color w:val="242424"/>
          <w:spacing w:val="13"/>
          <w:sz w:val="22"/>
          <w:szCs w:val="22"/>
        </w:rPr>
        <w:t>u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d</w:t>
      </w:r>
      <w:r w:rsidRPr="00B367C6">
        <w:rPr>
          <w:color w:val="242424"/>
          <w:spacing w:val="5"/>
          <w:sz w:val="22"/>
          <w:szCs w:val="22"/>
        </w:rPr>
        <w:t>e</w:t>
      </w:r>
      <w:r w:rsidRPr="00B367C6">
        <w:rPr>
          <w:color w:val="242424"/>
          <w:spacing w:val="4"/>
          <w:sz w:val="22"/>
          <w:szCs w:val="22"/>
        </w:rPr>
        <w:t>li</w:t>
      </w:r>
      <w:r w:rsidRPr="00B367C6">
        <w:rPr>
          <w:color w:val="242424"/>
          <w:spacing w:val="7"/>
          <w:sz w:val="22"/>
          <w:szCs w:val="22"/>
        </w:rPr>
        <w:t>n</w:t>
      </w:r>
      <w:r w:rsidRPr="00B367C6">
        <w:rPr>
          <w:color w:val="242424"/>
          <w:spacing w:val="5"/>
          <w:sz w:val="22"/>
          <w:szCs w:val="22"/>
        </w:rPr>
        <w:t>e</w:t>
      </w:r>
      <w:r w:rsidRPr="00B367C6">
        <w:rPr>
          <w:color w:val="242424"/>
          <w:sz w:val="22"/>
          <w:szCs w:val="22"/>
        </w:rPr>
        <w:t>s</w:t>
      </w:r>
      <w:r w:rsidRPr="00B367C6">
        <w:rPr>
          <w:color w:val="242424"/>
          <w:spacing w:val="30"/>
          <w:sz w:val="22"/>
          <w:szCs w:val="22"/>
        </w:rPr>
        <w:t xml:space="preserve"> </w:t>
      </w:r>
      <w:r w:rsidRPr="00B367C6">
        <w:rPr>
          <w:color w:val="242424"/>
          <w:spacing w:val="5"/>
          <w:sz w:val="22"/>
          <w:szCs w:val="22"/>
        </w:rPr>
        <w:t>a</w:t>
      </w:r>
      <w:r w:rsidRPr="00B367C6">
        <w:rPr>
          <w:color w:val="242424"/>
          <w:sz w:val="22"/>
          <w:szCs w:val="22"/>
        </w:rPr>
        <w:t>s</w:t>
      </w:r>
      <w:r w:rsidRPr="00B367C6">
        <w:rPr>
          <w:color w:val="242424"/>
          <w:spacing w:val="6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r</w:t>
      </w:r>
      <w:r w:rsidRPr="00B367C6">
        <w:rPr>
          <w:color w:val="242424"/>
          <w:spacing w:val="5"/>
          <w:sz w:val="22"/>
          <w:szCs w:val="22"/>
        </w:rPr>
        <w:t>e</w:t>
      </w:r>
      <w:r w:rsidRPr="00B367C6">
        <w:rPr>
          <w:color w:val="242424"/>
          <w:spacing w:val="7"/>
          <w:sz w:val="22"/>
          <w:szCs w:val="22"/>
        </w:rPr>
        <w:t>g</w:t>
      </w:r>
      <w:r w:rsidRPr="00B367C6">
        <w:rPr>
          <w:color w:val="242424"/>
          <w:sz w:val="22"/>
          <w:szCs w:val="22"/>
        </w:rPr>
        <w:t>a</w:t>
      </w:r>
      <w:r w:rsidRPr="00B367C6">
        <w:rPr>
          <w:color w:val="242424"/>
          <w:spacing w:val="10"/>
          <w:sz w:val="22"/>
          <w:szCs w:val="22"/>
        </w:rPr>
        <w:t>r</w:t>
      </w:r>
      <w:r w:rsidRPr="00B367C6">
        <w:rPr>
          <w:color w:val="242424"/>
          <w:spacing w:val="7"/>
          <w:sz w:val="22"/>
          <w:szCs w:val="22"/>
        </w:rPr>
        <w:t>d</w:t>
      </w:r>
      <w:r w:rsidRPr="00B367C6">
        <w:rPr>
          <w:color w:val="242424"/>
          <w:sz w:val="22"/>
          <w:szCs w:val="22"/>
        </w:rPr>
        <w:t>s</w:t>
      </w:r>
      <w:r w:rsidRPr="00B367C6">
        <w:rPr>
          <w:color w:val="242424"/>
          <w:spacing w:val="18"/>
          <w:sz w:val="22"/>
          <w:szCs w:val="22"/>
        </w:rPr>
        <w:t xml:space="preserve"> </w:t>
      </w:r>
      <w:r w:rsidRPr="00B367C6">
        <w:rPr>
          <w:color w:val="242424"/>
          <w:spacing w:val="8"/>
          <w:sz w:val="22"/>
          <w:szCs w:val="22"/>
        </w:rPr>
        <w:t>B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z w:val="22"/>
          <w:szCs w:val="22"/>
        </w:rPr>
        <w:t>l</w:t>
      </w:r>
      <w:r w:rsidRPr="00B367C6">
        <w:rPr>
          <w:color w:val="242424"/>
          <w:spacing w:val="17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a</w:t>
      </w:r>
      <w:r w:rsidRPr="00B367C6">
        <w:rPr>
          <w:color w:val="242424"/>
          <w:spacing w:val="13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27"/>
          <w:sz w:val="22"/>
          <w:szCs w:val="22"/>
        </w:rPr>
        <w:t xml:space="preserve"> </w:t>
      </w:r>
      <w:r w:rsidRPr="00B367C6">
        <w:rPr>
          <w:color w:val="242424"/>
          <w:spacing w:val="6"/>
          <w:w w:val="85"/>
          <w:sz w:val="22"/>
          <w:szCs w:val="22"/>
        </w:rPr>
        <w:t>S</w:t>
      </w:r>
      <w:r w:rsidRPr="00B367C6">
        <w:rPr>
          <w:color w:val="242424"/>
          <w:spacing w:val="6"/>
          <w:w w:val="102"/>
          <w:sz w:val="22"/>
          <w:szCs w:val="22"/>
        </w:rPr>
        <w:t>e</w:t>
      </w:r>
      <w:r w:rsidRPr="00B367C6">
        <w:rPr>
          <w:color w:val="242424"/>
          <w:spacing w:val="7"/>
          <w:w w:val="103"/>
          <w:sz w:val="22"/>
          <w:szCs w:val="22"/>
        </w:rPr>
        <w:t>n</w:t>
      </w:r>
      <w:r w:rsidRPr="00B367C6">
        <w:rPr>
          <w:color w:val="242424"/>
          <w:spacing w:val="4"/>
          <w:w w:val="112"/>
          <w:sz w:val="22"/>
          <w:szCs w:val="22"/>
        </w:rPr>
        <w:t>t</w:t>
      </w:r>
      <w:r w:rsidRPr="00B367C6">
        <w:rPr>
          <w:color w:val="242424"/>
          <w:spacing w:val="5"/>
          <w:w w:val="98"/>
          <w:sz w:val="22"/>
          <w:szCs w:val="22"/>
        </w:rPr>
        <w:t>e</w:t>
      </w:r>
      <w:r w:rsidRPr="00B367C6">
        <w:rPr>
          <w:color w:val="242424"/>
          <w:spacing w:val="8"/>
          <w:w w:val="111"/>
          <w:sz w:val="22"/>
          <w:szCs w:val="22"/>
        </w:rPr>
        <w:t>n</w:t>
      </w:r>
      <w:r w:rsidRPr="00B367C6">
        <w:rPr>
          <w:color w:val="242424"/>
          <w:spacing w:val="6"/>
          <w:w w:val="102"/>
          <w:sz w:val="22"/>
          <w:szCs w:val="22"/>
        </w:rPr>
        <w:t>c</w:t>
      </w:r>
      <w:r w:rsidRPr="00B367C6">
        <w:rPr>
          <w:color w:val="242424"/>
          <w:w w:val="103"/>
          <w:sz w:val="22"/>
          <w:szCs w:val="22"/>
        </w:rPr>
        <w:t>i</w:t>
      </w:r>
      <w:r w:rsidRPr="00B367C6">
        <w:rPr>
          <w:color w:val="242424"/>
          <w:spacing w:val="11"/>
          <w:w w:val="103"/>
          <w:sz w:val="22"/>
          <w:szCs w:val="22"/>
        </w:rPr>
        <w:t>n</w:t>
      </w:r>
      <w:r w:rsidRPr="00B367C6">
        <w:rPr>
          <w:color w:val="242424"/>
          <w:w w:val="95"/>
          <w:sz w:val="22"/>
          <w:szCs w:val="22"/>
        </w:rPr>
        <w:t xml:space="preserve">g 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z w:val="22"/>
          <w:szCs w:val="22"/>
        </w:rPr>
        <w:t xml:space="preserve">s </w:t>
      </w:r>
      <w:r w:rsidRPr="00B367C6">
        <w:rPr>
          <w:color w:val="242424"/>
          <w:spacing w:val="6"/>
          <w:sz w:val="22"/>
          <w:szCs w:val="22"/>
        </w:rPr>
        <w:t>p</w:t>
      </w:r>
      <w:r w:rsidRPr="00B367C6">
        <w:rPr>
          <w:color w:val="242424"/>
          <w:spacing w:val="7"/>
          <w:sz w:val="22"/>
          <w:szCs w:val="22"/>
        </w:rPr>
        <w:t>u</w:t>
      </w:r>
      <w:r w:rsidRPr="00B367C6">
        <w:rPr>
          <w:color w:val="242424"/>
          <w:spacing w:val="6"/>
          <w:sz w:val="22"/>
          <w:szCs w:val="22"/>
        </w:rPr>
        <w:t>b</w:t>
      </w:r>
      <w:r w:rsidRPr="00B367C6">
        <w:rPr>
          <w:color w:val="242424"/>
          <w:spacing w:val="4"/>
          <w:sz w:val="22"/>
          <w:szCs w:val="22"/>
        </w:rPr>
        <w:t>li</w:t>
      </w:r>
      <w:r w:rsidRPr="00B367C6">
        <w:rPr>
          <w:color w:val="242424"/>
          <w:spacing w:val="5"/>
          <w:sz w:val="22"/>
          <w:szCs w:val="22"/>
        </w:rPr>
        <w:t>s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pacing w:val="6"/>
          <w:sz w:val="22"/>
          <w:szCs w:val="22"/>
        </w:rPr>
        <w:t>e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33"/>
          <w:sz w:val="22"/>
          <w:szCs w:val="22"/>
        </w:rPr>
        <w:t xml:space="preserve"> </w:t>
      </w:r>
      <w:r w:rsidRPr="00B367C6">
        <w:rPr>
          <w:color w:val="242424"/>
          <w:spacing w:val="3"/>
          <w:sz w:val="22"/>
          <w:szCs w:val="22"/>
        </w:rPr>
        <w:t>i</w:t>
      </w:r>
      <w:r w:rsidRPr="00B367C6">
        <w:rPr>
          <w:color w:val="242424"/>
          <w:sz w:val="22"/>
          <w:szCs w:val="22"/>
        </w:rPr>
        <w:t>n</w:t>
      </w:r>
      <w:r w:rsidRPr="00B367C6">
        <w:rPr>
          <w:color w:val="242424"/>
          <w:spacing w:val="1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16"/>
          <w:sz w:val="22"/>
          <w:szCs w:val="22"/>
        </w:rPr>
        <w:t xml:space="preserve"> </w:t>
      </w:r>
      <w:r w:rsidRPr="00B367C6">
        <w:rPr>
          <w:color w:val="242424"/>
          <w:spacing w:val="8"/>
          <w:sz w:val="22"/>
          <w:szCs w:val="22"/>
        </w:rPr>
        <w:t>B</w:t>
      </w:r>
      <w:r w:rsidRPr="00B367C6">
        <w:rPr>
          <w:color w:val="242424"/>
          <w:spacing w:val="6"/>
          <w:sz w:val="22"/>
          <w:szCs w:val="22"/>
        </w:rPr>
        <w:t>a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z w:val="22"/>
          <w:szCs w:val="22"/>
        </w:rPr>
        <w:t>l</w:t>
      </w:r>
      <w:r w:rsidRPr="00B367C6">
        <w:rPr>
          <w:color w:val="242424"/>
          <w:spacing w:val="7"/>
          <w:sz w:val="22"/>
          <w:szCs w:val="22"/>
        </w:rPr>
        <w:t xml:space="preserve"> </w:t>
      </w:r>
      <w:r w:rsidRPr="00B367C6">
        <w:rPr>
          <w:color w:val="242424"/>
          <w:spacing w:val="6"/>
          <w:sz w:val="22"/>
          <w:szCs w:val="22"/>
        </w:rPr>
        <w:t>an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13"/>
          <w:sz w:val="22"/>
          <w:szCs w:val="22"/>
        </w:rPr>
        <w:t xml:space="preserve"> </w:t>
      </w:r>
      <w:r w:rsidRPr="00B367C6">
        <w:rPr>
          <w:color w:val="242424"/>
          <w:spacing w:val="8"/>
          <w:sz w:val="22"/>
          <w:szCs w:val="22"/>
        </w:rPr>
        <w:t>B</w:t>
      </w:r>
      <w:r w:rsidRPr="00B367C6">
        <w:rPr>
          <w:color w:val="242424"/>
          <w:spacing w:val="7"/>
          <w:sz w:val="22"/>
          <w:szCs w:val="22"/>
        </w:rPr>
        <w:t>o</w:t>
      </w:r>
      <w:r w:rsidRPr="00B367C6">
        <w:rPr>
          <w:color w:val="242424"/>
          <w:spacing w:val="8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17"/>
          <w:sz w:val="22"/>
          <w:szCs w:val="22"/>
        </w:rPr>
        <w:t xml:space="preserve"> </w:t>
      </w:r>
      <w:r w:rsidRPr="00B367C6">
        <w:rPr>
          <w:color w:val="242424"/>
          <w:spacing w:val="7"/>
          <w:sz w:val="22"/>
          <w:szCs w:val="22"/>
        </w:rPr>
        <w:t>Po</w:t>
      </w:r>
      <w:r w:rsidRPr="00B367C6">
        <w:rPr>
          <w:color w:val="242424"/>
          <w:spacing w:val="4"/>
          <w:sz w:val="22"/>
          <w:szCs w:val="22"/>
        </w:rPr>
        <w:t>li</w:t>
      </w:r>
      <w:r w:rsidRPr="00B367C6">
        <w:rPr>
          <w:color w:val="242424"/>
          <w:spacing w:val="6"/>
          <w:sz w:val="22"/>
          <w:szCs w:val="22"/>
        </w:rPr>
        <w:t>c</w:t>
      </w:r>
      <w:r w:rsidRPr="00B367C6">
        <w:rPr>
          <w:color w:val="242424"/>
          <w:sz w:val="22"/>
          <w:szCs w:val="22"/>
        </w:rPr>
        <w:t>y</w:t>
      </w:r>
      <w:r w:rsidRPr="00B367C6">
        <w:rPr>
          <w:color w:val="242424"/>
          <w:spacing w:val="28"/>
          <w:sz w:val="22"/>
          <w:szCs w:val="22"/>
        </w:rPr>
        <w:t xml:space="preserve"> </w:t>
      </w:r>
      <w:r w:rsidRPr="00B367C6">
        <w:rPr>
          <w:color w:val="242424"/>
          <w:spacing w:val="9"/>
          <w:sz w:val="22"/>
          <w:szCs w:val="22"/>
        </w:rPr>
        <w:t>G</w:t>
      </w:r>
      <w:r w:rsidRPr="00B367C6">
        <w:rPr>
          <w:color w:val="242424"/>
          <w:spacing w:val="7"/>
          <w:sz w:val="22"/>
          <w:szCs w:val="22"/>
        </w:rPr>
        <w:t>u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d</w:t>
      </w:r>
      <w:r w:rsidRPr="00B367C6">
        <w:rPr>
          <w:color w:val="242424"/>
          <w:spacing w:val="6"/>
          <w:sz w:val="22"/>
          <w:szCs w:val="22"/>
        </w:rPr>
        <w:t>e</w:t>
      </w:r>
      <w:r w:rsidRPr="00B367C6">
        <w:rPr>
          <w:color w:val="242424"/>
          <w:spacing w:val="3"/>
          <w:sz w:val="22"/>
          <w:szCs w:val="22"/>
        </w:rPr>
        <w:t>l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n</w:t>
      </w:r>
      <w:r w:rsidRPr="00B367C6">
        <w:rPr>
          <w:color w:val="242424"/>
          <w:spacing w:val="6"/>
          <w:sz w:val="22"/>
          <w:szCs w:val="22"/>
        </w:rPr>
        <w:t>e</w:t>
      </w:r>
      <w:r w:rsidRPr="00B367C6">
        <w:rPr>
          <w:color w:val="242424"/>
          <w:sz w:val="22"/>
          <w:szCs w:val="22"/>
        </w:rPr>
        <w:t>s</w:t>
      </w:r>
      <w:r w:rsidRPr="00B367C6">
        <w:rPr>
          <w:color w:val="242424"/>
          <w:spacing w:val="20"/>
          <w:sz w:val="22"/>
          <w:szCs w:val="22"/>
        </w:rPr>
        <w:t xml:space="preserve"> </w:t>
      </w:r>
      <w:r w:rsidRPr="00B367C6">
        <w:rPr>
          <w:color w:val="242424"/>
          <w:sz w:val="22"/>
          <w:szCs w:val="22"/>
        </w:rPr>
        <w:t>a</w:t>
      </w:r>
      <w:r w:rsidRPr="00B367C6">
        <w:rPr>
          <w:color w:val="242424"/>
          <w:spacing w:val="13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d</w:t>
      </w:r>
      <w:r w:rsidRPr="00B367C6">
        <w:rPr>
          <w:color w:val="242424"/>
          <w:spacing w:val="3"/>
          <w:sz w:val="22"/>
          <w:szCs w:val="22"/>
        </w:rPr>
        <w:t xml:space="preserve"> 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7"/>
          <w:sz w:val="22"/>
          <w:szCs w:val="22"/>
        </w:rPr>
        <w:t>h</w:t>
      </w:r>
      <w:r w:rsidRPr="00B367C6">
        <w:rPr>
          <w:color w:val="242424"/>
          <w:sz w:val="22"/>
          <w:szCs w:val="22"/>
        </w:rPr>
        <w:t>e</w:t>
      </w:r>
      <w:r w:rsidRPr="00B367C6">
        <w:rPr>
          <w:color w:val="242424"/>
          <w:spacing w:val="21"/>
          <w:sz w:val="22"/>
          <w:szCs w:val="22"/>
        </w:rPr>
        <w:t xml:space="preserve"> </w:t>
      </w:r>
      <w:r w:rsidRPr="00B367C6">
        <w:rPr>
          <w:color w:val="242424"/>
          <w:spacing w:val="6"/>
          <w:sz w:val="22"/>
          <w:szCs w:val="22"/>
        </w:rPr>
        <w:t>Se</w:t>
      </w:r>
      <w:r w:rsidRPr="00B367C6">
        <w:rPr>
          <w:color w:val="242424"/>
          <w:spacing w:val="7"/>
          <w:sz w:val="22"/>
          <w:szCs w:val="22"/>
        </w:rPr>
        <w:t>n</w:t>
      </w:r>
      <w:r w:rsidRPr="00B367C6">
        <w:rPr>
          <w:color w:val="242424"/>
          <w:spacing w:val="4"/>
          <w:sz w:val="22"/>
          <w:szCs w:val="22"/>
        </w:rPr>
        <w:t>t</w:t>
      </w:r>
      <w:r w:rsidRPr="00B367C6">
        <w:rPr>
          <w:color w:val="242424"/>
          <w:spacing w:val="5"/>
          <w:sz w:val="22"/>
          <w:szCs w:val="22"/>
        </w:rPr>
        <w:t>e</w:t>
      </w:r>
      <w:r w:rsidRPr="00B367C6">
        <w:rPr>
          <w:color w:val="242424"/>
          <w:spacing w:val="8"/>
          <w:sz w:val="22"/>
          <w:szCs w:val="22"/>
        </w:rPr>
        <w:t>n</w:t>
      </w:r>
      <w:r w:rsidRPr="00B367C6">
        <w:rPr>
          <w:color w:val="242424"/>
          <w:spacing w:val="5"/>
          <w:sz w:val="22"/>
          <w:szCs w:val="22"/>
        </w:rPr>
        <w:t>c</w:t>
      </w:r>
      <w:r w:rsidRPr="00B367C6">
        <w:rPr>
          <w:color w:val="242424"/>
          <w:spacing w:val="4"/>
          <w:sz w:val="22"/>
          <w:szCs w:val="22"/>
        </w:rPr>
        <w:t>i</w:t>
      </w:r>
      <w:r w:rsidRPr="00B367C6">
        <w:rPr>
          <w:color w:val="242424"/>
          <w:spacing w:val="7"/>
          <w:sz w:val="22"/>
          <w:szCs w:val="22"/>
        </w:rPr>
        <w:t>n</w:t>
      </w:r>
      <w:r w:rsidRPr="00B367C6">
        <w:rPr>
          <w:color w:val="242424"/>
          <w:sz w:val="22"/>
          <w:szCs w:val="22"/>
        </w:rPr>
        <w:t>g</w:t>
      </w:r>
      <w:r w:rsidRPr="00B367C6">
        <w:rPr>
          <w:color w:val="242424"/>
          <w:spacing w:val="20"/>
          <w:sz w:val="22"/>
          <w:szCs w:val="22"/>
        </w:rPr>
        <w:t xml:space="preserve"> </w:t>
      </w:r>
      <w:r w:rsidRPr="00B367C6">
        <w:rPr>
          <w:color w:val="242424"/>
          <w:spacing w:val="7"/>
          <w:sz w:val="22"/>
          <w:szCs w:val="22"/>
        </w:rPr>
        <w:t>P</w:t>
      </w:r>
      <w:r w:rsidRPr="00B367C6">
        <w:rPr>
          <w:color w:val="242424"/>
          <w:spacing w:val="7"/>
          <w:w w:val="107"/>
          <w:sz w:val="22"/>
          <w:szCs w:val="22"/>
        </w:rPr>
        <w:t>o</w:t>
      </w:r>
      <w:r w:rsidRPr="00B367C6">
        <w:rPr>
          <w:color w:val="242424"/>
          <w:spacing w:val="4"/>
          <w:w w:val="104"/>
          <w:sz w:val="22"/>
          <w:szCs w:val="22"/>
        </w:rPr>
        <w:t>li</w:t>
      </w:r>
      <w:r w:rsidRPr="00B367C6">
        <w:rPr>
          <w:color w:val="242424"/>
          <w:spacing w:val="6"/>
          <w:w w:val="102"/>
          <w:sz w:val="22"/>
          <w:szCs w:val="22"/>
        </w:rPr>
        <w:t>c</w:t>
      </w:r>
      <w:r w:rsidRPr="00B367C6">
        <w:rPr>
          <w:color w:val="3B3B3B"/>
          <w:w w:val="99"/>
          <w:sz w:val="22"/>
          <w:szCs w:val="22"/>
        </w:rPr>
        <w:t xml:space="preserve">y </w:t>
      </w:r>
      <w:r w:rsidRPr="00B367C6">
        <w:rPr>
          <w:color w:val="242424"/>
          <w:spacing w:val="9"/>
          <w:w w:val="97"/>
          <w:sz w:val="22"/>
          <w:szCs w:val="22"/>
        </w:rPr>
        <w:t>G</w:t>
      </w:r>
      <w:r w:rsidRPr="00B367C6">
        <w:rPr>
          <w:color w:val="242424"/>
          <w:spacing w:val="7"/>
          <w:w w:val="107"/>
          <w:sz w:val="22"/>
          <w:szCs w:val="22"/>
        </w:rPr>
        <w:t>u</w:t>
      </w:r>
      <w:r w:rsidRPr="00B367C6">
        <w:rPr>
          <w:color w:val="242424"/>
          <w:spacing w:val="3"/>
          <w:w w:val="97"/>
          <w:sz w:val="22"/>
          <w:szCs w:val="22"/>
        </w:rPr>
        <w:t>i</w:t>
      </w:r>
      <w:r w:rsidRPr="00B367C6">
        <w:rPr>
          <w:color w:val="242424"/>
          <w:spacing w:val="7"/>
          <w:w w:val="103"/>
          <w:sz w:val="22"/>
          <w:szCs w:val="22"/>
        </w:rPr>
        <w:t>d</w:t>
      </w:r>
      <w:r w:rsidRPr="00B367C6">
        <w:rPr>
          <w:color w:val="242424"/>
          <w:spacing w:val="5"/>
          <w:w w:val="98"/>
          <w:sz w:val="22"/>
          <w:szCs w:val="22"/>
        </w:rPr>
        <w:t>e</w:t>
      </w:r>
      <w:r w:rsidRPr="00B367C6">
        <w:rPr>
          <w:color w:val="242424"/>
          <w:sz w:val="22"/>
          <w:szCs w:val="22"/>
        </w:rPr>
        <w:t>l</w:t>
      </w:r>
      <w:r w:rsidRPr="00B367C6">
        <w:rPr>
          <w:color w:val="242424"/>
          <w:spacing w:val="8"/>
          <w:sz w:val="22"/>
          <w:szCs w:val="22"/>
        </w:rPr>
        <w:t>i</w:t>
      </w:r>
      <w:r w:rsidRPr="00B367C6">
        <w:rPr>
          <w:color w:val="242424"/>
          <w:spacing w:val="7"/>
          <w:w w:val="107"/>
          <w:sz w:val="22"/>
          <w:szCs w:val="22"/>
        </w:rPr>
        <w:t>n</w:t>
      </w:r>
      <w:r w:rsidRPr="00B367C6">
        <w:rPr>
          <w:color w:val="242424"/>
          <w:spacing w:val="6"/>
          <w:w w:val="102"/>
          <w:sz w:val="22"/>
          <w:szCs w:val="22"/>
        </w:rPr>
        <w:t>e</w:t>
      </w:r>
      <w:r w:rsidRPr="00B367C6">
        <w:rPr>
          <w:color w:val="242424"/>
          <w:spacing w:val="5"/>
          <w:w w:val="106"/>
          <w:sz w:val="22"/>
          <w:szCs w:val="22"/>
        </w:rPr>
        <w:t>s</w:t>
      </w:r>
      <w:r w:rsidRPr="00B367C6">
        <w:rPr>
          <w:color w:val="242424"/>
          <w:w w:val="98"/>
          <w:sz w:val="22"/>
          <w:szCs w:val="22"/>
        </w:rPr>
        <w:t>?</w:t>
      </w:r>
    </w:p>
    <w:p w:rsidR="002A0040" w:rsidRPr="00B367C6" w:rsidRDefault="002A0040" w:rsidP="00190C76">
      <w:pPr>
        <w:spacing w:line="200" w:lineRule="exact"/>
        <w:ind w:right="26"/>
      </w:pPr>
    </w:p>
    <w:p w:rsidR="00AE431B" w:rsidRPr="00B367C6" w:rsidRDefault="00AE431B" w:rsidP="00AE431B">
      <w:pPr>
        <w:spacing w:before="6" w:line="100" w:lineRule="exact"/>
        <w:ind w:right="26"/>
        <w:rPr>
          <w:sz w:val="10"/>
          <w:szCs w:val="10"/>
        </w:rPr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before="7" w:line="200" w:lineRule="exact"/>
        <w:ind w:right="26"/>
      </w:pPr>
    </w:p>
    <w:p w:rsidR="00AE431B" w:rsidRDefault="00AE431B" w:rsidP="00190C76">
      <w:pPr>
        <w:spacing w:before="7" w:line="200" w:lineRule="exact"/>
        <w:ind w:right="26"/>
      </w:pPr>
    </w:p>
    <w:p w:rsidR="00AE431B" w:rsidRPr="00B367C6" w:rsidRDefault="00AE431B" w:rsidP="00AE431B">
      <w:pPr>
        <w:spacing w:before="6" w:line="100" w:lineRule="exact"/>
        <w:ind w:right="26"/>
        <w:rPr>
          <w:sz w:val="10"/>
          <w:szCs w:val="10"/>
        </w:rPr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190C76">
      <w:pPr>
        <w:spacing w:before="7" w:line="200" w:lineRule="exact"/>
        <w:ind w:right="26"/>
      </w:pPr>
    </w:p>
    <w:p w:rsidR="002A0040" w:rsidRPr="00B367C6" w:rsidRDefault="005A156B" w:rsidP="00190C76">
      <w:pPr>
        <w:spacing w:before="31"/>
        <w:ind w:left="173" w:right="26"/>
        <w:rPr>
          <w:sz w:val="22"/>
          <w:szCs w:val="22"/>
        </w:rPr>
      </w:pPr>
      <w:r w:rsidRPr="00B367C6">
        <w:rPr>
          <w:color w:val="232323"/>
          <w:spacing w:val="4"/>
          <w:sz w:val="22"/>
          <w:szCs w:val="22"/>
        </w:rPr>
        <w:t>[</w:t>
      </w:r>
      <w:r w:rsidRPr="00B367C6">
        <w:rPr>
          <w:color w:val="232323"/>
          <w:spacing w:val="6"/>
          <w:sz w:val="22"/>
          <w:szCs w:val="22"/>
        </w:rPr>
        <w:t>8</w:t>
      </w:r>
      <w:r w:rsidRPr="00B367C6">
        <w:rPr>
          <w:color w:val="232323"/>
          <w:sz w:val="22"/>
          <w:szCs w:val="22"/>
        </w:rPr>
        <w:t>]</w:t>
      </w:r>
      <w:r w:rsidRPr="00B367C6">
        <w:rPr>
          <w:color w:val="232323"/>
          <w:spacing w:val="20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I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36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7"/>
          <w:sz w:val="22"/>
          <w:szCs w:val="22"/>
        </w:rPr>
        <w:t>h</w:t>
      </w:r>
      <w:r w:rsidRPr="00B367C6">
        <w:rPr>
          <w:color w:val="232323"/>
          <w:spacing w:val="6"/>
          <w:sz w:val="22"/>
          <w:szCs w:val="22"/>
        </w:rPr>
        <w:t>e</w:t>
      </w:r>
      <w:r w:rsidRPr="00B367C6">
        <w:rPr>
          <w:color w:val="232323"/>
          <w:spacing w:val="5"/>
          <w:sz w:val="22"/>
          <w:szCs w:val="22"/>
        </w:rPr>
        <w:t>r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6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c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pacing w:val="11"/>
          <w:sz w:val="22"/>
          <w:szCs w:val="22"/>
        </w:rPr>
        <w:t>m</w:t>
      </w:r>
      <w:r w:rsidRPr="00B367C6">
        <w:rPr>
          <w:color w:val="232323"/>
          <w:spacing w:val="7"/>
          <w:sz w:val="22"/>
          <w:szCs w:val="22"/>
        </w:rPr>
        <w:t>p</w:t>
      </w:r>
      <w:r w:rsidRPr="00B367C6">
        <w:rPr>
          <w:color w:val="232323"/>
          <w:spacing w:val="4"/>
          <w:sz w:val="22"/>
          <w:szCs w:val="22"/>
        </w:rPr>
        <w:t>li</w:t>
      </w:r>
      <w:r w:rsidRPr="00B367C6">
        <w:rPr>
          <w:color w:val="232323"/>
          <w:spacing w:val="6"/>
          <w:sz w:val="22"/>
          <w:szCs w:val="22"/>
        </w:rPr>
        <w:t>a</w:t>
      </w:r>
      <w:r w:rsidRPr="00B367C6">
        <w:rPr>
          <w:color w:val="232323"/>
          <w:spacing w:val="7"/>
          <w:sz w:val="22"/>
          <w:szCs w:val="22"/>
        </w:rPr>
        <w:t>n</w:t>
      </w:r>
      <w:r w:rsidRPr="00B367C6">
        <w:rPr>
          <w:color w:val="232323"/>
          <w:spacing w:val="5"/>
          <w:sz w:val="22"/>
          <w:szCs w:val="22"/>
        </w:rPr>
        <w:t>c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9"/>
          <w:sz w:val="22"/>
          <w:szCs w:val="22"/>
        </w:rPr>
        <w:t xml:space="preserve"> </w:t>
      </w:r>
      <w:r w:rsidRPr="00B367C6">
        <w:rPr>
          <w:color w:val="232323"/>
          <w:spacing w:val="9"/>
          <w:sz w:val="22"/>
          <w:szCs w:val="22"/>
        </w:rPr>
        <w:t>w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h</w:t>
      </w:r>
      <w:r w:rsidRPr="00B367C6">
        <w:rPr>
          <w:color w:val="232323"/>
          <w:spacing w:val="47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7"/>
          <w:sz w:val="22"/>
          <w:szCs w:val="22"/>
        </w:rPr>
        <w:t>h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1"/>
          <w:sz w:val="22"/>
          <w:szCs w:val="22"/>
        </w:rPr>
        <w:t xml:space="preserve"> </w:t>
      </w:r>
      <w:r w:rsidRPr="00B367C6">
        <w:rPr>
          <w:color w:val="232323"/>
          <w:spacing w:val="9"/>
          <w:sz w:val="22"/>
          <w:szCs w:val="22"/>
        </w:rPr>
        <w:t>R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7"/>
          <w:sz w:val="22"/>
          <w:szCs w:val="22"/>
        </w:rPr>
        <w:t>g</w:t>
      </w:r>
      <w:r w:rsidRPr="00B367C6">
        <w:rPr>
          <w:color w:val="232323"/>
          <w:spacing w:val="4"/>
          <w:sz w:val="22"/>
          <w:szCs w:val="22"/>
        </w:rPr>
        <w:t>i</w:t>
      </w:r>
      <w:r w:rsidRPr="00B367C6">
        <w:rPr>
          <w:color w:val="232323"/>
          <w:spacing w:val="5"/>
          <w:sz w:val="22"/>
          <w:szCs w:val="22"/>
        </w:rPr>
        <w:t>s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pacing w:val="5"/>
          <w:sz w:val="22"/>
          <w:szCs w:val="22"/>
        </w:rPr>
        <w:t>r</w:t>
      </w:r>
      <w:r w:rsidRPr="00B367C6">
        <w:rPr>
          <w:color w:val="232323"/>
          <w:sz w:val="22"/>
          <w:szCs w:val="22"/>
        </w:rPr>
        <w:t>y</w:t>
      </w:r>
      <w:r w:rsidRPr="00B367C6">
        <w:rPr>
          <w:color w:val="232323"/>
          <w:spacing w:val="51"/>
          <w:sz w:val="22"/>
          <w:szCs w:val="22"/>
        </w:rPr>
        <w:t xml:space="preserve"> </w:t>
      </w:r>
      <w:r w:rsidR="004B0230" w:rsidRPr="00B367C6">
        <w:rPr>
          <w:color w:val="232323"/>
          <w:spacing w:val="12"/>
          <w:w w:val="102"/>
          <w:sz w:val="22"/>
          <w:szCs w:val="22"/>
        </w:rPr>
        <w:t>M</w:t>
      </w:r>
      <w:r w:rsidR="004B0230" w:rsidRPr="00B367C6">
        <w:rPr>
          <w:color w:val="232323"/>
          <w:w w:val="103"/>
          <w:sz w:val="22"/>
          <w:szCs w:val="22"/>
        </w:rPr>
        <w:t>a</w:t>
      </w:r>
      <w:r w:rsidR="004B0230" w:rsidRPr="00B367C6">
        <w:rPr>
          <w:color w:val="232323"/>
          <w:spacing w:val="12"/>
          <w:w w:val="103"/>
          <w:sz w:val="22"/>
          <w:szCs w:val="22"/>
        </w:rPr>
        <w:t>n</w:t>
      </w:r>
      <w:r w:rsidR="004B0230" w:rsidRPr="00B367C6">
        <w:rPr>
          <w:color w:val="232323"/>
          <w:spacing w:val="7"/>
          <w:w w:val="103"/>
          <w:sz w:val="22"/>
          <w:szCs w:val="22"/>
        </w:rPr>
        <w:t>u</w:t>
      </w:r>
      <w:r w:rsidR="004B0230" w:rsidRPr="00B367C6">
        <w:rPr>
          <w:color w:val="232323"/>
          <w:spacing w:val="6"/>
          <w:w w:val="107"/>
          <w:sz w:val="22"/>
          <w:szCs w:val="22"/>
        </w:rPr>
        <w:t>a</w:t>
      </w:r>
      <w:r w:rsidR="004B0230" w:rsidRPr="00B367C6">
        <w:rPr>
          <w:color w:val="232323"/>
          <w:w w:val="82"/>
          <w:sz w:val="22"/>
          <w:szCs w:val="22"/>
        </w:rPr>
        <w:t>l</w:t>
      </w:r>
      <w:r w:rsidR="004B0230" w:rsidRPr="00B367C6">
        <w:rPr>
          <w:color w:val="232323"/>
          <w:sz w:val="22"/>
          <w:szCs w:val="22"/>
        </w:rPr>
        <w:t xml:space="preserve"> </w:t>
      </w:r>
      <w:r w:rsidR="004B0230" w:rsidRPr="00B367C6">
        <w:rPr>
          <w:color w:val="232323"/>
          <w:spacing w:val="-11"/>
          <w:sz w:val="22"/>
          <w:szCs w:val="22"/>
        </w:rPr>
        <w:t>as</w:t>
      </w:r>
      <w:r w:rsidRPr="00B367C6">
        <w:rPr>
          <w:color w:val="232323"/>
          <w:spacing w:val="31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r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pacing w:val="7"/>
          <w:sz w:val="22"/>
          <w:szCs w:val="22"/>
        </w:rPr>
        <w:t>g</w:t>
      </w:r>
      <w:r w:rsidRPr="00B367C6">
        <w:rPr>
          <w:color w:val="232323"/>
          <w:sz w:val="22"/>
          <w:szCs w:val="22"/>
        </w:rPr>
        <w:t>a</w:t>
      </w:r>
      <w:r w:rsidRPr="00B367C6">
        <w:rPr>
          <w:color w:val="232323"/>
          <w:spacing w:val="10"/>
          <w:sz w:val="22"/>
          <w:szCs w:val="22"/>
        </w:rPr>
        <w:t>r</w:t>
      </w:r>
      <w:r w:rsidRPr="00B367C6">
        <w:rPr>
          <w:color w:val="232323"/>
          <w:spacing w:val="7"/>
          <w:sz w:val="22"/>
          <w:szCs w:val="22"/>
        </w:rPr>
        <w:t>d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37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pacing w:val="7"/>
          <w:sz w:val="22"/>
          <w:szCs w:val="22"/>
        </w:rPr>
        <w:t>h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5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o</w:t>
      </w:r>
      <w:r w:rsidRPr="00B367C6">
        <w:rPr>
          <w:color w:val="232323"/>
          <w:spacing w:val="7"/>
          <w:sz w:val="22"/>
          <w:szCs w:val="22"/>
        </w:rPr>
        <w:t>p</w:t>
      </w:r>
      <w:r w:rsidRPr="00B367C6">
        <w:rPr>
          <w:color w:val="232323"/>
          <w:spacing w:val="6"/>
          <w:sz w:val="22"/>
          <w:szCs w:val="22"/>
        </w:rPr>
        <w:t>e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11"/>
          <w:sz w:val="22"/>
          <w:szCs w:val="22"/>
        </w:rPr>
        <w:t>a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7"/>
          <w:sz w:val="22"/>
          <w:szCs w:val="22"/>
        </w:rPr>
        <w:t>on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53"/>
          <w:sz w:val="22"/>
          <w:szCs w:val="22"/>
        </w:rPr>
        <w:t xml:space="preserve"> </w:t>
      </w:r>
      <w:r w:rsidRPr="00B367C6">
        <w:rPr>
          <w:color w:val="232323"/>
          <w:spacing w:val="7"/>
          <w:w w:val="111"/>
          <w:sz w:val="22"/>
          <w:szCs w:val="22"/>
        </w:rPr>
        <w:t>o</w:t>
      </w:r>
      <w:r w:rsidR="00B63670" w:rsidRPr="00B367C6">
        <w:rPr>
          <w:color w:val="232323"/>
          <w:w w:val="111"/>
          <w:sz w:val="22"/>
          <w:szCs w:val="22"/>
        </w:rPr>
        <w:t>f</w:t>
      </w:r>
      <w:r w:rsidRPr="00B367C6">
        <w:rPr>
          <w:color w:val="232323"/>
          <w:spacing w:val="7"/>
          <w:w w:val="111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7"/>
          <w:sz w:val="22"/>
          <w:szCs w:val="22"/>
        </w:rPr>
        <w:t>h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1"/>
          <w:sz w:val="22"/>
          <w:szCs w:val="22"/>
        </w:rPr>
        <w:t xml:space="preserve"> </w:t>
      </w:r>
      <w:r w:rsidRPr="00B367C6">
        <w:rPr>
          <w:color w:val="232323"/>
          <w:spacing w:val="8"/>
          <w:sz w:val="22"/>
          <w:szCs w:val="22"/>
        </w:rPr>
        <w:t>C</w:t>
      </w:r>
      <w:r w:rsidRPr="00B367C6">
        <w:rPr>
          <w:color w:val="232323"/>
          <w:spacing w:val="6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urt</w:t>
      </w:r>
    </w:p>
    <w:p w:rsidR="002A0040" w:rsidRPr="00B367C6" w:rsidRDefault="002A0040" w:rsidP="00190C76">
      <w:pPr>
        <w:spacing w:before="10" w:line="140" w:lineRule="exact"/>
        <w:ind w:right="26"/>
        <w:rPr>
          <w:sz w:val="15"/>
          <w:szCs w:val="15"/>
        </w:rPr>
      </w:pPr>
    </w:p>
    <w:p w:rsidR="002A0040" w:rsidRPr="00B367C6" w:rsidRDefault="005A156B" w:rsidP="00190C76">
      <w:pPr>
        <w:ind w:left="514" w:right="26"/>
        <w:rPr>
          <w:sz w:val="22"/>
          <w:szCs w:val="22"/>
        </w:rPr>
      </w:pPr>
      <w:r w:rsidRPr="00B367C6">
        <w:rPr>
          <w:color w:val="232323"/>
          <w:spacing w:val="9"/>
          <w:w w:val="105"/>
          <w:sz w:val="22"/>
          <w:szCs w:val="22"/>
        </w:rPr>
        <w:t>R</w:t>
      </w:r>
      <w:r w:rsidRPr="00B367C6">
        <w:rPr>
          <w:color w:val="232323"/>
          <w:spacing w:val="5"/>
          <w:w w:val="98"/>
          <w:sz w:val="22"/>
          <w:szCs w:val="22"/>
        </w:rPr>
        <w:t>e</w:t>
      </w:r>
      <w:r w:rsidRPr="00B367C6">
        <w:rPr>
          <w:color w:val="232323"/>
          <w:spacing w:val="7"/>
          <w:w w:val="103"/>
          <w:sz w:val="22"/>
          <w:szCs w:val="22"/>
        </w:rPr>
        <w:t>g</w:t>
      </w:r>
      <w:r w:rsidRPr="00B367C6">
        <w:rPr>
          <w:color w:val="232323"/>
          <w:spacing w:val="4"/>
          <w:w w:val="104"/>
          <w:sz w:val="22"/>
          <w:szCs w:val="22"/>
        </w:rPr>
        <w:t>i</w:t>
      </w:r>
      <w:r w:rsidRPr="00B367C6">
        <w:rPr>
          <w:color w:val="232323"/>
          <w:spacing w:val="5"/>
          <w:w w:val="95"/>
          <w:sz w:val="22"/>
          <w:szCs w:val="22"/>
        </w:rPr>
        <w:t>s</w:t>
      </w:r>
      <w:r w:rsidRPr="00B367C6">
        <w:rPr>
          <w:color w:val="232323"/>
          <w:spacing w:val="4"/>
          <w:w w:val="112"/>
          <w:sz w:val="22"/>
          <w:szCs w:val="22"/>
        </w:rPr>
        <w:t>t</w:t>
      </w:r>
      <w:r w:rsidRPr="00B367C6">
        <w:rPr>
          <w:color w:val="232323"/>
          <w:spacing w:val="5"/>
          <w:w w:val="105"/>
          <w:sz w:val="22"/>
          <w:szCs w:val="22"/>
        </w:rPr>
        <w:t>r</w:t>
      </w:r>
      <w:r w:rsidRPr="00B367C6">
        <w:rPr>
          <w:color w:val="232323"/>
          <w:spacing w:val="7"/>
          <w:w w:val="103"/>
          <w:sz w:val="22"/>
          <w:szCs w:val="22"/>
        </w:rPr>
        <w:t>y</w:t>
      </w:r>
      <w:r w:rsidRPr="00B367C6">
        <w:rPr>
          <w:color w:val="232323"/>
          <w:w w:val="93"/>
          <w:sz w:val="22"/>
          <w:szCs w:val="22"/>
        </w:rPr>
        <w:t>?</w:t>
      </w:r>
    </w:p>
    <w:p w:rsidR="002A0040" w:rsidRPr="00B367C6" w:rsidRDefault="002A0040" w:rsidP="00190C76">
      <w:pPr>
        <w:spacing w:before="3" w:line="120" w:lineRule="exact"/>
        <w:ind w:right="26"/>
        <w:rPr>
          <w:sz w:val="12"/>
          <w:szCs w:val="12"/>
        </w:rPr>
      </w:pPr>
    </w:p>
    <w:p w:rsidR="00AE431B" w:rsidRPr="00B367C6" w:rsidRDefault="00AE431B" w:rsidP="00AE431B">
      <w:pPr>
        <w:spacing w:before="6" w:line="100" w:lineRule="exact"/>
        <w:ind w:right="26"/>
        <w:rPr>
          <w:sz w:val="10"/>
          <w:szCs w:val="10"/>
        </w:rPr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Default="00AE431B" w:rsidP="00AE431B">
      <w:pPr>
        <w:ind w:left="178" w:right="26"/>
        <w:rPr>
          <w:color w:val="232323"/>
          <w:spacing w:val="3"/>
          <w:w w:val="88"/>
          <w:sz w:val="22"/>
          <w:szCs w:val="22"/>
        </w:rPr>
      </w:pPr>
      <w:r w:rsidRPr="00B367C6">
        <w:rPr>
          <w:color w:val="232323"/>
          <w:spacing w:val="3"/>
          <w:w w:val="88"/>
          <w:sz w:val="22"/>
          <w:szCs w:val="22"/>
        </w:rPr>
        <w:t xml:space="preserve"> </w:t>
      </w:r>
    </w:p>
    <w:p w:rsidR="00AE431B" w:rsidRDefault="00AE431B" w:rsidP="00AE431B">
      <w:pPr>
        <w:ind w:left="178" w:right="26"/>
        <w:rPr>
          <w:color w:val="232323"/>
          <w:spacing w:val="3"/>
          <w:w w:val="88"/>
          <w:sz w:val="22"/>
          <w:szCs w:val="22"/>
        </w:rPr>
      </w:pPr>
    </w:p>
    <w:p w:rsidR="00AE431B" w:rsidRPr="00B367C6" w:rsidRDefault="00AE431B" w:rsidP="00AE431B">
      <w:pPr>
        <w:spacing w:before="6" w:line="100" w:lineRule="exact"/>
        <w:ind w:right="26"/>
        <w:rPr>
          <w:sz w:val="10"/>
          <w:szCs w:val="10"/>
        </w:rPr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AE431B" w:rsidP="00AE431B">
      <w:pPr>
        <w:ind w:left="178" w:right="26"/>
        <w:rPr>
          <w:sz w:val="22"/>
          <w:szCs w:val="22"/>
        </w:rPr>
      </w:pPr>
      <w:r w:rsidRPr="00B367C6">
        <w:rPr>
          <w:color w:val="232323"/>
          <w:spacing w:val="3"/>
          <w:w w:val="88"/>
          <w:sz w:val="22"/>
          <w:szCs w:val="22"/>
        </w:rPr>
        <w:lastRenderedPageBreak/>
        <w:t xml:space="preserve"> </w:t>
      </w:r>
      <w:r w:rsidR="005A156B" w:rsidRPr="00B367C6">
        <w:rPr>
          <w:color w:val="232323"/>
          <w:spacing w:val="3"/>
          <w:w w:val="88"/>
          <w:sz w:val="22"/>
          <w:szCs w:val="22"/>
        </w:rPr>
        <w:t>[</w:t>
      </w:r>
      <w:r w:rsidR="005A156B" w:rsidRPr="00B367C6">
        <w:rPr>
          <w:color w:val="232323"/>
          <w:spacing w:val="5"/>
          <w:w w:val="88"/>
          <w:sz w:val="22"/>
          <w:szCs w:val="22"/>
        </w:rPr>
        <w:t>9</w:t>
      </w:r>
      <w:r w:rsidR="00E31FFD" w:rsidRPr="00B367C6">
        <w:rPr>
          <w:color w:val="232323"/>
          <w:w w:val="88"/>
          <w:sz w:val="22"/>
          <w:szCs w:val="22"/>
        </w:rPr>
        <w:t xml:space="preserve">] </w:t>
      </w:r>
      <w:r w:rsidR="00E31FFD" w:rsidRPr="00B367C6">
        <w:rPr>
          <w:color w:val="232323"/>
          <w:spacing w:val="10"/>
          <w:w w:val="88"/>
          <w:sz w:val="22"/>
          <w:szCs w:val="22"/>
        </w:rPr>
        <w:t>Is</w:t>
      </w:r>
      <w:r w:rsidR="005A156B" w:rsidRPr="00B367C6">
        <w:rPr>
          <w:color w:val="232323"/>
          <w:spacing w:val="7"/>
          <w:sz w:val="22"/>
          <w:szCs w:val="22"/>
        </w:rPr>
        <w:t xml:space="preserve"> </w:t>
      </w:r>
      <w:r w:rsidR="005A156B" w:rsidRPr="00B367C6">
        <w:rPr>
          <w:color w:val="232323"/>
          <w:spacing w:val="4"/>
          <w:sz w:val="22"/>
          <w:szCs w:val="22"/>
        </w:rPr>
        <w:t>t</w:t>
      </w:r>
      <w:r w:rsidR="005A156B" w:rsidRPr="00B367C6">
        <w:rPr>
          <w:color w:val="232323"/>
          <w:spacing w:val="7"/>
          <w:sz w:val="22"/>
          <w:szCs w:val="22"/>
        </w:rPr>
        <w:t>h</w:t>
      </w:r>
      <w:r w:rsidR="005A156B" w:rsidRPr="00B367C6">
        <w:rPr>
          <w:color w:val="232323"/>
          <w:sz w:val="22"/>
          <w:szCs w:val="22"/>
        </w:rPr>
        <w:t>e</w:t>
      </w:r>
      <w:r w:rsidR="005A156B" w:rsidRPr="00B367C6">
        <w:rPr>
          <w:color w:val="232323"/>
          <w:spacing w:val="21"/>
          <w:sz w:val="22"/>
          <w:szCs w:val="22"/>
        </w:rPr>
        <w:t xml:space="preserve"> </w:t>
      </w:r>
      <w:r w:rsidR="005A156B" w:rsidRPr="00B367C6">
        <w:rPr>
          <w:color w:val="232323"/>
          <w:spacing w:val="5"/>
          <w:sz w:val="22"/>
          <w:szCs w:val="22"/>
        </w:rPr>
        <w:t>c</w:t>
      </w:r>
      <w:r w:rsidR="005A156B" w:rsidRPr="00B367C6">
        <w:rPr>
          <w:color w:val="232323"/>
          <w:spacing w:val="6"/>
          <w:sz w:val="22"/>
          <w:szCs w:val="22"/>
        </w:rPr>
        <w:t>o</w:t>
      </w:r>
      <w:r w:rsidR="005A156B" w:rsidRPr="00B367C6">
        <w:rPr>
          <w:color w:val="232323"/>
          <w:sz w:val="22"/>
          <w:szCs w:val="22"/>
        </w:rPr>
        <w:t>urt</w:t>
      </w:r>
      <w:r w:rsidR="005A156B" w:rsidRPr="00B367C6">
        <w:rPr>
          <w:color w:val="232323"/>
          <w:spacing w:val="24"/>
          <w:sz w:val="22"/>
          <w:szCs w:val="22"/>
        </w:rPr>
        <w:t xml:space="preserve"> </w:t>
      </w:r>
      <w:r w:rsidR="005A156B" w:rsidRPr="00B367C6">
        <w:rPr>
          <w:color w:val="232323"/>
          <w:spacing w:val="5"/>
          <w:sz w:val="22"/>
          <w:szCs w:val="22"/>
        </w:rPr>
        <w:t>c</w:t>
      </w:r>
      <w:r w:rsidR="005A156B" w:rsidRPr="00B367C6">
        <w:rPr>
          <w:color w:val="232323"/>
          <w:spacing w:val="6"/>
          <w:sz w:val="22"/>
          <w:szCs w:val="22"/>
        </w:rPr>
        <w:t>o</w:t>
      </w:r>
      <w:r w:rsidR="005A156B" w:rsidRPr="00B367C6">
        <w:rPr>
          <w:color w:val="232323"/>
          <w:spacing w:val="11"/>
          <w:sz w:val="22"/>
          <w:szCs w:val="22"/>
        </w:rPr>
        <w:t>m</w:t>
      </w:r>
      <w:r w:rsidR="005A156B" w:rsidRPr="00B367C6">
        <w:rPr>
          <w:color w:val="232323"/>
          <w:spacing w:val="6"/>
          <w:sz w:val="22"/>
          <w:szCs w:val="22"/>
        </w:rPr>
        <w:t>p</w:t>
      </w:r>
      <w:r w:rsidR="005A156B" w:rsidRPr="00B367C6">
        <w:rPr>
          <w:color w:val="232323"/>
          <w:spacing w:val="4"/>
          <w:sz w:val="22"/>
          <w:szCs w:val="22"/>
        </w:rPr>
        <w:t>l</w:t>
      </w:r>
      <w:r w:rsidR="005A156B" w:rsidRPr="00B367C6">
        <w:rPr>
          <w:color w:val="232323"/>
          <w:spacing w:val="7"/>
          <w:sz w:val="22"/>
          <w:szCs w:val="22"/>
        </w:rPr>
        <w:t>y</w:t>
      </w:r>
      <w:r w:rsidR="005A156B" w:rsidRPr="00B367C6">
        <w:rPr>
          <w:color w:val="232323"/>
          <w:spacing w:val="3"/>
          <w:sz w:val="22"/>
          <w:szCs w:val="22"/>
        </w:rPr>
        <w:t>i</w:t>
      </w:r>
      <w:r w:rsidR="005A156B" w:rsidRPr="00B367C6">
        <w:rPr>
          <w:color w:val="232323"/>
          <w:spacing w:val="8"/>
          <w:sz w:val="22"/>
          <w:szCs w:val="22"/>
        </w:rPr>
        <w:t>n</w:t>
      </w:r>
      <w:r w:rsidR="005A156B" w:rsidRPr="00B367C6">
        <w:rPr>
          <w:color w:val="232323"/>
          <w:sz w:val="22"/>
          <w:szCs w:val="22"/>
        </w:rPr>
        <w:t>g</w:t>
      </w:r>
      <w:r w:rsidR="005A156B" w:rsidRPr="00B367C6">
        <w:rPr>
          <w:color w:val="232323"/>
          <w:spacing w:val="25"/>
          <w:sz w:val="22"/>
          <w:szCs w:val="22"/>
        </w:rPr>
        <w:t xml:space="preserve"> </w:t>
      </w:r>
      <w:r w:rsidR="005A156B" w:rsidRPr="00B367C6">
        <w:rPr>
          <w:color w:val="232323"/>
          <w:spacing w:val="9"/>
          <w:sz w:val="22"/>
          <w:szCs w:val="22"/>
        </w:rPr>
        <w:t>w</w:t>
      </w:r>
      <w:r w:rsidR="005A156B" w:rsidRPr="00B367C6">
        <w:rPr>
          <w:color w:val="232323"/>
          <w:spacing w:val="3"/>
          <w:sz w:val="22"/>
          <w:szCs w:val="22"/>
        </w:rPr>
        <w:t>i</w:t>
      </w:r>
      <w:r w:rsidR="005A156B" w:rsidRPr="00B367C6">
        <w:rPr>
          <w:color w:val="232323"/>
          <w:spacing w:val="4"/>
          <w:sz w:val="22"/>
          <w:szCs w:val="22"/>
        </w:rPr>
        <w:t>t</w:t>
      </w:r>
      <w:r w:rsidR="005A156B" w:rsidRPr="00B367C6">
        <w:rPr>
          <w:color w:val="232323"/>
          <w:sz w:val="22"/>
          <w:szCs w:val="22"/>
        </w:rPr>
        <w:t>h</w:t>
      </w:r>
      <w:r w:rsidR="005A156B" w:rsidRPr="00B367C6">
        <w:rPr>
          <w:color w:val="232323"/>
          <w:spacing w:val="13"/>
          <w:sz w:val="22"/>
          <w:szCs w:val="22"/>
        </w:rPr>
        <w:t xml:space="preserve"> </w:t>
      </w:r>
      <w:r w:rsidR="005A156B" w:rsidRPr="00B367C6">
        <w:rPr>
          <w:color w:val="232323"/>
          <w:spacing w:val="9"/>
          <w:sz w:val="22"/>
          <w:szCs w:val="22"/>
        </w:rPr>
        <w:t>N</w:t>
      </w:r>
      <w:r w:rsidR="005A156B" w:rsidRPr="00B367C6">
        <w:rPr>
          <w:color w:val="232323"/>
          <w:spacing w:val="6"/>
          <w:sz w:val="22"/>
          <w:szCs w:val="22"/>
        </w:rPr>
        <w:t>a</w:t>
      </w:r>
      <w:r w:rsidR="005A156B" w:rsidRPr="00B367C6">
        <w:rPr>
          <w:color w:val="232323"/>
          <w:spacing w:val="4"/>
          <w:sz w:val="22"/>
          <w:szCs w:val="22"/>
        </w:rPr>
        <w:t>t</w:t>
      </w:r>
      <w:r w:rsidR="005A156B" w:rsidRPr="00B367C6">
        <w:rPr>
          <w:color w:val="232323"/>
          <w:spacing w:val="3"/>
          <w:sz w:val="22"/>
          <w:szCs w:val="22"/>
        </w:rPr>
        <w:t>i</w:t>
      </w:r>
      <w:r w:rsidR="005A156B" w:rsidRPr="00B367C6">
        <w:rPr>
          <w:color w:val="232323"/>
          <w:spacing w:val="6"/>
          <w:sz w:val="22"/>
          <w:szCs w:val="22"/>
        </w:rPr>
        <w:t>o</w:t>
      </w:r>
      <w:r w:rsidR="005A156B" w:rsidRPr="00B367C6">
        <w:rPr>
          <w:color w:val="232323"/>
          <w:spacing w:val="7"/>
          <w:sz w:val="22"/>
          <w:szCs w:val="22"/>
        </w:rPr>
        <w:t>n</w:t>
      </w:r>
      <w:r w:rsidR="005A156B" w:rsidRPr="00B367C6">
        <w:rPr>
          <w:color w:val="232323"/>
          <w:spacing w:val="6"/>
          <w:sz w:val="22"/>
          <w:szCs w:val="22"/>
        </w:rPr>
        <w:t>a</w:t>
      </w:r>
      <w:r w:rsidR="005A156B" w:rsidRPr="00B367C6">
        <w:rPr>
          <w:color w:val="232323"/>
          <w:sz w:val="22"/>
          <w:szCs w:val="22"/>
        </w:rPr>
        <w:t>l</w:t>
      </w:r>
      <w:r w:rsidR="005A156B" w:rsidRPr="00B367C6">
        <w:rPr>
          <w:color w:val="232323"/>
          <w:spacing w:val="35"/>
          <w:sz w:val="22"/>
          <w:szCs w:val="22"/>
        </w:rPr>
        <w:t xml:space="preserve"> </w:t>
      </w:r>
      <w:r w:rsidR="005A156B" w:rsidRPr="00B367C6">
        <w:rPr>
          <w:color w:val="232323"/>
          <w:spacing w:val="8"/>
          <w:sz w:val="22"/>
          <w:szCs w:val="22"/>
        </w:rPr>
        <w:t>C</w:t>
      </w:r>
      <w:r w:rsidR="005A156B" w:rsidRPr="00B367C6">
        <w:rPr>
          <w:color w:val="232323"/>
          <w:spacing w:val="7"/>
          <w:sz w:val="22"/>
          <w:szCs w:val="22"/>
        </w:rPr>
        <w:t>ou</w:t>
      </w:r>
      <w:r w:rsidR="005A156B" w:rsidRPr="00B367C6">
        <w:rPr>
          <w:color w:val="232323"/>
          <w:spacing w:val="6"/>
          <w:sz w:val="22"/>
          <w:szCs w:val="22"/>
        </w:rPr>
        <w:t>nc</w:t>
      </w:r>
      <w:r w:rsidR="005A156B" w:rsidRPr="00B367C6">
        <w:rPr>
          <w:color w:val="232323"/>
          <w:spacing w:val="3"/>
          <w:sz w:val="22"/>
          <w:szCs w:val="22"/>
        </w:rPr>
        <w:t>i</w:t>
      </w:r>
      <w:r w:rsidR="005A156B" w:rsidRPr="00B367C6">
        <w:rPr>
          <w:color w:val="232323"/>
          <w:sz w:val="22"/>
          <w:szCs w:val="22"/>
        </w:rPr>
        <w:t>l</w:t>
      </w:r>
      <w:r w:rsidR="005A156B" w:rsidRPr="00B367C6">
        <w:rPr>
          <w:color w:val="232323"/>
          <w:spacing w:val="22"/>
          <w:sz w:val="22"/>
          <w:szCs w:val="22"/>
        </w:rPr>
        <w:t xml:space="preserve"> </w:t>
      </w:r>
      <w:r w:rsidR="00B63670" w:rsidRPr="00B367C6">
        <w:rPr>
          <w:color w:val="232323"/>
          <w:sz w:val="22"/>
          <w:szCs w:val="22"/>
        </w:rPr>
        <w:t>f</w:t>
      </w:r>
      <w:r w:rsidR="005A156B" w:rsidRPr="00B367C6">
        <w:rPr>
          <w:color w:val="232323"/>
          <w:spacing w:val="11"/>
          <w:sz w:val="22"/>
          <w:szCs w:val="22"/>
        </w:rPr>
        <w:t>o</w:t>
      </w:r>
      <w:r w:rsidR="005A156B" w:rsidRPr="00B367C6">
        <w:rPr>
          <w:color w:val="232323"/>
          <w:sz w:val="22"/>
          <w:szCs w:val="22"/>
        </w:rPr>
        <w:t>r</w:t>
      </w:r>
      <w:r w:rsidR="005A156B" w:rsidRPr="00B367C6">
        <w:rPr>
          <w:color w:val="232323"/>
          <w:spacing w:val="3"/>
          <w:sz w:val="22"/>
          <w:szCs w:val="22"/>
        </w:rPr>
        <w:t xml:space="preserve"> t</w:t>
      </w:r>
      <w:r w:rsidR="005A156B" w:rsidRPr="00B367C6">
        <w:rPr>
          <w:color w:val="232323"/>
          <w:spacing w:val="7"/>
          <w:sz w:val="22"/>
          <w:szCs w:val="22"/>
        </w:rPr>
        <w:t>h</w:t>
      </w:r>
      <w:r w:rsidR="005A156B" w:rsidRPr="00B367C6">
        <w:rPr>
          <w:color w:val="232323"/>
          <w:sz w:val="22"/>
          <w:szCs w:val="22"/>
        </w:rPr>
        <w:t>e</w:t>
      </w:r>
      <w:r w:rsidR="005A156B" w:rsidRPr="00B367C6">
        <w:rPr>
          <w:color w:val="232323"/>
          <w:spacing w:val="12"/>
          <w:sz w:val="22"/>
          <w:szCs w:val="22"/>
        </w:rPr>
        <w:t xml:space="preserve"> </w:t>
      </w:r>
      <w:r w:rsidR="005A156B" w:rsidRPr="00B367C6">
        <w:rPr>
          <w:color w:val="232323"/>
          <w:spacing w:val="9"/>
          <w:sz w:val="22"/>
          <w:szCs w:val="22"/>
        </w:rPr>
        <w:t>A</w:t>
      </w:r>
      <w:r w:rsidR="005A156B" w:rsidRPr="00B367C6">
        <w:rPr>
          <w:color w:val="232323"/>
          <w:spacing w:val="6"/>
          <w:sz w:val="22"/>
          <w:szCs w:val="22"/>
        </w:rPr>
        <w:t>d</w:t>
      </w:r>
      <w:r w:rsidR="005A156B" w:rsidRPr="00B367C6">
        <w:rPr>
          <w:color w:val="232323"/>
          <w:spacing w:val="11"/>
          <w:sz w:val="22"/>
          <w:szCs w:val="22"/>
        </w:rPr>
        <w:t>m</w:t>
      </w:r>
      <w:r w:rsidR="005A156B" w:rsidRPr="00B367C6">
        <w:rPr>
          <w:color w:val="232323"/>
          <w:spacing w:val="3"/>
          <w:sz w:val="22"/>
          <w:szCs w:val="22"/>
        </w:rPr>
        <w:t>i</w:t>
      </w:r>
      <w:r w:rsidR="005A156B" w:rsidRPr="00B367C6">
        <w:rPr>
          <w:color w:val="232323"/>
          <w:sz w:val="22"/>
          <w:szCs w:val="22"/>
        </w:rPr>
        <w:t>n</w:t>
      </w:r>
      <w:r w:rsidR="005A156B" w:rsidRPr="00B367C6">
        <w:rPr>
          <w:color w:val="232323"/>
          <w:spacing w:val="11"/>
          <w:sz w:val="22"/>
          <w:szCs w:val="22"/>
        </w:rPr>
        <w:t>i</w:t>
      </w:r>
      <w:r w:rsidR="005A156B" w:rsidRPr="00B367C6">
        <w:rPr>
          <w:color w:val="232323"/>
          <w:spacing w:val="5"/>
          <w:sz w:val="22"/>
          <w:szCs w:val="22"/>
        </w:rPr>
        <w:t>s</w:t>
      </w:r>
      <w:r w:rsidR="005A156B" w:rsidRPr="00B367C6">
        <w:rPr>
          <w:color w:val="232323"/>
          <w:sz w:val="22"/>
          <w:szCs w:val="22"/>
        </w:rPr>
        <w:t>t</w:t>
      </w:r>
      <w:r w:rsidR="005A156B" w:rsidRPr="00B367C6">
        <w:rPr>
          <w:color w:val="232323"/>
          <w:spacing w:val="8"/>
          <w:sz w:val="22"/>
          <w:szCs w:val="22"/>
        </w:rPr>
        <w:t>r</w:t>
      </w:r>
      <w:r w:rsidR="005A156B" w:rsidRPr="00B367C6">
        <w:rPr>
          <w:color w:val="232323"/>
          <w:spacing w:val="1"/>
          <w:sz w:val="22"/>
          <w:szCs w:val="22"/>
        </w:rPr>
        <w:t>a</w:t>
      </w:r>
      <w:r w:rsidR="005A156B" w:rsidRPr="00B367C6">
        <w:rPr>
          <w:color w:val="232323"/>
          <w:spacing w:val="4"/>
          <w:sz w:val="22"/>
          <w:szCs w:val="22"/>
        </w:rPr>
        <w:t>t</w:t>
      </w:r>
      <w:r w:rsidR="005A156B" w:rsidRPr="00B367C6">
        <w:rPr>
          <w:color w:val="363636"/>
          <w:spacing w:val="3"/>
          <w:sz w:val="22"/>
          <w:szCs w:val="22"/>
        </w:rPr>
        <w:t>i</w:t>
      </w:r>
      <w:r w:rsidR="005A156B" w:rsidRPr="00B367C6">
        <w:rPr>
          <w:color w:val="232323"/>
          <w:spacing w:val="7"/>
          <w:sz w:val="22"/>
          <w:szCs w:val="22"/>
        </w:rPr>
        <w:t>o</w:t>
      </w:r>
      <w:r w:rsidR="005A156B" w:rsidRPr="00B367C6">
        <w:rPr>
          <w:color w:val="232323"/>
          <w:sz w:val="22"/>
          <w:szCs w:val="22"/>
        </w:rPr>
        <w:t>n</w:t>
      </w:r>
      <w:r w:rsidR="005A156B" w:rsidRPr="00B367C6">
        <w:rPr>
          <w:color w:val="232323"/>
          <w:spacing w:val="49"/>
          <w:sz w:val="22"/>
          <w:szCs w:val="22"/>
        </w:rPr>
        <w:t xml:space="preserve"> </w:t>
      </w:r>
      <w:r w:rsidR="005A156B" w:rsidRPr="00B367C6">
        <w:rPr>
          <w:color w:val="232323"/>
          <w:spacing w:val="7"/>
          <w:w w:val="111"/>
          <w:sz w:val="22"/>
          <w:szCs w:val="22"/>
        </w:rPr>
        <w:t>o</w:t>
      </w:r>
      <w:r w:rsidR="00B63670" w:rsidRPr="00B367C6">
        <w:rPr>
          <w:color w:val="232323"/>
          <w:w w:val="111"/>
          <w:sz w:val="22"/>
          <w:szCs w:val="22"/>
        </w:rPr>
        <w:t>f</w:t>
      </w:r>
      <w:r w:rsidR="005A156B" w:rsidRPr="00B367C6">
        <w:rPr>
          <w:color w:val="232323"/>
          <w:spacing w:val="-21"/>
          <w:w w:val="111"/>
          <w:sz w:val="22"/>
          <w:szCs w:val="22"/>
        </w:rPr>
        <w:t xml:space="preserve"> </w:t>
      </w:r>
      <w:r w:rsidR="005A156B" w:rsidRPr="00B367C6">
        <w:rPr>
          <w:color w:val="232323"/>
          <w:spacing w:val="5"/>
          <w:sz w:val="22"/>
          <w:szCs w:val="22"/>
        </w:rPr>
        <w:t>J</w:t>
      </w:r>
      <w:r w:rsidR="005A156B" w:rsidRPr="00B367C6">
        <w:rPr>
          <w:color w:val="232323"/>
          <w:spacing w:val="7"/>
          <w:sz w:val="22"/>
          <w:szCs w:val="22"/>
        </w:rPr>
        <w:t>u</w:t>
      </w:r>
      <w:r w:rsidR="005A156B" w:rsidRPr="00B367C6">
        <w:rPr>
          <w:color w:val="232323"/>
          <w:spacing w:val="5"/>
          <w:sz w:val="22"/>
          <w:szCs w:val="22"/>
        </w:rPr>
        <w:t>s</w:t>
      </w:r>
      <w:r w:rsidR="005A156B" w:rsidRPr="00B367C6">
        <w:rPr>
          <w:color w:val="232323"/>
          <w:spacing w:val="4"/>
          <w:sz w:val="22"/>
          <w:szCs w:val="22"/>
        </w:rPr>
        <w:t>t</w:t>
      </w:r>
      <w:r w:rsidR="005A156B" w:rsidRPr="00B367C6">
        <w:rPr>
          <w:color w:val="232323"/>
          <w:spacing w:val="3"/>
          <w:sz w:val="22"/>
          <w:szCs w:val="22"/>
        </w:rPr>
        <w:t>i</w:t>
      </w:r>
      <w:r w:rsidR="005A156B" w:rsidRPr="00B367C6">
        <w:rPr>
          <w:color w:val="232323"/>
          <w:spacing w:val="5"/>
          <w:sz w:val="22"/>
          <w:szCs w:val="22"/>
        </w:rPr>
        <w:t>c</w:t>
      </w:r>
      <w:r w:rsidR="005A156B" w:rsidRPr="00B367C6">
        <w:rPr>
          <w:color w:val="232323"/>
          <w:sz w:val="22"/>
          <w:szCs w:val="22"/>
        </w:rPr>
        <w:t>e</w:t>
      </w:r>
      <w:r w:rsidR="005A156B" w:rsidRPr="00B367C6">
        <w:rPr>
          <w:color w:val="232323"/>
          <w:spacing w:val="28"/>
          <w:sz w:val="22"/>
          <w:szCs w:val="22"/>
        </w:rPr>
        <w:t xml:space="preserve"> </w:t>
      </w:r>
      <w:r w:rsidR="005A156B" w:rsidRPr="00B367C6">
        <w:rPr>
          <w:color w:val="232323"/>
          <w:sz w:val="22"/>
          <w:szCs w:val="22"/>
        </w:rPr>
        <w:t>(</w:t>
      </w:r>
      <w:r w:rsidR="005A156B" w:rsidRPr="00B367C6">
        <w:rPr>
          <w:color w:val="232323"/>
          <w:spacing w:val="13"/>
          <w:sz w:val="22"/>
          <w:szCs w:val="22"/>
        </w:rPr>
        <w:t>N</w:t>
      </w:r>
      <w:r w:rsidR="005A156B" w:rsidRPr="00B367C6">
        <w:rPr>
          <w:color w:val="232323"/>
          <w:spacing w:val="9"/>
          <w:sz w:val="22"/>
          <w:szCs w:val="22"/>
        </w:rPr>
        <w:t>CA</w:t>
      </w:r>
      <w:r w:rsidR="005A156B" w:rsidRPr="00B367C6">
        <w:rPr>
          <w:color w:val="232323"/>
          <w:spacing w:val="5"/>
          <w:sz w:val="22"/>
          <w:szCs w:val="22"/>
        </w:rPr>
        <w:t>J</w:t>
      </w:r>
      <w:r w:rsidR="005A156B" w:rsidRPr="00B367C6">
        <w:rPr>
          <w:color w:val="232323"/>
          <w:sz w:val="22"/>
          <w:szCs w:val="22"/>
        </w:rPr>
        <w:t>)</w:t>
      </w:r>
    </w:p>
    <w:p w:rsidR="002A0040" w:rsidRPr="00B367C6" w:rsidRDefault="002A0040" w:rsidP="00190C76">
      <w:pPr>
        <w:spacing w:before="5" w:line="160" w:lineRule="exact"/>
        <w:ind w:right="26"/>
        <w:rPr>
          <w:sz w:val="16"/>
          <w:szCs w:val="16"/>
        </w:rPr>
      </w:pPr>
    </w:p>
    <w:p w:rsidR="002A0040" w:rsidRPr="00B367C6" w:rsidRDefault="005A156B" w:rsidP="00190C76">
      <w:pPr>
        <w:ind w:left="518" w:right="26"/>
        <w:rPr>
          <w:sz w:val="22"/>
          <w:szCs w:val="22"/>
        </w:rPr>
      </w:pPr>
      <w:r w:rsidRPr="00B367C6">
        <w:rPr>
          <w:color w:val="232323"/>
          <w:spacing w:val="5"/>
          <w:w w:val="105"/>
          <w:sz w:val="22"/>
          <w:szCs w:val="22"/>
        </w:rPr>
        <w:t>r</w:t>
      </w:r>
      <w:r w:rsidRPr="00B367C6">
        <w:rPr>
          <w:color w:val="232323"/>
          <w:spacing w:val="5"/>
          <w:w w:val="98"/>
          <w:sz w:val="22"/>
          <w:szCs w:val="22"/>
        </w:rPr>
        <w:t>e</w:t>
      </w:r>
      <w:r w:rsidRPr="00B367C6">
        <w:rPr>
          <w:color w:val="232323"/>
          <w:spacing w:val="7"/>
          <w:w w:val="103"/>
          <w:sz w:val="22"/>
          <w:szCs w:val="22"/>
        </w:rPr>
        <w:t>qu</w:t>
      </w:r>
      <w:r w:rsidRPr="00B367C6">
        <w:rPr>
          <w:color w:val="232323"/>
          <w:spacing w:val="3"/>
          <w:w w:val="97"/>
          <w:sz w:val="22"/>
          <w:szCs w:val="22"/>
        </w:rPr>
        <w:t>i</w:t>
      </w:r>
      <w:r w:rsidRPr="00B367C6">
        <w:rPr>
          <w:color w:val="232323"/>
          <w:spacing w:val="5"/>
          <w:w w:val="111"/>
          <w:sz w:val="22"/>
          <w:szCs w:val="22"/>
        </w:rPr>
        <w:t>r</w:t>
      </w:r>
      <w:r w:rsidRPr="00B367C6">
        <w:rPr>
          <w:color w:val="232323"/>
          <w:spacing w:val="5"/>
          <w:w w:val="93"/>
          <w:sz w:val="22"/>
          <w:szCs w:val="22"/>
        </w:rPr>
        <w:t>e</w:t>
      </w:r>
      <w:r w:rsidRPr="00B367C6">
        <w:rPr>
          <w:color w:val="232323"/>
          <w:spacing w:val="11"/>
          <w:w w:val="106"/>
          <w:sz w:val="22"/>
          <w:szCs w:val="22"/>
        </w:rPr>
        <w:t>m</w:t>
      </w:r>
      <w:r w:rsidRPr="00B367C6">
        <w:rPr>
          <w:color w:val="232323"/>
          <w:spacing w:val="5"/>
          <w:w w:val="98"/>
          <w:sz w:val="22"/>
          <w:szCs w:val="22"/>
        </w:rPr>
        <w:t>e</w:t>
      </w:r>
      <w:r w:rsidRPr="00B367C6">
        <w:rPr>
          <w:color w:val="232323"/>
          <w:spacing w:val="7"/>
          <w:w w:val="103"/>
          <w:sz w:val="22"/>
          <w:szCs w:val="22"/>
        </w:rPr>
        <w:t>n</w:t>
      </w:r>
      <w:r w:rsidRPr="00B367C6">
        <w:rPr>
          <w:color w:val="232323"/>
          <w:spacing w:val="4"/>
          <w:w w:val="112"/>
          <w:sz w:val="22"/>
          <w:szCs w:val="22"/>
        </w:rPr>
        <w:t>t</w:t>
      </w:r>
      <w:r w:rsidRPr="00B367C6">
        <w:rPr>
          <w:color w:val="232323"/>
          <w:spacing w:val="5"/>
          <w:w w:val="101"/>
          <w:sz w:val="22"/>
          <w:szCs w:val="22"/>
        </w:rPr>
        <w:t>s</w:t>
      </w:r>
      <w:r w:rsidR="00E31FFD" w:rsidRPr="00B367C6">
        <w:rPr>
          <w:color w:val="363636"/>
          <w:w w:val="74"/>
          <w:sz w:val="22"/>
          <w:szCs w:val="22"/>
        </w:rPr>
        <w:t>,</w:t>
      </w:r>
      <w:r w:rsidR="00E31FFD" w:rsidRPr="00B367C6">
        <w:rPr>
          <w:color w:val="363636"/>
          <w:sz w:val="22"/>
          <w:szCs w:val="22"/>
        </w:rPr>
        <w:t xml:space="preserve"> </w:t>
      </w:r>
      <w:r w:rsidR="00E31FFD" w:rsidRPr="00B367C6">
        <w:rPr>
          <w:color w:val="363636"/>
          <w:spacing w:val="-21"/>
          <w:sz w:val="22"/>
          <w:szCs w:val="22"/>
        </w:rPr>
        <w:t>pursuant</w:t>
      </w:r>
      <w:r w:rsidRPr="00B367C6">
        <w:rPr>
          <w:color w:val="232323"/>
          <w:spacing w:val="44"/>
          <w:sz w:val="22"/>
          <w:szCs w:val="22"/>
        </w:rPr>
        <w:t xml:space="preserve"> 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o</w:t>
      </w:r>
      <w:r w:rsidRPr="00B367C6">
        <w:rPr>
          <w:color w:val="232323"/>
          <w:spacing w:val="34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s</w:t>
      </w:r>
      <w:r w:rsidRPr="00B367C6">
        <w:rPr>
          <w:color w:val="232323"/>
          <w:spacing w:val="32"/>
          <w:sz w:val="22"/>
          <w:szCs w:val="22"/>
        </w:rPr>
        <w:t xml:space="preserve"> </w:t>
      </w:r>
      <w:r w:rsidRPr="00B367C6">
        <w:rPr>
          <w:color w:val="232323"/>
          <w:spacing w:val="10"/>
          <w:sz w:val="22"/>
          <w:szCs w:val="22"/>
        </w:rPr>
        <w:t>m</w:t>
      </w:r>
      <w:r w:rsidRPr="00B367C6">
        <w:rPr>
          <w:color w:val="232323"/>
          <w:sz w:val="22"/>
          <w:szCs w:val="22"/>
        </w:rPr>
        <w:t>a</w:t>
      </w:r>
      <w:r w:rsidRPr="00B367C6">
        <w:rPr>
          <w:color w:val="232323"/>
          <w:spacing w:val="12"/>
          <w:sz w:val="22"/>
          <w:szCs w:val="22"/>
        </w:rPr>
        <w:t>n</w:t>
      </w:r>
      <w:r w:rsidRPr="00B367C6">
        <w:rPr>
          <w:color w:val="232323"/>
          <w:spacing w:val="6"/>
          <w:sz w:val="22"/>
          <w:szCs w:val="22"/>
        </w:rPr>
        <w:t>da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41"/>
          <w:sz w:val="22"/>
          <w:szCs w:val="22"/>
        </w:rPr>
        <w:t xml:space="preserve"> </w:t>
      </w:r>
      <w:r w:rsidRPr="00B367C6">
        <w:rPr>
          <w:color w:val="232323"/>
          <w:spacing w:val="7"/>
          <w:sz w:val="22"/>
          <w:szCs w:val="22"/>
        </w:rPr>
        <w:t>und</w:t>
      </w:r>
      <w:r w:rsidRPr="00B367C6">
        <w:rPr>
          <w:color w:val="232323"/>
          <w:spacing w:val="5"/>
          <w:sz w:val="22"/>
          <w:szCs w:val="22"/>
        </w:rPr>
        <w:t>e</w:t>
      </w:r>
      <w:r w:rsidRPr="00B367C6">
        <w:rPr>
          <w:color w:val="232323"/>
          <w:sz w:val="22"/>
          <w:szCs w:val="22"/>
        </w:rPr>
        <w:t>r</w:t>
      </w:r>
      <w:r w:rsidRPr="00B367C6">
        <w:rPr>
          <w:color w:val="232323"/>
          <w:spacing w:val="43"/>
          <w:sz w:val="22"/>
          <w:szCs w:val="22"/>
        </w:rPr>
        <w:t xml:space="preserve"> </w:t>
      </w:r>
      <w:r w:rsidRPr="00B367C6">
        <w:rPr>
          <w:color w:val="232323"/>
          <w:spacing w:val="5"/>
          <w:sz w:val="22"/>
          <w:szCs w:val="22"/>
        </w:rPr>
        <w:t>s</w:t>
      </w:r>
      <w:r w:rsidRPr="00B367C6">
        <w:rPr>
          <w:color w:val="232323"/>
          <w:spacing w:val="6"/>
          <w:sz w:val="22"/>
          <w:szCs w:val="22"/>
        </w:rPr>
        <w:t>ec</w:t>
      </w:r>
      <w:r w:rsidRPr="00B367C6">
        <w:rPr>
          <w:color w:val="232323"/>
          <w:spacing w:val="4"/>
          <w:sz w:val="22"/>
          <w:szCs w:val="22"/>
        </w:rPr>
        <w:t>t</w:t>
      </w:r>
      <w:r w:rsidRPr="00B367C6">
        <w:rPr>
          <w:color w:val="232323"/>
          <w:spacing w:val="3"/>
          <w:sz w:val="22"/>
          <w:szCs w:val="22"/>
        </w:rPr>
        <w:t>i</w:t>
      </w:r>
      <w:r w:rsidRPr="00B367C6">
        <w:rPr>
          <w:color w:val="232323"/>
          <w:spacing w:val="7"/>
          <w:sz w:val="22"/>
          <w:szCs w:val="22"/>
        </w:rPr>
        <w:t>o</w:t>
      </w:r>
      <w:r w:rsidRPr="00B367C6">
        <w:rPr>
          <w:color w:val="232323"/>
          <w:sz w:val="22"/>
          <w:szCs w:val="22"/>
        </w:rPr>
        <w:t>n</w:t>
      </w:r>
      <w:r w:rsidRPr="00B367C6">
        <w:rPr>
          <w:color w:val="232323"/>
          <w:spacing w:val="41"/>
          <w:sz w:val="22"/>
          <w:szCs w:val="22"/>
        </w:rPr>
        <w:t xml:space="preserve"> </w:t>
      </w:r>
      <w:r w:rsidRPr="00B367C6">
        <w:rPr>
          <w:color w:val="232323"/>
          <w:w w:val="76"/>
          <w:sz w:val="22"/>
          <w:szCs w:val="22"/>
        </w:rPr>
        <w:t>3</w:t>
      </w:r>
      <w:r w:rsidRPr="00B367C6">
        <w:rPr>
          <w:color w:val="232323"/>
          <w:spacing w:val="-5"/>
          <w:w w:val="76"/>
          <w:sz w:val="22"/>
          <w:szCs w:val="22"/>
        </w:rPr>
        <w:t xml:space="preserve"> </w:t>
      </w:r>
      <w:r w:rsidR="00E31FFD" w:rsidRPr="00B367C6">
        <w:rPr>
          <w:color w:val="232323"/>
          <w:w w:val="76"/>
          <w:sz w:val="22"/>
          <w:szCs w:val="22"/>
        </w:rPr>
        <w:t xml:space="preserve">5 </w:t>
      </w:r>
      <w:r w:rsidR="00E31FFD" w:rsidRPr="00B367C6">
        <w:rPr>
          <w:color w:val="232323"/>
          <w:spacing w:val="20"/>
          <w:w w:val="76"/>
          <w:sz w:val="22"/>
          <w:szCs w:val="22"/>
        </w:rPr>
        <w:t>(</w:t>
      </w:r>
      <w:r w:rsidRPr="00B367C6">
        <w:rPr>
          <w:color w:val="232323"/>
          <w:spacing w:val="6"/>
          <w:sz w:val="22"/>
          <w:szCs w:val="22"/>
        </w:rPr>
        <w:t>2</w:t>
      </w:r>
      <w:r w:rsidRPr="00B367C6">
        <w:rPr>
          <w:color w:val="232323"/>
          <w:sz w:val="22"/>
          <w:szCs w:val="22"/>
        </w:rPr>
        <w:t>)</w:t>
      </w:r>
      <w:r w:rsidRPr="00B367C6">
        <w:rPr>
          <w:color w:val="232323"/>
          <w:spacing w:val="29"/>
          <w:sz w:val="22"/>
          <w:szCs w:val="22"/>
        </w:rPr>
        <w:t xml:space="preserve"> </w:t>
      </w:r>
      <w:r w:rsidRPr="00B367C6">
        <w:rPr>
          <w:color w:val="232323"/>
          <w:spacing w:val="14"/>
          <w:sz w:val="22"/>
          <w:szCs w:val="22"/>
        </w:rPr>
        <w:t>(</w:t>
      </w:r>
      <w:r w:rsidRPr="00B367C6">
        <w:rPr>
          <w:color w:val="232323"/>
          <w:spacing w:val="5"/>
          <w:sz w:val="22"/>
          <w:szCs w:val="22"/>
        </w:rPr>
        <w:t>c</w:t>
      </w:r>
      <w:r w:rsidRPr="00B367C6">
        <w:rPr>
          <w:color w:val="232323"/>
          <w:sz w:val="22"/>
          <w:szCs w:val="22"/>
        </w:rPr>
        <w:t>)</w:t>
      </w:r>
      <w:r w:rsidRPr="00B367C6">
        <w:rPr>
          <w:color w:val="232323"/>
          <w:spacing w:val="18"/>
          <w:sz w:val="22"/>
          <w:szCs w:val="22"/>
        </w:rPr>
        <w:t xml:space="preserve"> </w:t>
      </w:r>
      <w:r w:rsidRPr="00B367C6">
        <w:rPr>
          <w:color w:val="232323"/>
          <w:spacing w:val="7"/>
          <w:w w:val="111"/>
          <w:sz w:val="22"/>
          <w:szCs w:val="22"/>
        </w:rPr>
        <w:t>o</w:t>
      </w:r>
      <w:r w:rsidR="00B63670" w:rsidRPr="00B367C6">
        <w:rPr>
          <w:color w:val="232323"/>
          <w:w w:val="111"/>
          <w:sz w:val="22"/>
          <w:szCs w:val="22"/>
        </w:rPr>
        <w:t>f</w:t>
      </w:r>
      <w:r w:rsidRPr="00B367C6">
        <w:rPr>
          <w:color w:val="232323"/>
          <w:spacing w:val="-2"/>
          <w:w w:val="111"/>
          <w:sz w:val="22"/>
          <w:szCs w:val="22"/>
        </w:rPr>
        <w:t xml:space="preserve"> </w:t>
      </w:r>
      <w:r w:rsidRPr="00B367C6">
        <w:rPr>
          <w:color w:val="232323"/>
          <w:spacing w:val="3"/>
          <w:sz w:val="22"/>
          <w:szCs w:val="22"/>
        </w:rPr>
        <w:t>t</w:t>
      </w:r>
      <w:r w:rsidRPr="00B367C6">
        <w:rPr>
          <w:color w:val="232323"/>
          <w:spacing w:val="7"/>
          <w:sz w:val="22"/>
          <w:szCs w:val="22"/>
        </w:rPr>
        <w:t>h</w:t>
      </w:r>
      <w:r w:rsidRPr="00B367C6">
        <w:rPr>
          <w:color w:val="232323"/>
          <w:sz w:val="22"/>
          <w:szCs w:val="22"/>
        </w:rPr>
        <w:t>e</w:t>
      </w:r>
      <w:r w:rsidRPr="00B367C6">
        <w:rPr>
          <w:color w:val="232323"/>
          <w:spacing w:val="36"/>
          <w:sz w:val="22"/>
          <w:szCs w:val="22"/>
        </w:rPr>
        <w:t xml:space="preserve"> </w:t>
      </w:r>
      <w:r w:rsidR="00E31FFD" w:rsidRPr="00B367C6">
        <w:rPr>
          <w:color w:val="232323"/>
          <w:spacing w:val="5"/>
          <w:w w:val="95"/>
          <w:sz w:val="22"/>
          <w:szCs w:val="22"/>
        </w:rPr>
        <w:t>J</w:t>
      </w:r>
      <w:r w:rsidR="00E31FFD" w:rsidRPr="00B367C6">
        <w:rPr>
          <w:color w:val="232323"/>
          <w:spacing w:val="7"/>
          <w:w w:val="107"/>
          <w:sz w:val="22"/>
          <w:szCs w:val="22"/>
        </w:rPr>
        <w:t>u</w:t>
      </w:r>
      <w:r w:rsidR="00E31FFD" w:rsidRPr="00B367C6">
        <w:rPr>
          <w:color w:val="232323"/>
          <w:spacing w:val="7"/>
          <w:w w:val="103"/>
          <w:sz w:val="22"/>
          <w:szCs w:val="22"/>
        </w:rPr>
        <w:t>d</w:t>
      </w:r>
      <w:r w:rsidR="00E31FFD" w:rsidRPr="00B367C6">
        <w:rPr>
          <w:color w:val="232323"/>
          <w:spacing w:val="3"/>
          <w:w w:val="97"/>
          <w:sz w:val="22"/>
          <w:szCs w:val="22"/>
        </w:rPr>
        <w:t>i</w:t>
      </w:r>
      <w:r w:rsidR="00E31FFD" w:rsidRPr="00B367C6">
        <w:rPr>
          <w:color w:val="232323"/>
          <w:spacing w:val="6"/>
          <w:w w:val="102"/>
          <w:sz w:val="22"/>
          <w:szCs w:val="22"/>
        </w:rPr>
        <w:t>c</w:t>
      </w:r>
      <w:r w:rsidR="00E31FFD" w:rsidRPr="00B367C6">
        <w:rPr>
          <w:color w:val="232323"/>
          <w:spacing w:val="4"/>
          <w:w w:val="104"/>
          <w:sz w:val="22"/>
          <w:szCs w:val="22"/>
        </w:rPr>
        <w:t>i</w:t>
      </w:r>
      <w:r w:rsidR="00E31FFD" w:rsidRPr="00B367C6">
        <w:rPr>
          <w:color w:val="232323"/>
          <w:spacing w:val="6"/>
          <w:w w:val="107"/>
          <w:sz w:val="22"/>
          <w:szCs w:val="22"/>
        </w:rPr>
        <w:t>a</w:t>
      </w:r>
      <w:r w:rsidR="00E31FFD" w:rsidRPr="00B367C6">
        <w:rPr>
          <w:color w:val="232323"/>
          <w:w w:val="82"/>
          <w:sz w:val="22"/>
          <w:szCs w:val="22"/>
        </w:rPr>
        <w:t>l</w:t>
      </w:r>
      <w:r w:rsidR="00E31FFD" w:rsidRPr="00B367C6">
        <w:rPr>
          <w:color w:val="232323"/>
          <w:sz w:val="22"/>
          <w:szCs w:val="22"/>
        </w:rPr>
        <w:t xml:space="preserve"> </w:t>
      </w:r>
      <w:r w:rsidR="00E31FFD" w:rsidRPr="00B367C6">
        <w:rPr>
          <w:color w:val="232323"/>
          <w:spacing w:val="-11"/>
          <w:sz w:val="22"/>
          <w:szCs w:val="22"/>
        </w:rPr>
        <w:t>Service</w:t>
      </w:r>
    </w:p>
    <w:p w:rsidR="002A0040" w:rsidRPr="00B367C6" w:rsidRDefault="002A0040" w:rsidP="00190C76">
      <w:pPr>
        <w:spacing w:before="5" w:line="140" w:lineRule="exact"/>
        <w:ind w:right="26"/>
        <w:rPr>
          <w:sz w:val="15"/>
          <w:szCs w:val="15"/>
        </w:rPr>
      </w:pPr>
    </w:p>
    <w:p w:rsidR="002A0040" w:rsidRPr="00B367C6" w:rsidRDefault="005A156B" w:rsidP="00190C76">
      <w:pPr>
        <w:spacing w:line="240" w:lineRule="exact"/>
        <w:ind w:left="523" w:right="26"/>
        <w:rPr>
          <w:sz w:val="22"/>
          <w:szCs w:val="22"/>
        </w:rPr>
      </w:pPr>
      <w:r w:rsidRPr="00B367C6">
        <w:rPr>
          <w:color w:val="232323"/>
          <w:spacing w:val="9"/>
          <w:position w:val="-1"/>
          <w:sz w:val="22"/>
          <w:szCs w:val="22"/>
        </w:rPr>
        <w:t>A</w:t>
      </w:r>
      <w:r w:rsidRPr="00B367C6">
        <w:rPr>
          <w:color w:val="232323"/>
          <w:spacing w:val="5"/>
          <w:w w:val="98"/>
          <w:position w:val="-1"/>
          <w:sz w:val="22"/>
          <w:szCs w:val="22"/>
        </w:rPr>
        <w:t>c</w:t>
      </w:r>
      <w:r w:rsidRPr="00B367C6">
        <w:rPr>
          <w:color w:val="232323"/>
          <w:spacing w:val="4"/>
          <w:w w:val="119"/>
          <w:position w:val="-1"/>
          <w:sz w:val="22"/>
          <w:szCs w:val="22"/>
        </w:rPr>
        <w:t>t</w:t>
      </w:r>
      <w:r w:rsidRPr="00B367C6">
        <w:rPr>
          <w:color w:val="494949"/>
          <w:w w:val="74"/>
          <w:position w:val="-1"/>
          <w:sz w:val="22"/>
          <w:szCs w:val="22"/>
        </w:rPr>
        <w:t>,</w:t>
      </w:r>
      <w:r w:rsidRPr="00B367C6">
        <w:rPr>
          <w:color w:val="494949"/>
          <w:spacing w:val="24"/>
          <w:position w:val="-1"/>
          <w:sz w:val="22"/>
          <w:szCs w:val="22"/>
        </w:rPr>
        <w:t xml:space="preserve"> </w:t>
      </w:r>
      <w:r w:rsidR="00B63670" w:rsidRPr="00B367C6">
        <w:rPr>
          <w:color w:val="232323"/>
          <w:position w:val="-1"/>
          <w:sz w:val="22"/>
          <w:szCs w:val="22"/>
        </w:rPr>
        <w:t>f</w:t>
      </w:r>
      <w:r w:rsidRPr="00B367C6">
        <w:rPr>
          <w:color w:val="232323"/>
          <w:spacing w:val="11"/>
          <w:position w:val="-1"/>
          <w:sz w:val="22"/>
          <w:szCs w:val="22"/>
        </w:rPr>
        <w:t>o</w:t>
      </w:r>
      <w:r w:rsidRPr="00B367C6">
        <w:rPr>
          <w:color w:val="232323"/>
          <w:position w:val="-1"/>
          <w:sz w:val="22"/>
          <w:szCs w:val="22"/>
        </w:rPr>
        <w:t>r</w:t>
      </w:r>
      <w:r w:rsidRPr="00B367C6">
        <w:rPr>
          <w:color w:val="232323"/>
          <w:spacing w:val="8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7"/>
          <w:position w:val="-1"/>
          <w:sz w:val="22"/>
          <w:szCs w:val="22"/>
        </w:rPr>
        <w:t>h</w:t>
      </w:r>
      <w:r w:rsidRPr="00B367C6">
        <w:rPr>
          <w:color w:val="232323"/>
          <w:spacing w:val="6"/>
          <w:position w:val="-1"/>
          <w:sz w:val="22"/>
          <w:szCs w:val="22"/>
        </w:rPr>
        <w:t>o</w:t>
      </w:r>
      <w:r w:rsidRPr="00B367C6">
        <w:rPr>
          <w:color w:val="232323"/>
          <w:spacing w:val="4"/>
          <w:position w:val="-1"/>
          <w:sz w:val="22"/>
          <w:szCs w:val="22"/>
        </w:rPr>
        <w:t>l</w:t>
      </w:r>
      <w:r w:rsidRPr="00B367C6">
        <w:rPr>
          <w:color w:val="232323"/>
          <w:spacing w:val="7"/>
          <w:position w:val="-1"/>
          <w:sz w:val="22"/>
          <w:szCs w:val="22"/>
        </w:rPr>
        <w:t>d</w:t>
      </w:r>
      <w:r w:rsidRPr="00B367C6">
        <w:rPr>
          <w:color w:val="232323"/>
          <w:spacing w:val="3"/>
          <w:position w:val="-1"/>
          <w:sz w:val="22"/>
          <w:szCs w:val="22"/>
        </w:rPr>
        <w:t>i</w:t>
      </w:r>
      <w:r w:rsidRPr="00B367C6">
        <w:rPr>
          <w:color w:val="232323"/>
          <w:spacing w:val="7"/>
          <w:position w:val="-1"/>
          <w:sz w:val="22"/>
          <w:szCs w:val="22"/>
        </w:rPr>
        <w:t>n</w:t>
      </w:r>
      <w:r w:rsidRPr="00B367C6">
        <w:rPr>
          <w:color w:val="232323"/>
          <w:position w:val="-1"/>
          <w:sz w:val="22"/>
          <w:szCs w:val="22"/>
        </w:rPr>
        <w:t>g</w:t>
      </w:r>
      <w:r w:rsidRPr="00B367C6">
        <w:rPr>
          <w:color w:val="232323"/>
          <w:spacing w:val="31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8"/>
          <w:position w:val="-1"/>
          <w:sz w:val="22"/>
          <w:szCs w:val="22"/>
        </w:rPr>
        <w:t>C</w:t>
      </w:r>
      <w:r w:rsidRPr="00B367C6">
        <w:rPr>
          <w:color w:val="232323"/>
          <w:spacing w:val="6"/>
          <w:position w:val="-1"/>
          <w:sz w:val="22"/>
          <w:szCs w:val="22"/>
        </w:rPr>
        <w:t>o</w:t>
      </w:r>
      <w:r w:rsidRPr="00B367C6">
        <w:rPr>
          <w:color w:val="232323"/>
          <w:spacing w:val="7"/>
          <w:position w:val="-1"/>
          <w:sz w:val="22"/>
          <w:szCs w:val="22"/>
        </w:rPr>
        <w:t>u</w:t>
      </w:r>
      <w:r w:rsidRPr="00B367C6">
        <w:rPr>
          <w:color w:val="232323"/>
          <w:position w:val="-1"/>
          <w:sz w:val="22"/>
          <w:szCs w:val="22"/>
        </w:rPr>
        <w:t>rt</w:t>
      </w:r>
      <w:r w:rsidRPr="00B367C6">
        <w:rPr>
          <w:color w:val="232323"/>
          <w:spacing w:val="23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9"/>
          <w:w w:val="103"/>
          <w:position w:val="-1"/>
          <w:sz w:val="22"/>
          <w:szCs w:val="22"/>
        </w:rPr>
        <w:t>U</w:t>
      </w:r>
      <w:r w:rsidRPr="00B367C6">
        <w:rPr>
          <w:color w:val="232323"/>
          <w:spacing w:val="5"/>
          <w:w w:val="101"/>
          <w:position w:val="-1"/>
          <w:sz w:val="22"/>
          <w:szCs w:val="22"/>
        </w:rPr>
        <w:t>s</w:t>
      </w:r>
      <w:r w:rsidRPr="00B367C6">
        <w:rPr>
          <w:color w:val="232323"/>
          <w:spacing w:val="5"/>
          <w:w w:val="98"/>
          <w:position w:val="-1"/>
          <w:sz w:val="22"/>
          <w:szCs w:val="22"/>
        </w:rPr>
        <w:t>e</w:t>
      </w:r>
      <w:r w:rsidRPr="00B367C6">
        <w:rPr>
          <w:color w:val="232323"/>
          <w:spacing w:val="5"/>
          <w:w w:val="118"/>
          <w:position w:val="-1"/>
          <w:sz w:val="22"/>
          <w:szCs w:val="22"/>
        </w:rPr>
        <w:t>r</w:t>
      </w:r>
      <w:r w:rsidRPr="00B367C6">
        <w:rPr>
          <w:color w:val="363636"/>
          <w:spacing w:val="3"/>
          <w:w w:val="149"/>
          <w:position w:val="-1"/>
          <w:sz w:val="22"/>
          <w:szCs w:val="22"/>
        </w:rPr>
        <w:t>'</w:t>
      </w:r>
      <w:r w:rsidRPr="00B367C6">
        <w:rPr>
          <w:color w:val="232323"/>
          <w:w w:val="106"/>
          <w:position w:val="-1"/>
          <w:sz w:val="22"/>
          <w:szCs w:val="22"/>
        </w:rPr>
        <w:t>s</w:t>
      </w:r>
      <w:r w:rsidRPr="00B367C6">
        <w:rPr>
          <w:color w:val="232323"/>
          <w:spacing w:val="22"/>
          <w:position w:val="-1"/>
          <w:sz w:val="22"/>
          <w:szCs w:val="22"/>
        </w:rPr>
        <w:t xml:space="preserve"> </w:t>
      </w:r>
      <w:r w:rsidRPr="00B367C6">
        <w:rPr>
          <w:color w:val="232323"/>
          <w:spacing w:val="8"/>
          <w:w w:val="96"/>
          <w:position w:val="-1"/>
          <w:sz w:val="22"/>
          <w:szCs w:val="22"/>
        </w:rPr>
        <w:t>C</w:t>
      </w:r>
      <w:r w:rsidRPr="00B367C6">
        <w:rPr>
          <w:color w:val="232323"/>
          <w:spacing w:val="7"/>
          <w:w w:val="103"/>
          <w:position w:val="-1"/>
          <w:sz w:val="22"/>
          <w:szCs w:val="22"/>
        </w:rPr>
        <w:t>o</w:t>
      </w:r>
      <w:r w:rsidRPr="00B367C6">
        <w:rPr>
          <w:color w:val="232323"/>
          <w:w w:val="103"/>
          <w:position w:val="-1"/>
          <w:sz w:val="22"/>
          <w:szCs w:val="22"/>
        </w:rPr>
        <w:t>mm</w:t>
      </w:r>
      <w:r w:rsidRPr="00B367C6">
        <w:rPr>
          <w:color w:val="232323"/>
          <w:spacing w:val="3"/>
          <w:w w:val="97"/>
          <w:position w:val="-1"/>
          <w:sz w:val="22"/>
          <w:szCs w:val="22"/>
        </w:rPr>
        <w:t>i</w:t>
      </w:r>
      <w:r w:rsidRPr="00B367C6">
        <w:rPr>
          <w:color w:val="232323"/>
          <w:w w:val="108"/>
          <w:position w:val="-1"/>
          <w:sz w:val="22"/>
          <w:szCs w:val="22"/>
        </w:rPr>
        <w:t>t</w:t>
      </w:r>
      <w:r w:rsidRPr="00B367C6">
        <w:rPr>
          <w:color w:val="232323"/>
          <w:spacing w:val="8"/>
          <w:w w:val="108"/>
          <w:position w:val="-1"/>
          <w:sz w:val="22"/>
          <w:szCs w:val="22"/>
        </w:rPr>
        <w:t>t</w:t>
      </w:r>
      <w:r w:rsidRPr="00B367C6">
        <w:rPr>
          <w:color w:val="232323"/>
          <w:spacing w:val="6"/>
          <w:w w:val="102"/>
          <w:position w:val="-1"/>
          <w:sz w:val="22"/>
          <w:szCs w:val="22"/>
        </w:rPr>
        <w:t>ee</w:t>
      </w:r>
      <w:r w:rsidRPr="00B367C6">
        <w:rPr>
          <w:color w:val="363636"/>
          <w:w w:val="98"/>
          <w:position w:val="-1"/>
          <w:sz w:val="22"/>
          <w:szCs w:val="22"/>
        </w:rPr>
        <w:t>?</w:t>
      </w:r>
    </w:p>
    <w:p w:rsidR="002A0040" w:rsidRPr="00B367C6" w:rsidRDefault="002A0040" w:rsidP="00E31FFD">
      <w:pPr>
        <w:spacing w:before="3" w:line="140" w:lineRule="exact"/>
        <w:ind w:right="26"/>
        <w:jc w:val="center"/>
        <w:rPr>
          <w:sz w:val="14"/>
          <w:szCs w:val="14"/>
        </w:rPr>
      </w:pPr>
    </w:p>
    <w:p w:rsidR="002A0040" w:rsidRPr="00B367C6" w:rsidRDefault="002A0040" w:rsidP="00190C76">
      <w:pPr>
        <w:spacing w:line="200" w:lineRule="exact"/>
        <w:ind w:right="26"/>
      </w:pPr>
    </w:p>
    <w:p w:rsidR="00AE431B" w:rsidRPr="00B367C6" w:rsidRDefault="00AE431B" w:rsidP="00AE431B">
      <w:pPr>
        <w:spacing w:before="6" w:line="100" w:lineRule="exact"/>
        <w:ind w:right="26"/>
        <w:rPr>
          <w:sz w:val="10"/>
          <w:szCs w:val="10"/>
        </w:rPr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Default="00AE431B" w:rsidP="00190C76">
      <w:pPr>
        <w:spacing w:before="31"/>
        <w:ind w:left="494" w:right="26"/>
        <w:rPr>
          <w:color w:val="262626"/>
          <w:spacing w:val="7"/>
          <w:sz w:val="22"/>
          <w:szCs w:val="22"/>
        </w:rPr>
      </w:pPr>
    </w:p>
    <w:p w:rsidR="00AE431B" w:rsidRPr="00B367C6" w:rsidRDefault="00AE431B" w:rsidP="00AE431B">
      <w:pPr>
        <w:spacing w:before="6" w:line="100" w:lineRule="exact"/>
        <w:ind w:right="26"/>
        <w:rPr>
          <w:sz w:val="10"/>
          <w:szCs w:val="10"/>
        </w:rPr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right="26"/>
      </w:pPr>
    </w:p>
    <w:p w:rsidR="00AE431B" w:rsidRPr="00B367C6" w:rsidRDefault="00AE431B" w:rsidP="00AE431B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AE431B" w:rsidRDefault="005A156B" w:rsidP="00190C76">
      <w:pPr>
        <w:spacing w:before="31"/>
        <w:ind w:left="494" w:right="26"/>
        <w:rPr>
          <w:sz w:val="22"/>
          <w:szCs w:val="22"/>
          <w:u w:val="single"/>
        </w:rPr>
      </w:pPr>
      <w:r w:rsidRPr="00AE431B">
        <w:rPr>
          <w:color w:val="262626"/>
          <w:spacing w:val="7"/>
          <w:sz w:val="22"/>
          <w:szCs w:val="22"/>
          <w:u w:val="single"/>
        </w:rPr>
        <w:t>P</w:t>
      </w:r>
      <w:r w:rsidRPr="00AE431B">
        <w:rPr>
          <w:color w:val="262626"/>
          <w:spacing w:val="9"/>
          <w:sz w:val="22"/>
          <w:szCs w:val="22"/>
          <w:u w:val="single"/>
        </w:rPr>
        <w:t>AR</w:t>
      </w:r>
      <w:r w:rsidRPr="00AE431B">
        <w:rPr>
          <w:color w:val="262626"/>
          <w:sz w:val="22"/>
          <w:szCs w:val="22"/>
          <w:u w:val="single"/>
        </w:rPr>
        <w:t>T</w:t>
      </w:r>
      <w:r w:rsidRPr="00AE431B">
        <w:rPr>
          <w:color w:val="262626"/>
          <w:spacing w:val="34"/>
          <w:sz w:val="22"/>
          <w:szCs w:val="22"/>
          <w:u w:val="single"/>
        </w:rPr>
        <w:t xml:space="preserve"> </w:t>
      </w:r>
      <w:r w:rsidRPr="00AE431B">
        <w:rPr>
          <w:color w:val="262626"/>
          <w:w w:val="96"/>
          <w:sz w:val="22"/>
          <w:szCs w:val="22"/>
          <w:u w:val="single"/>
        </w:rPr>
        <w:t>I</w:t>
      </w:r>
      <w:r w:rsidRPr="00AE431B">
        <w:rPr>
          <w:color w:val="262626"/>
          <w:spacing w:val="8"/>
          <w:w w:val="96"/>
          <w:sz w:val="22"/>
          <w:szCs w:val="22"/>
          <w:u w:val="single"/>
        </w:rPr>
        <w:t>I</w:t>
      </w:r>
      <w:r w:rsidRPr="00AE431B">
        <w:rPr>
          <w:color w:val="262626"/>
          <w:spacing w:val="5"/>
          <w:w w:val="111"/>
          <w:sz w:val="22"/>
          <w:szCs w:val="22"/>
          <w:u w:val="single"/>
        </w:rPr>
        <w:t>I</w:t>
      </w:r>
      <w:r w:rsidRPr="00AE431B">
        <w:rPr>
          <w:color w:val="262626"/>
          <w:w w:val="67"/>
          <w:sz w:val="22"/>
          <w:szCs w:val="22"/>
          <w:u w:val="single"/>
        </w:rPr>
        <w:t>:</w:t>
      </w:r>
      <w:r w:rsidRPr="00AE431B">
        <w:rPr>
          <w:color w:val="262626"/>
          <w:sz w:val="22"/>
          <w:szCs w:val="22"/>
          <w:u w:val="single"/>
        </w:rPr>
        <w:t xml:space="preserve"> </w:t>
      </w:r>
      <w:r w:rsidRPr="00AE431B">
        <w:rPr>
          <w:color w:val="262626"/>
          <w:spacing w:val="-26"/>
          <w:sz w:val="22"/>
          <w:szCs w:val="22"/>
          <w:u w:val="single"/>
        </w:rPr>
        <w:t xml:space="preserve"> </w:t>
      </w:r>
      <w:r w:rsidR="00E31FFD" w:rsidRPr="00AE431B">
        <w:rPr>
          <w:color w:val="262626"/>
          <w:sz w:val="22"/>
          <w:szCs w:val="22"/>
          <w:u w:val="single"/>
        </w:rPr>
        <w:t>A</w:t>
      </w:r>
      <w:r w:rsidR="00E31FFD" w:rsidRPr="00AE431B">
        <w:rPr>
          <w:color w:val="262626"/>
          <w:spacing w:val="20"/>
          <w:sz w:val="22"/>
          <w:szCs w:val="22"/>
          <w:u w:val="single"/>
        </w:rPr>
        <w:t>D</w:t>
      </w:r>
      <w:r w:rsidR="00E31FFD" w:rsidRPr="00AE431B">
        <w:rPr>
          <w:color w:val="262626"/>
          <w:spacing w:val="12"/>
          <w:sz w:val="22"/>
          <w:szCs w:val="22"/>
          <w:u w:val="single"/>
        </w:rPr>
        <w:t>M</w:t>
      </w:r>
      <w:r w:rsidR="00E31FFD" w:rsidRPr="00AE431B">
        <w:rPr>
          <w:color w:val="262626"/>
          <w:sz w:val="22"/>
          <w:szCs w:val="22"/>
          <w:u w:val="single"/>
        </w:rPr>
        <w:t>I</w:t>
      </w:r>
      <w:r w:rsidR="00E31FFD" w:rsidRPr="00AE431B">
        <w:rPr>
          <w:color w:val="262626"/>
          <w:spacing w:val="15"/>
          <w:sz w:val="22"/>
          <w:szCs w:val="22"/>
          <w:u w:val="single"/>
        </w:rPr>
        <w:t>N</w:t>
      </w:r>
      <w:r w:rsidR="00E31FFD" w:rsidRPr="00AE431B">
        <w:rPr>
          <w:color w:val="262626"/>
          <w:spacing w:val="5"/>
          <w:sz w:val="22"/>
          <w:szCs w:val="22"/>
          <w:u w:val="single"/>
        </w:rPr>
        <w:t>I</w:t>
      </w:r>
      <w:r w:rsidR="00E31FFD" w:rsidRPr="00AE431B">
        <w:rPr>
          <w:color w:val="262626"/>
          <w:spacing w:val="6"/>
          <w:sz w:val="22"/>
          <w:szCs w:val="22"/>
          <w:u w:val="single"/>
        </w:rPr>
        <w:t>S</w:t>
      </w:r>
      <w:r w:rsidR="00E31FFD" w:rsidRPr="00AE431B">
        <w:rPr>
          <w:color w:val="262626"/>
          <w:spacing w:val="9"/>
          <w:sz w:val="22"/>
          <w:szCs w:val="22"/>
          <w:u w:val="single"/>
        </w:rPr>
        <w:t>T</w:t>
      </w:r>
      <w:r w:rsidR="00E31FFD" w:rsidRPr="00AE431B">
        <w:rPr>
          <w:color w:val="262626"/>
          <w:sz w:val="22"/>
          <w:szCs w:val="22"/>
          <w:u w:val="single"/>
        </w:rPr>
        <w:t>R</w:t>
      </w:r>
      <w:r w:rsidR="00E31FFD" w:rsidRPr="00AE431B">
        <w:rPr>
          <w:color w:val="262626"/>
          <w:spacing w:val="20"/>
          <w:sz w:val="22"/>
          <w:szCs w:val="22"/>
          <w:u w:val="single"/>
        </w:rPr>
        <w:t>A</w:t>
      </w:r>
      <w:r w:rsidR="00E31FFD" w:rsidRPr="00AE431B">
        <w:rPr>
          <w:color w:val="262626"/>
          <w:spacing w:val="8"/>
          <w:sz w:val="22"/>
          <w:szCs w:val="22"/>
          <w:u w:val="single"/>
        </w:rPr>
        <w:t>T</w:t>
      </w:r>
      <w:r w:rsidR="00E31FFD" w:rsidRPr="00AE431B">
        <w:rPr>
          <w:color w:val="262626"/>
          <w:sz w:val="22"/>
          <w:szCs w:val="22"/>
          <w:u w:val="single"/>
        </w:rPr>
        <w:t>I</w:t>
      </w:r>
      <w:r w:rsidR="00E31FFD" w:rsidRPr="00AE431B">
        <w:rPr>
          <w:color w:val="262626"/>
          <w:spacing w:val="15"/>
          <w:sz w:val="22"/>
          <w:szCs w:val="22"/>
          <w:u w:val="single"/>
        </w:rPr>
        <w:t>V</w:t>
      </w:r>
      <w:r w:rsidR="00E31FFD" w:rsidRPr="00AE431B">
        <w:rPr>
          <w:color w:val="262626"/>
          <w:sz w:val="22"/>
          <w:szCs w:val="22"/>
          <w:u w:val="single"/>
        </w:rPr>
        <w:t xml:space="preserve">E </w:t>
      </w:r>
      <w:r w:rsidR="00E31FFD" w:rsidRPr="00AE431B">
        <w:rPr>
          <w:color w:val="262626"/>
          <w:spacing w:val="8"/>
          <w:sz w:val="22"/>
          <w:szCs w:val="22"/>
          <w:u w:val="single"/>
        </w:rPr>
        <w:t>OPERATIONS</w:t>
      </w:r>
    </w:p>
    <w:p w:rsidR="002A0040" w:rsidRPr="00B367C6" w:rsidRDefault="002A0040" w:rsidP="00190C76">
      <w:pPr>
        <w:spacing w:before="10" w:line="140" w:lineRule="exact"/>
        <w:ind w:right="26"/>
        <w:rPr>
          <w:sz w:val="15"/>
          <w:szCs w:val="15"/>
        </w:rPr>
      </w:pPr>
    </w:p>
    <w:p w:rsidR="002A0040" w:rsidRPr="00B367C6" w:rsidRDefault="005A156B" w:rsidP="00190C76">
      <w:pPr>
        <w:ind w:left="153" w:right="26"/>
        <w:rPr>
          <w:sz w:val="22"/>
          <w:szCs w:val="22"/>
        </w:rPr>
      </w:pPr>
      <w:r w:rsidRPr="00B367C6">
        <w:rPr>
          <w:color w:val="262626"/>
          <w:w w:val="62"/>
          <w:sz w:val="22"/>
          <w:szCs w:val="22"/>
        </w:rPr>
        <w:t>[</w:t>
      </w:r>
      <w:r w:rsidRPr="00B367C6">
        <w:rPr>
          <w:color w:val="262626"/>
          <w:spacing w:val="11"/>
          <w:w w:val="62"/>
          <w:sz w:val="22"/>
          <w:szCs w:val="22"/>
        </w:rPr>
        <w:t xml:space="preserve"> </w:t>
      </w:r>
      <w:r w:rsidRPr="00B367C6">
        <w:rPr>
          <w:color w:val="262626"/>
          <w:w w:val="62"/>
          <w:sz w:val="22"/>
          <w:szCs w:val="22"/>
        </w:rPr>
        <w:t>1</w:t>
      </w:r>
      <w:r w:rsidRPr="00B367C6">
        <w:rPr>
          <w:color w:val="262626"/>
          <w:spacing w:val="-1"/>
          <w:w w:val="62"/>
          <w:sz w:val="22"/>
          <w:szCs w:val="22"/>
        </w:rPr>
        <w:t xml:space="preserve"> </w:t>
      </w:r>
      <w:r w:rsidRPr="00B367C6">
        <w:rPr>
          <w:color w:val="262626"/>
          <w:spacing w:val="6"/>
          <w:w w:val="69"/>
          <w:sz w:val="22"/>
          <w:szCs w:val="22"/>
        </w:rPr>
        <w:t>O</w:t>
      </w:r>
      <w:r w:rsidRPr="00B367C6">
        <w:rPr>
          <w:color w:val="262626"/>
          <w:w w:val="69"/>
          <w:sz w:val="22"/>
          <w:szCs w:val="22"/>
        </w:rPr>
        <w:t xml:space="preserve">]                 </w:t>
      </w:r>
      <w:r w:rsidRPr="00B367C6">
        <w:rPr>
          <w:color w:val="262626"/>
          <w:spacing w:val="20"/>
          <w:w w:val="69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10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8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o</w:t>
      </w:r>
      <w:r w:rsidRPr="00B367C6">
        <w:rPr>
          <w:color w:val="262626"/>
          <w:spacing w:val="10"/>
          <w:sz w:val="22"/>
          <w:szCs w:val="22"/>
        </w:rPr>
        <w:t>n</w:t>
      </w:r>
      <w:r w:rsidRPr="00B367C6">
        <w:rPr>
          <w:color w:val="262626"/>
          <w:spacing w:val="6"/>
          <w:sz w:val="22"/>
          <w:szCs w:val="22"/>
        </w:rPr>
        <w:t>-</w:t>
      </w:r>
      <w:r w:rsidRPr="00B367C6">
        <w:rPr>
          <w:color w:val="262626"/>
          <w:spacing w:val="10"/>
          <w:sz w:val="22"/>
          <w:szCs w:val="22"/>
        </w:rPr>
        <w:t>go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g</w:t>
      </w:r>
      <w:r w:rsidRPr="00B367C6">
        <w:rPr>
          <w:color w:val="262626"/>
          <w:spacing w:val="11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2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p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15"/>
          <w:sz w:val="22"/>
          <w:szCs w:val="22"/>
        </w:rPr>
        <w:t>o</w:t>
      </w:r>
      <w:r w:rsidRPr="00B367C6">
        <w:rPr>
          <w:color w:val="262626"/>
          <w:spacing w:val="10"/>
          <w:sz w:val="22"/>
          <w:szCs w:val="22"/>
        </w:rPr>
        <w:t>po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z w:val="22"/>
          <w:szCs w:val="22"/>
        </w:rPr>
        <w:t>d</w:t>
      </w:r>
      <w:r w:rsidRPr="00B367C6">
        <w:rPr>
          <w:color w:val="262626"/>
          <w:spacing w:val="27"/>
          <w:sz w:val="22"/>
          <w:szCs w:val="22"/>
        </w:rPr>
        <w:t xml:space="preserve"> </w:t>
      </w:r>
      <w:r w:rsidRPr="00B367C6">
        <w:rPr>
          <w:color w:val="262626"/>
          <w:spacing w:val="8"/>
          <w:w w:val="95"/>
          <w:sz w:val="22"/>
          <w:szCs w:val="22"/>
        </w:rPr>
        <w:t>c</w:t>
      </w:r>
      <w:r w:rsidRPr="00B367C6">
        <w:rPr>
          <w:color w:val="262626"/>
          <w:spacing w:val="9"/>
          <w:w w:val="92"/>
          <w:sz w:val="22"/>
          <w:szCs w:val="22"/>
        </w:rPr>
        <w:t>o</w:t>
      </w:r>
      <w:r w:rsidRPr="00B367C6">
        <w:rPr>
          <w:color w:val="262626"/>
          <w:spacing w:val="11"/>
          <w:w w:val="108"/>
          <w:sz w:val="22"/>
          <w:szCs w:val="22"/>
        </w:rPr>
        <w:t>n</w:t>
      </w:r>
      <w:r w:rsidRPr="00B367C6">
        <w:rPr>
          <w:color w:val="262626"/>
          <w:spacing w:val="7"/>
          <w:w w:val="93"/>
          <w:sz w:val="22"/>
          <w:szCs w:val="22"/>
        </w:rPr>
        <w:t>s</w:t>
      </w:r>
      <w:r w:rsidR="00E31FFD">
        <w:rPr>
          <w:color w:val="262626"/>
          <w:w w:val="101"/>
          <w:sz w:val="22"/>
          <w:szCs w:val="22"/>
        </w:rPr>
        <w:t>tru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n</w:t>
      </w:r>
      <w:r w:rsidRPr="00B367C6">
        <w:rPr>
          <w:color w:val="262626"/>
          <w:spacing w:val="24"/>
          <w:sz w:val="22"/>
          <w:szCs w:val="22"/>
        </w:rPr>
        <w:t xml:space="preserve"> </w:t>
      </w:r>
      <w:r w:rsidRPr="00B367C6">
        <w:rPr>
          <w:color w:val="262626"/>
          <w:spacing w:val="10"/>
          <w:w w:val="108"/>
          <w:sz w:val="22"/>
          <w:szCs w:val="22"/>
        </w:rPr>
        <w:t>o</w:t>
      </w:r>
      <w:r w:rsidR="00B63670" w:rsidRPr="00B367C6">
        <w:rPr>
          <w:color w:val="262626"/>
          <w:w w:val="108"/>
          <w:sz w:val="22"/>
          <w:szCs w:val="22"/>
        </w:rPr>
        <w:t>f</w:t>
      </w:r>
      <w:r w:rsidRPr="00B367C6">
        <w:rPr>
          <w:color w:val="262626"/>
          <w:spacing w:val="-8"/>
          <w:w w:val="108"/>
          <w:sz w:val="22"/>
          <w:szCs w:val="22"/>
        </w:rPr>
        <w:t xml:space="preserve"> </w:t>
      </w:r>
      <w:r w:rsidRPr="00B367C6">
        <w:rPr>
          <w:color w:val="262626"/>
          <w:spacing w:val="7"/>
          <w:sz w:val="22"/>
          <w:szCs w:val="22"/>
        </w:rPr>
        <w:t>c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pacing w:val="11"/>
          <w:sz w:val="22"/>
          <w:szCs w:val="22"/>
        </w:rPr>
        <w:t>u</w:t>
      </w:r>
      <w:r w:rsidRPr="00B367C6">
        <w:rPr>
          <w:color w:val="262626"/>
          <w:sz w:val="22"/>
          <w:szCs w:val="22"/>
        </w:rPr>
        <w:t>rt</w:t>
      </w:r>
      <w:r w:rsidRPr="00B367C6">
        <w:rPr>
          <w:color w:val="262626"/>
          <w:spacing w:val="17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b</w:t>
      </w:r>
      <w:r w:rsidRPr="00B367C6">
        <w:rPr>
          <w:color w:val="262626"/>
          <w:spacing w:val="10"/>
          <w:sz w:val="22"/>
          <w:szCs w:val="22"/>
        </w:rPr>
        <w:t>u</w:t>
      </w:r>
      <w:r w:rsidRPr="00B367C6">
        <w:rPr>
          <w:color w:val="262626"/>
          <w:spacing w:val="6"/>
          <w:sz w:val="22"/>
          <w:szCs w:val="22"/>
        </w:rPr>
        <w:t>il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ng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1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7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d</w:t>
      </w:r>
      <w:r w:rsidRPr="00B367C6">
        <w:rPr>
          <w:color w:val="262626"/>
          <w:spacing w:val="13"/>
          <w:sz w:val="22"/>
          <w:szCs w:val="22"/>
        </w:rPr>
        <w:t xml:space="preserve"> </w:t>
      </w:r>
      <w:r w:rsidR="00B63670" w:rsidRPr="00B367C6">
        <w:rPr>
          <w:color w:val="262626"/>
          <w:sz w:val="22"/>
          <w:szCs w:val="22"/>
        </w:rPr>
        <w:t>f</w:t>
      </w:r>
      <w:r w:rsidRPr="00B367C6">
        <w:rPr>
          <w:color w:val="262626"/>
          <w:spacing w:val="15"/>
          <w:sz w:val="22"/>
          <w:szCs w:val="22"/>
        </w:rPr>
        <w:t>a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6"/>
          <w:sz w:val="22"/>
          <w:szCs w:val="22"/>
        </w:rPr>
        <w:t>l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9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z w:val="22"/>
          <w:szCs w:val="22"/>
        </w:rPr>
        <w:t>?</w:t>
      </w:r>
    </w:p>
    <w:p w:rsidR="002A0040" w:rsidRPr="00B367C6" w:rsidRDefault="002A0040" w:rsidP="00190C76">
      <w:pPr>
        <w:spacing w:before="3" w:line="120" w:lineRule="exact"/>
        <w:ind w:right="26"/>
        <w:rPr>
          <w:sz w:val="13"/>
          <w:szCs w:val="13"/>
        </w:rPr>
      </w:pPr>
    </w:p>
    <w:p w:rsidR="002A0040" w:rsidRPr="00B367C6" w:rsidRDefault="002A0040" w:rsidP="00190C76">
      <w:pPr>
        <w:spacing w:line="200" w:lineRule="exact"/>
        <w:ind w:right="26"/>
      </w:pPr>
    </w:p>
    <w:p w:rsidR="00A94615" w:rsidRPr="00B367C6" w:rsidRDefault="00A94615" w:rsidP="00A94615">
      <w:pPr>
        <w:spacing w:before="6" w:line="100" w:lineRule="exact"/>
        <w:ind w:right="26"/>
        <w:rPr>
          <w:sz w:val="10"/>
          <w:szCs w:val="10"/>
        </w:rPr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Default="00A94615" w:rsidP="00A94615">
      <w:pPr>
        <w:spacing w:line="396" w:lineRule="auto"/>
        <w:ind w:left="508" w:right="26" w:hanging="346"/>
        <w:rPr>
          <w:color w:val="262626"/>
          <w:w w:val="78"/>
          <w:sz w:val="22"/>
          <w:szCs w:val="22"/>
        </w:rPr>
      </w:pPr>
      <w:r w:rsidRPr="00B367C6">
        <w:rPr>
          <w:color w:val="262626"/>
          <w:w w:val="78"/>
          <w:sz w:val="22"/>
          <w:szCs w:val="22"/>
        </w:rPr>
        <w:t xml:space="preserve"> </w:t>
      </w:r>
    </w:p>
    <w:p w:rsidR="00A94615" w:rsidRPr="00B367C6" w:rsidRDefault="00A94615" w:rsidP="00A94615">
      <w:pPr>
        <w:spacing w:before="6" w:line="100" w:lineRule="exact"/>
        <w:ind w:right="26"/>
        <w:rPr>
          <w:sz w:val="10"/>
          <w:szCs w:val="10"/>
        </w:rPr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A94615" w:rsidP="00A94615">
      <w:pPr>
        <w:spacing w:line="396" w:lineRule="auto"/>
        <w:ind w:left="508" w:right="26" w:hanging="346"/>
        <w:rPr>
          <w:sz w:val="22"/>
          <w:szCs w:val="22"/>
        </w:rPr>
      </w:pPr>
      <w:r w:rsidRPr="00B367C6">
        <w:rPr>
          <w:color w:val="262626"/>
          <w:w w:val="78"/>
          <w:sz w:val="22"/>
          <w:szCs w:val="22"/>
        </w:rPr>
        <w:lastRenderedPageBreak/>
        <w:t xml:space="preserve"> </w:t>
      </w:r>
      <w:r w:rsidR="005A156B" w:rsidRPr="00B367C6">
        <w:rPr>
          <w:color w:val="262626"/>
          <w:w w:val="78"/>
          <w:sz w:val="22"/>
          <w:szCs w:val="22"/>
        </w:rPr>
        <w:t>[</w:t>
      </w:r>
      <w:r w:rsidR="005A156B" w:rsidRPr="00B367C6">
        <w:rPr>
          <w:color w:val="262626"/>
          <w:spacing w:val="-9"/>
          <w:w w:val="78"/>
          <w:sz w:val="22"/>
          <w:szCs w:val="22"/>
        </w:rPr>
        <w:t xml:space="preserve"> </w:t>
      </w:r>
      <w:r w:rsidR="005A156B" w:rsidRPr="00B367C6">
        <w:rPr>
          <w:color w:val="262626"/>
          <w:spacing w:val="5"/>
          <w:w w:val="78"/>
          <w:sz w:val="22"/>
          <w:szCs w:val="22"/>
        </w:rPr>
        <w:t>1</w:t>
      </w:r>
      <w:r w:rsidR="005A156B" w:rsidRPr="00B367C6">
        <w:rPr>
          <w:color w:val="262626"/>
          <w:spacing w:val="7"/>
          <w:w w:val="78"/>
          <w:sz w:val="22"/>
          <w:szCs w:val="22"/>
        </w:rPr>
        <w:t>1</w:t>
      </w:r>
      <w:r w:rsidR="005A156B" w:rsidRPr="00B367C6">
        <w:rPr>
          <w:color w:val="262626"/>
          <w:w w:val="78"/>
          <w:sz w:val="22"/>
          <w:szCs w:val="22"/>
        </w:rPr>
        <w:t xml:space="preserve">]               </w:t>
      </w:r>
      <w:r w:rsidR="005A156B" w:rsidRPr="00B367C6">
        <w:rPr>
          <w:color w:val="262626"/>
          <w:spacing w:val="41"/>
          <w:w w:val="78"/>
          <w:sz w:val="22"/>
          <w:szCs w:val="22"/>
        </w:rPr>
        <w:t xml:space="preserve"> </w:t>
      </w:r>
      <w:r w:rsidR="005A156B" w:rsidRPr="00B367C6">
        <w:rPr>
          <w:color w:val="262626"/>
          <w:spacing w:val="14"/>
          <w:sz w:val="22"/>
          <w:szCs w:val="22"/>
        </w:rPr>
        <w:t>H</w:t>
      </w:r>
      <w:r w:rsidR="005A156B" w:rsidRPr="00B367C6">
        <w:rPr>
          <w:color w:val="262626"/>
          <w:spacing w:val="9"/>
          <w:sz w:val="22"/>
          <w:szCs w:val="22"/>
        </w:rPr>
        <w:t>o</w:t>
      </w:r>
      <w:r w:rsidR="005A156B" w:rsidRPr="00B367C6">
        <w:rPr>
          <w:color w:val="262626"/>
          <w:sz w:val="22"/>
          <w:szCs w:val="22"/>
        </w:rPr>
        <w:t>w</w:t>
      </w:r>
      <w:r w:rsidR="005A156B" w:rsidRPr="00B367C6">
        <w:rPr>
          <w:color w:val="262626"/>
          <w:spacing w:val="13"/>
          <w:sz w:val="22"/>
          <w:szCs w:val="22"/>
        </w:rPr>
        <w:t xml:space="preserve"> </w:t>
      </w:r>
      <w:r w:rsidR="005A156B" w:rsidRPr="00B367C6">
        <w:rPr>
          <w:color w:val="262626"/>
          <w:spacing w:val="10"/>
          <w:sz w:val="22"/>
          <w:szCs w:val="22"/>
        </w:rPr>
        <w:t>h</w:t>
      </w:r>
      <w:r w:rsidR="005A156B" w:rsidRPr="00B367C6">
        <w:rPr>
          <w:color w:val="262626"/>
          <w:spacing w:val="9"/>
          <w:sz w:val="22"/>
          <w:szCs w:val="22"/>
        </w:rPr>
        <w:t>a</w:t>
      </w:r>
      <w:r w:rsidR="005A156B" w:rsidRPr="00B367C6">
        <w:rPr>
          <w:color w:val="262626"/>
          <w:sz w:val="22"/>
          <w:szCs w:val="22"/>
        </w:rPr>
        <w:t>s</w:t>
      </w:r>
      <w:r w:rsidR="005A156B" w:rsidRPr="00B367C6">
        <w:rPr>
          <w:color w:val="262626"/>
          <w:spacing w:val="-2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pacing w:val="10"/>
          <w:sz w:val="22"/>
          <w:szCs w:val="22"/>
        </w:rPr>
        <w:t>h</w:t>
      </w:r>
      <w:r w:rsidR="005A156B" w:rsidRPr="00B367C6">
        <w:rPr>
          <w:color w:val="262626"/>
          <w:sz w:val="22"/>
          <w:szCs w:val="22"/>
        </w:rPr>
        <w:t>e</w:t>
      </w:r>
      <w:r w:rsidR="005A156B" w:rsidRPr="00B367C6">
        <w:rPr>
          <w:color w:val="262626"/>
          <w:spacing w:val="16"/>
          <w:sz w:val="22"/>
          <w:szCs w:val="22"/>
        </w:rPr>
        <w:t xml:space="preserve"> </w:t>
      </w:r>
      <w:r w:rsidR="005A156B" w:rsidRPr="00B367C6">
        <w:rPr>
          <w:color w:val="262626"/>
          <w:spacing w:val="7"/>
          <w:sz w:val="22"/>
          <w:szCs w:val="22"/>
        </w:rPr>
        <w:t>c</w:t>
      </w:r>
      <w:r w:rsidR="005A156B" w:rsidRPr="00B367C6">
        <w:rPr>
          <w:color w:val="262626"/>
          <w:spacing w:val="10"/>
          <w:sz w:val="22"/>
          <w:szCs w:val="22"/>
        </w:rPr>
        <w:t>o</w:t>
      </w:r>
      <w:r w:rsidR="005A156B" w:rsidRPr="00B367C6">
        <w:rPr>
          <w:color w:val="262626"/>
          <w:sz w:val="22"/>
          <w:szCs w:val="22"/>
        </w:rPr>
        <w:t>urt</w:t>
      </w:r>
      <w:r w:rsidR="005A156B" w:rsidRPr="00B367C6">
        <w:rPr>
          <w:color w:val="262626"/>
          <w:spacing w:val="14"/>
          <w:sz w:val="22"/>
          <w:szCs w:val="22"/>
        </w:rPr>
        <w:t xml:space="preserve"> </w:t>
      </w:r>
      <w:r w:rsidR="005A156B" w:rsidRPr="00B367C6">
        <w:rPr>
          <w:color w:val="262626"/>
          <w:spacing w:val="9"/>
          <w:sz w:val="22"/>
          <w:szCs w:val="22"/>
        </w:rPr>
        <w:t>dea</w:t>
      </w:r>
      <w:r w:rsidR="005A156B" w:rsidRPr="00B367C6">
        <w:rPr>
          <w:color w:val="262626"/>
          <w:spacing w:val="5"/>
          <w:sz w:val="22"/>
          <w:szCs w:val="22"/>
        </w:rPr>
        <w:t>l</w:t>
      </w:r>
      <w:r w:rsidR="005A156B" w:rsidRPr="00B367C6">
        <w:rPr>
          <w:color w:val="262626"/>
          <w:sz w:val="22"/>
          <w:szCs w:val="22"/>
        </w:rPr>
        <w:t>t</w:t>
      </w:r>
      <w:r w:rsidR="005A156B" w:rsidRPr="00B367C6">
        <w:rPr>
          <w:color w:val="262626"/>
          <w:spacing w:val="5"/>
          <w:sz w:val="22"/>
          <w:szCs w:val="22"/>
        </w:rPr>
        <w:t xml:space="preserve"> </w:t>
      </w:r>
      <w:r w:rsidR="005A156B" w:rsidRPr="00B367C6">
        <w:rPr>
          <w:color w:val="262626"/>
          <w:spacing w:val="14"/>
          <w:sz w:val="22"/>
          <w:szCs w:val="22"/>
        </w:rPr>
        <w:t>w</w:t>
      </w:r>
      <w:r w:rsidR="005A156B" w:rsidRPr="00B367C6">
        <w:rPr>
          <w:color w:val="262626"/>
          <w:spacing w:val="5"/>
          <w:sz w:val="22"/>
          <w:szCs w:val="22"/>
        </w:rPr>
        <w:t>i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z w:val="22"/>
          <w:szCs w:val="22"/>
        </w:rPr>
        <w:t>h</w:t>
      </w:r>
      <w:r w:rsidR="005A156B" w:rsidRPr="00B367C6">
        <w:rPr>
          <w:color w:val="262626"/>
          <w:spacing w:val="15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sz w:val="22"/>
          <w:szCs w:val="22"/>
        </w:rPr>
        <w:t>s</w:t>
      </w:r>
      <w:r w:rsidR="005A156B" w:rsidRPr="00B367C6">
        <w:rPr>
          <w:color w:val="262626"/>
          <w:spacing w:val="9"/>
          <w:sz w:val="22"/>
          <w:szCs w:val="22"/>
        </w:rPr>
        <w:t>a</w:t>
      </w:r>
      <w:r w:rsidR="005A156B" w:rsidRPr="00B367C6">
        <w:rPr>
          <w:color w:val="262626"/>
          <w:spacing w:val="5"/>
          <w:sz w:val="22"/>
          <w:szCs w:val="22"/>
        </w:rPr>
        <w:t>l</w:t>
      </w:r>
      <w:r w:rsidR="005A156B" w:rsidRPr="00B367C6">
        <w:rPr>
          <w:color w:val="262626"/>
          <w:sz w:val="22"/>
          <w:szCs w:val="22"/>
        </w:rPr>
        <w:t>e</w:t>
      </w:r>
      <w:r w:rsidR="005A156B" w:rsidRPr="00B367C6">
        <w:rPr>
          <w:color w:val="262626"/>
          <w:spacing w:val="1"/>
          <w:sz w:val="22"/>
          <w:szCs w:val="22"/>
        </w:rPr>
        <w:t xml:space="preserve"> </w:t>
      </w:r>
      <w:r w:rsidR="005A156B" w:rsidRPr="00B367C6">
        <w:rPr>
          <w:color w:val="262626"/>
          <w:spacing w:val="10"/>
          <w:sz w:val="22"/>
          <w:szCs w:val="22"/>
        </w:rPr>
        <w:t>o</w:t>
      </w:r>
      <w:r w:rsidR="005A156B" w:rsidRPr="00B367C6">
        <w:rPr>
          <w:color w:val="262626"/>
          <w:sz w:val="22"/>
          <w:szCs w:val="22"/>
        </w:rPr>
        <w:t>r</w:t>
      </w:r>
      <w:r w:rsidR="005A156B" w:rsidRPr="00B367C6">
        <w:rPr>
          <w:color w:val="262626"/>
          <w:spacing w:val="2"/>
          <w:sz w:val="22"/>
          <w:szCs w:val="22"/>
        </w:rPr>
        <w:t xml:space="preserve"> </w:t>
      </w:r>
      <w:r w:rsidR="005A156B" w:rsidRPr="00B367C6">
        <w:rPr>
          <w:color w:val="262626"/>
          <w:spacing w:val="10"/>
          <w:sz w:val="22"/>
          <w:szCs w:val="22"/>
        </w:rPr>
        <w:t>d</w:t>
      </w:r>
      <w:r w:rsidR="005A156B" w:rsidRPr="00B367C6">
        <w:rPr>
          <w:color w:val="262626"/>
          <w:spacing w:val="8"/>
          <w:sz w:val="22"/>
          <w:szCs w:val="22"/>
        </w:rPr>
        <w:t>e</w:t>
      </w:r>
      <w:r w:rsidR="005A156B" w:rsidRPr="00B367C6">
        <w:rPr>
          <w:color w:val="262626"/>
          <w:spacing w:val="7"/>
          <w:sz w:val="22"/>
          <w:szCs w:val="22"/>
        </w:rPr>
        <w:t>s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z w:val="22"/>
          <w:szCs w:val="22"/>
        </w:rPr>
        <w:t>r</w:t>
      </w:r>
      <w:r w:rsidR="005A156B" w:rsidRPr="00B367C6">
        <w:rPr>
          <w:color w:val="262626"/>
          <w:spacing w:val="17"/>
          <w:sz w:val="22"/>
          <w:szCs w:val="22"/>
        </w:rPr>
        <w:t>u</w:t>
      </w:r>
      <w:r w:rsidR="005A156B" w:rsidRPr="00B367C6">
        <w:rPr>
          <w:color w:val="262626"/>
          <w:spacing w:val="7"/>
          <w:sz w:val="22"/>
          <w:szCs w:val="22"/>
        </w:rPr>
        <w:t>c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pacing w:val="5"/>
          <w:sz w:val="22"/>
          <w:szCs w:val="22"/>
        </w:rPr>
        <w:t>i</w:t>
      </w:r>
      <w:r w:rsidR="005A156B" w:rsidRPr="00B367C6">
        <w:rPr>
          <w:color w:val="262626"/>
          <w:spacing w:val="10"/>
          <w:sz w:val="22"/>
          <w:szCs w:val="22"/>
        </w:rPr>
        <w:t>o</w:t>
      </w:r>
      <w:r w:rsidR="005A156B" w:rsidRPr="00B367C6">
        <w:rPr>
          <w:color w:val="262626"/>
          <w:sz w:val="22"/>
          <w:szCs w:val="22"/>
        </w:rPr>
        <w:t>n</w:t>
      </w:r>
      <w:r w:rsidR="005A156B" w:rsidRPr="00B367C6">
        <w:rPr>
          <w:color w:val="262626"/>
          <w:spacing w:val="11"/>
          <w:sz w:val="22"/>
          <w:szCs w:val="22"/>
        </w:rPr>
        <w:t xml:space="preserve"> </w:t>
      </w:r>
      <w:r w:rsidR="005A156B" w:rsidRPr="00B367C6">
        <w:rPr>
          <w:color w:val="262626"/>
          <w:spacing w:val="9"/>
          <w:w w:val="92"/>
          <w:sz w:val="22"/>
          <w:szCs w:val="22"/>
        </w:rPr>
        <w:t>o</w:t>
      </w:r>
      <w:r w:rsidR="00B63670" w:rsidRPr="00B367C6">
        <w:rPr>
          <w:color w:val="262626"/>
          <w:w w:val="139"/>
          <w:sz w:val="22"/>
          <w:szCs w:val="22"/>
        </w:rPr>
        <w:t>f</w:t>
      </w:r>
      <w:r w:rsidR="005A156B" w:rsidRPr="00B367C6">
        <w:rPr>
          <w:color w:val="262626"/>
          <w:spacing w:val="-13"/>
          <w:sz w:val="22"/>
          <w:szCs w:val="22"/>
        </w:rPr>
        <w:t xml:space="preserve"> </w:t>
      </w:r>
      <w:r w:rsidR="005A156B" w:rsidRPr="00B367C6">
        <w:rPr>
          <w:color w:val="262626"/>
          <w:spacing w:val="7"/>
          <w:sz w:val="22"/>
          <w:szCs w:val="22"/>
        </w:rPr>
        <w:t>e</w:t>
      </w:r>
      <w:r w:rsidR="005A156B" w:rsidRPr="00B367C6">
        <w:rPr>
          <w:color w:val="262626"/>
          <w:spacing w:val="10"/>
          <w:sz w:val="22"/>
          <w:szCs w:val="22"/>
        </w:rPr>
        <w:t>x</w:t>
      </w:r>
      <w:r w:rsidR="005A156B" w:rsidRPr="00B367C6">
        <w:rPr>
          <w:color w:val="262626"/>
          <w:sz w:val="22"/>
          <w:szCs w:val="22"/>
        </w:rPr>
        <w:t>h</w:t>
      </w:r>
      <w:r w:rsidR="005A156B" w:rsidRPr="00B367C6">
        <w:rPr>
          <w:color w:val="262626"/>
          <w:spacing w:val="15"/>
          <w:sz w:val="22"/>
          <w:szCs w:val="22"/>
        </w:rPr>
        <w:t>i</w:t>
      </w:r>
      <w:r w:rsidR="005A156B" w:rsidRPr="00B367C6">
        <w:rPr>
          <w:color w:val="262626"/>
          <w:spacing w:val="10"/>
          <w:sz w:val="22"/>
          <w:szCs w:val="22"/>
        </w:rPr>
        <w:t>b</w:t>
      </w:r>
      <w:r w:rsidR="005A156B" w:rsidRPr="00B367C6">
        <w:rPr>
          <w:color w:val="262626"/>
          <w:spacing w:val="5"/>
          <w:sz w:val="22"/>
          <w:szCs w:val="22"/>
        </w:rPr>
        <w:t>i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z w:val="22"/>
          <w:szCs w:val="22"/>
        </w:rPr>
        <w:t>s</w:t>
      </w:r>
      <w:r w:rsidR="005A156B" w:rsidRPr="00B367C6">
        <w:rPr>
          <w:color w:val="262626"/>
          <w:spacing w:val="2"/>
          <w:sz w:val="22"/>
          <w:szCs w:val="22"/>
        </w:rPr>
        <w:t xml:space="preserve"> </w:t>
      </w:r>
      <w:r w:rsidR="005A156B" w:rsidRPr="00B367C6">
        <w:rPr>
          <w:color w:val="262626"/>
          <w:sz w:val="22"/>
          <w:szCs w:val="22"/>
        </w:rPr>
        <w:t>a</w:t>
      </w:r>
      <w:r w:rsidR="005A156B" w:rsidRPr="00B367C6">
        <w:rPr>
          <w:color w:val="262626"/>
          <w:spacing w:val="17"/>
          <w:sz w:val="22"/>
          <w:szCs w:val="22"/>
        </w:rPr>
        <w:t>n</w:t>
      </w:r>
      <w:r w:rsidR="005A156B" w:rsidRPr="00B367C6">
        <w:rPr>
          <w:color w:val="262626"/>
          <w:sz w:val="22"/>
          <w:szCs w:val="22"/>
        </w:rPr>
        <w:t>d</w:t>
      </w:r>
      <w:r w:rsidR="005A156B" w:rsidRPr="00B367C6">
        <w:rPr>
          <w:color w:val="262626"/>
          <w:spacing w:val="4"/>
          <w:sz w:val="22"/>
          <w:szCs w:val="22"/>
        </w:rPr>
        <w:t xml:space="preserve"> </w:t>
      </w:r>
      <w:r w:rsidR="00B63670" w:rsidRPr="00B367C6">
        <w:rPr>
          <w:color w:val="262626"/>
          <w:sz w:val="22"/>
          <w:szCs w:val="22"/>
        </w:rPr>
        <w:t>f</w:t>
      </w:r>
      <w:r w:rsidR="005A156B" w:rsidRPr="00B367C6">
        <w:rPr>
          <w:color w:val="262626"/>
          <w:spacing w:val="15"/>
          <w:sz w:val="22"/>
          <w:szCs w:val="22"/>
        </w:rPr>
        <w:t>o</w:t>
      </w:r>
      <w:r w:rsidR="005A156B" w:rsidRPr="00B367C6">
        <w:rPr>
          <w:color w:val="262626"/>
          <w:sz w:val="22"/>
          <w:szCs w:val="22"/>
        </w:rPr>
        <w:t>r</w:t>
      </w:r>
      <w:r w:rsidR="00B63670" w:rsidRPr="00B367C6">
        <w:rPr>
          <w:color w:val="262626"/>
          <w:sz w:val="22"/>
          <w:szCs w:val="22"/>
        </w:rPr>
        <w:t>f</w:t>
      </w:r>
      <w:r w:rsidR="005A156B" w:rsidRPr="00B367C6">
        <w:rPr>
          <w:color w:val="262626"/>
          <w:spacing w:val="8"/>
          <w:sz w:val="22"/>
          <w:szCs w:val="22"/>
        </w:rPr>
        <w:t>e</w:t>
      </w:r>
      <w:r w:rsidR="005A156B" w:rsidRPr="00B367C6">
        <w:rPr>
          <w:color w:val="262626"/>
          <w:spacing w:val="5"/>
          <w:sz w:val="22"/>
          <w:szCs w:val="22"/>
        </w:rPr>
        <w:t>i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z w:val="22"/>
          <w:szCs w:val="22"/>
        </w:rPr>
        <w:t>u</w:t>
      </w:r>
      <w:r w:rsidR="005A156B" w:rsidRPr="00B367C6">
        <w:rPr>
          <w:color w:val="262626"/>
          <w:spacing w:val="15"/>
          <w:sz w:val="22"/>
          <w:szCs w:val="22"/>
        </w:rPr>
        <w:t>r</w:t>
      </w:r>
      <w:r w:rsidR="005A156B" w:rsidRPr="00B367C6">
        <w:rPr>
          <w:color w:val="262626"/>
          <w:spacing w:val="8"/>
          <w:sz w:val="22"/>
          <w:szCs w:val="22"/>
        </w:rPr>
        <w:t>e</w:t>
      </w:r>
      <w:r w:rsidR="005A156B" w:rsidRPr="00B367C6">
        <w:rPr>
          <w:color w:val="262626"/>
          <w:sz w:val="22"/>
          <w:szCs w:val="22"/>
        </w:rPr>
        <w:t>s</w:t>
      </w:r>
      <w:r w:rsidR="005A156B" w:rsidRPr="00B367C6">
        <w:rPr>
          <w:color w:val="262626"/>
          <w:spacing w:val="19"/>
          <w:sz w:val="22"/>
          <w:szCs w:val="22"/>
        </w:rPr>
        <w:t xml:space="preserve"> </w:t>
      </w:r>
      <w:r w:rsidR="005A156B" w:rsidRPr="00B367C6">
        <w:rPr>
          <w:color w:val="262626"/>
          <w:spacing w:val="5"/>
          <w:sz w:val="22"/>
          <w:szCs w:val="22"/>
        </w:rPr>
        <w:t>u</w:t>
      </w:r>
      <w:r w:rsidR="005A156B" w:rsidRPr="00B367C6">
        <w:rPr>
          <w:color w:val="262626"/>
          <w:spacing w:val="10"/>
          <w:sz w:val="22"/>
          <w:szCs w:val="22"/>
        </w:rPr>
        <w:t>po</w:t>
      </w:r>
      <w:r w:rsidR="005A156B" w:rsidRPr="00B367C6">
        <w:rPr>
          <w:color w:val="262626"/>
          <w:sz w:val="22"/>
          <w:szCs w:val="22"/>
        </w:rPr>
        <w:t xml:space="preserve">n </w:t>
      </w:r>
      <w:r w:rsidR="005A156B" w:rsidRPr="00B367C6">
        <w:rPr>
          <w:color w:val="262626"/>
          <w:spacing w:val="8"/>
          <w:sz w:val="22"/>
          <w:szCs w:val="22"/>
        </w:rPr>
        <w:t>c</w:t>
      </w:r>
      <w:r w:rsidR="005A156B" w:rsidRPr="00B367C6">
        <w:rPr>
          <w:color w:val="262626"/>
          <w:spacing w:val="10"/>
          <w:sz w:val="22"/>
          <w:szCs w:val="22"/>
        </w:rPr>
        <w:t>on</w:t>
      </w:r>
      <w:r w:rsidR="005A156B" w:rsidRPr="00B367C6">
        <w:rPr>
          <w:color w:val="262626"/>
          <w:sz w:val="22"/>
          <w:szCs w:val="22"/>
        </w:rPr>
        <w:t>c</w:t>
      </w:r>
      <w:r w:rsidR="005A156B" w:rsidRPr="00B367C6">
        <w:rPr>
          <w:color w:val="262626"/>
          <w:spacing w:val="13"/>
          <w:sz w:val="22"/>
          <w:szCs w:val="22"/>
        </w:rPr>
        <w:t>l</w:t>
      </w:r>
      <w:r w:rsidR="005A156B" w:rsidRPr="00B367C6">
        <w:rPr>
          <w:color w:val="262626"/>
          <w:spacing w:val="11"/>
          <w:sz w:val="22"/>
          <w:szCs w:val="22"/>
        </w:rPr>
        <w:t>u</w:t>
      </w:r>
      <w:r w:rsidR="005A156B" w:rsidRPr="00B367C6">
        <w:rPr>
          <w:color w:val="262626"/>
          <w:spacing w:val="7"/>
          <w:sz w:val="22"/>
          <w:szCs w:val="22"/>
        </w:rPr>
        <w:t>s</w:t>
      </w:r>
      <w:r w:rsidR="005A156B" w:rsidRPr="00B367C6">
        <w:rPr>
          <w:color w:val="262626"/>
          <w:spacing w:val="5"/>
          <w:sz w:val="22"/>
          <w:szCs w:val="22"/>
        </w:rPr>
        <w:t>i</w:t>
      </w:r>
      <w:r w:rsidR="005A156B" w:rsidRPr="00B367C6">
        <w:rPr>
          <w:color w:val="262626"/>
          <w:spacing w:val="10"/>
          <w:sz w:val="22"/>
          <w:szCs w:val="22"/>
        </w:rPr>
        <w:t>o</w:t>
      </w:r>
      <w:r w:rsidR="005A156B" w:rsidRPr="00B367C6">
        <w:rPr>
          <w:color w:val="262626"/>
          <w:sz w:val="22"/>
          <w:szCs w:val="22"/>
        </w:rPr>
        <w:t>n</w:t>
      </w:r>
      <w:r w:rsidR="005A156B" w:rsidRPr="00B367C6">
        <w:rPr>
          <w:color w:val="262626"/>
          <w:spacing w:val="13"/>
          <w:sz w:val="22"/>
          <w:szCs w:val="22"/>
        </w:rPr>
        <w:t xml:space="preserve"> </w:t>
      </w:r>
      <w:r w:rsidR="005A156B" w:rsidRPr="00B367C6">
        <w:rPr>
          <w:color w:val="262626"/>
          <w:spacing w:val="11"/>
          <w:w w:val="110"/>
          <w:sz w:val="22"/>
          <w:szCs w:val="22"/>
        </w:rPr>
        <w:t>o</w:t>
      </w:r>
      <w:r w:rsidR="00B63670" w:rsidRPr="00B367C6">
        <w:rPr>
          <w:color w:val="262626"/>
          <w:w w:val="110"/>
          <w:sz w:val="22"/>
          <w:szCs w:val="22"/>
        </w:rPr>
        <w:t>f</w:t>
      </w:r>
      <w:r w:rsidR="005A156B" w:rsidRPr="00B367C6">
        <w:rPr>
          <w:color w:val="262626"/>
          <w:spacing w:val="-18"/>
          <w:w w:val="110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sz w:val="22"/>
          <w:szCs w:val="22"/>
        </w:rPr>
        <w:t>t</w:t>
      </w:r>
      <w:r w:rsidR="005A156B" w:rsidRPr="00B367C6">
        <w:rPr>
          <w:color w:val="262626"/>
          <w:spacing w:val="10"/>
          <w:sz w:val="22"/>
          <w:szCs w:val="22"/>
        </w:rPr>
        <w:t>h</w:t>
      </w:r>
      <w:r w:rsidR="005A156B" w:rsidRPr="00B367C6">
        <w:rPr>
          <w:color w:val="262626"/>
          <w:sz w:val="22"/>
          <w:szCs w:val="22"/>
        </w:rPr>
        <w:t>e</w:t>
      </w:r>
      <w:r w:rsidR="005A156B" w:rsidRPr="00B367C6">
        <w:rPr>
          <w:color w:val="262626"/>
          <w:spacing w:val="12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sz w:val="22"/>
          <w:szCs w:val="22"/>
        </w:rPr>
        <w:t>tr</w:t>
      </w:r>
      <w:r w:rsidR="005A156B" w:rsidRPr="00B367C6">
        <w:rPr>
          <w:color w:val="262626"/>
          <w:spacing w:val="5"/>
          <w:sz w:val="22"/>
          <w:szCs w:val="22"/>
        </w:rPr>
        <w:t>i</w:t>
      </w:r>
      <w:r w:rsidR="005A156B" w:rsidRPr="00B367C6">
        <w:rPr>
          <w:color w:val="262626"/>
          <w:spacing w:val="9"/>
          <w:sz w:val="22"/>
          <w:szCs w:val="22"/>
        </w:rPr>
        <w:t>a</w:t>
      </w:r>
      <w:r w:rsidR="005A156B" w:rsidRPr="00B367C6">
        <w:rPr>
          <w:color w:val="262626"/>
          <w:spacing w:val="5"/>
          <w:sz w:val="22"/>
          <w:szCs w:val="22"/>
        </w:rPr>
        <w:t>l</w:t>
      </w:r>
      <w:r w:rsidR="005A156B" w:rsidRPr="00B367C6">
        <w:rPr>
          <w:color w:val="262626"/>
          <w:spacing w:val="8"/>
          <w:sz w:val="22"/>
          <w:szCs w:val="22"/>
        </w:rPr>
        <w:t>s</w:t>
      </w:r>
      <w:r w:rsidR="005A156B" w:rsidRPr="00B367C6">
        <w:rPr>
          <w:color w:val="262626"/>
          <w:sz w:val="22"/>
          <w:szCs w:val="22"/>
        </w:rPr>
        <w:t>?</w:t>
      </w:r>
    </w:p>
    <w:p w:rsidR="002A0040" w:rsidRPr="00B367C6" w:rsidRDefault="002A0040" w:rsidP="00190C76">
      <w:pPr>
        <w:spacing w:before="9" w:line="160" w:lineRule="exact"/>
        <w:ind w:right="26"/>
        <w:rPr>
          <w:sz w:val="17"/>
          <w:szCs w:val="17"/>
        </w:rPr>
      </w:pPr>
    </w:p>
    <w:p w:rsidR="00A94615" w:rsidRPr="00B367C6" w:rsidRDefault="00A94615" w:rsidP="00A94615">
      <w:pPr>
        <w:spacing w:before="6" w:line="100" w:lineRule="exact"/>
        <w:ind w:right="26"/>
        <w:rPr>
          <w:sz w:val="10"/>
          <w:szCs w:val="10"/>
        </w:rPr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A94615" w:rsidRPr="00B367C6" w:rsidRDefault="00A94615" w:rsidP="00A94615">
      <w:pPr>
        <w:spacing w:before="6" w:line="100" w:lineRule="exact"/>
        <w:ind w:right="26"/>
        <w:rPr>
          <w:sz w:val="10"/>
          <w:szCs w:val="10"/>
        </w:rPr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5A156B" w:rsidP="00190C76">
      <w:pPr>
        <w:ind w:left="177" w:right="26"/>
        <w:rPr>
          <w:sz w:val="22"/>
          <w:szCs w:val="22"/>
        </w:rPr>
      </w:pPr>
      <w:r w:rsidRPr="00B367C6">
        <w:rPr>
          <w:color w:val="262626"/>
          <w:spacing w:val="5"/>
          <w:w w:val="91"/>
          <w:sz w:val="22"/>
          <w:szCs w:val="22"/>
        </w:rPr>
        <w:t>[</w:t>
      </w:r>
      <w:r w:rsidRPr="00B367C6">
        <w:rPr>
          <w:color w:val="262626"/>
          <w:spacing w:val="7"/>
          <w:w w:val="91"/>
          <w:sz w:val="22"/>
          <w:szCs w:val="22"/>
        </w:rPr>
        <w:t>1</w:t>
      </w:r>
      <w:r w:rsidRPr="00B367C6">
        <w:rPr>
          <w:color w:val="262626"/>
          <w:spacing w:val="10"/>
          <w:w w:val="91"/>
          <w:sz w:val="22"/>
          <w:szCs w:val="22"/>
        </w:rPr>
        <w:t>2</w:t>
      </w:r>
      <w:r w:rsidRPr="00B367C6">
        <w:rPr>
          <w:color w:val="262626"/>
          <w:w w:val="91"/>
          <w:sz w:val="22"/>
          <w:szCs w:val="22"/>
        </w:rPr>
        <w:t xml:space="preserve">]             </w:t>
      </w:r>
      <w:r w:rsidRPr="00B367C6">
        <w:rPr>
          <w:color w:val="262626"/>
          <w:spacing w:val="4"/>
          <w:w w:val="91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6"/>
          <w:sz w:val="22"/>
          <w:szCs w:val="22"/>
        </w:rPr>
        <w:t xml:space="preserve"> 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3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p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10"/>
          <w:sz w:val="22"/>
          <w:szCs w:val="22"/>
        </w:rPr>
        <w:t>nd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g</w:t>
      </w:r>
      <w:r w:rsidRPr="00B367C6">
        <w:rPr>
          <w:color w:val="262626"/>
          <w:spacing w:val="13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17"/>
          <w:sz w:val="22"/>
          <w:szCs w:val="22"/>
        </w:rPr>
        <w:t>u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n</w:t>
      </w:r>
      <w:r w:rsidRPr="00B367C6">
        <w:rPr>
          <w:color w:val="262626"/>
          <w:spacing w:val="17"/>
          <w:sz w:val="22"/>
          <w:szCs w:val="22"/>
        </w:rPr>
        <w:t xml:space="preserve"> </w:t>
      </w:r>
      <w:r w:rsidRPr="00B367C6">
        <w:rPr>
          <w:color w:val="262626"/>
          <w:spacing w:val="10"/>
          <w:w w:val="108"/>
          <w:sz w:val="22"/>
          <w:szCs w:val="22"/>
        </w:rPr>
        <w:t>o</w:t>
      </w:r>
      <w:r w:rsidR="00B63670" w:rsidRPr="00B367C6">
        <w:rPr>
          <w:color w:val="262626"/>
          <w:w w:val="108"/>
          <w:sz w:val="22"/>
          <w:szCs w:val="22"/>
        </w:rPr>
        <w:t>f</w:t>
      </w:r>
      <w:r w:rsidRPr="00B367C6">
        <w:rPr>
          <w:color w:val="262626"/>
          <w:spacing w:val="-12"/>
          <w:w w:val="108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ec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7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u</w:t>
      </w:r>
      <w:r w:rsidRPr="00B367C6">
        <w:rPr>
          <w:color w:val="262626"/>
          <w:spacing w:val="20"/>
          <w:sz w:val="22"/>
          <w:szCs w:val="22"/>
        </w:rPr>
        <w:t>n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11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6"/>
          <w:sz w:val="22"/>
          <w:szCs w:val="22"/>
        </w:rPr>
        <w:t xml:space="preserve"> </w:t>
      </w:r>
      <w:r w:rsidRPr="00B367C6">
        <w:rPr>
          <w:color w:val="262626"/>
          <w:spacing w:val="14"/>
          <w:sz w:val="22"/>
          <w:szCs w:val="22"/>
        </w:rPr>
        <w:t>D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10"/>
          <w:sz w:val="22"/>
          <w:szCs w:val="22"/>
        </w:rPr>
        <w:t>po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9"/>
          <w:sz w:val="22"/>
          <w:szCs w:val="22"/>
        </w:rPr>
        <w:t>a</w:t>
      </w:r>
      <w:r w:rsidRPr="00B367C6">
        <w:rPr>
          <w:color w:val="262626"/>
          <w:sz w:val="22"/>
          <w:szCs w:val="22"/>
        </w:rPr>
        <w:t>l</w:t>
      </w:r>
      <w:r w:rsidRPr="00B367C6">
        <w:rPr>
          <w:color w:val="262626"/>
          <w:spacing w:val="6"/>
          <w:sz w:val="22"/>
          <w:szCs w:val="22"/>
        </w:rPr>
        <w:t xml:space="preserve"> </w:t>
      </w:r>
      <w:r w:rsidRPr="00B367C6">
        <w:rPr>
          <w:color w:val="262626"/>
          <w:spacing w:val="9"/>
          <w:w w:val="88"/>
          <w:sz w:val="22"/>
          <w:szCs w:val="22"/>
        </w:rPr>
        <w:t>o</w:t>
      </w:r>
      <w:r w:rsidR="00B63670" w:rsidRPr="00B367C6">
        <w:rPr>
          <w:color w:val="262626"/>
          <w:w w:val="133"/>
          <w:sz w:val="22"/>
          <w:szCs w:val="22"/>
        </w:rPr>
        <w:t>f</w:t>
      </w:r>
      <w:r w:rsidRPr="00B367C6">
        <w:rPr>
          <w:color w:val="262626"/>
          <w:spacing w:val="-8"/>
          <w:sz w:val="22"/>
          <w:szCs w:val="22"/>
        </w:rPr>
        <w:t xml:space="preserve"> </w:t>
      </w:r>
      <w:r w:rsidRPr="00B367C6">
        <w:rPr>
          <w:color w:val="262626"/>
          <w:spacing w:val="13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ec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9"/>
          <w:sz w:val="22"/>
          <w:szCs w:val="22"/>
        </w:rPr>
        <w:t xml:space="preserve"> </w:t>
      </w:r>
      <w:r w:rsidRPr="00B367C6">
        <w:rPr>
          <w:color w:val="262626"/>
          <w:spacing w:val="14"/>
          <w:sz w:val="22"/>
          <w:szCs w:val="22"/>
        </w:rPr>
        <w:t>A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z w:val="22"/>
          <w:szCs w:val="22"/>
        </w:rPr>
        <w:t>,</w:t>
      </w:r>
      <w:r w:rsidRPr="00B367C6">
        <w:rPr>
          <w:color w:val="262626"/>
          <w:spacing w:val="25"/>
          <w:sz w:val="22"/>
          <w:szCs w:val="22"/>
        </w:rPr>
        <w:t xml:space="preserve"> </w:t>
      </w:r>
      <w:r w:rsidRPr="00B367C6">
        <w:rPr>
          <w:color w:val="262626"/>
          <w:spacing w:val="7"/>
          <w:w w:val="91"/>
          <w:sz w:val="22"/>
          <w:szCs w:val="22"/>
        </w:rPr>
        <w:t>c</w:t>
      </w:r>
      <w:r w:rsidRPr="00B367C6">
        <w:rPr>
          <w:color w:val="262626"/>
          <w:spacing w:val="3"/>
          <w:sz w:val="22"/>
          <w:szCs w:val="22"/>
        </w:rPr>
        <w:t>a</w:t>
      </w:r>
      <w:r w:rsidRPr="00B367C6">
        <w:rPr>
          <w:color w:val="262626"/>
          <w:spacing w:val="10"/>
          <w:w w:val="104"/>
          <w:sz w:val="22"/>
          <w:szCs w:val="22"/>
        </w:rPr>
        <w:t>p</w:t>
      </w:r>
      <w:r w:rsidRPr="00B367C6">
        <w:rPr>
          <w:color w:val="262626"/>
          <w:w w:val="72"/>
          <w:sz w:val="22"/>
          <w:szCs w:val="22"/>
        </w:rPr>
        <w:t>.</w:t>
      </w:r>
    </w:p>
    <w:p w:rsidR="002A0040" w:rsidRPr="00B367C6" w:rsidRDefault="002A0040" w:rsidP="00190C76">
      <w:pPr>
        <w:spacing w:before="5" w:line="160" w:lineRule="exact"/>
        <w:ind w:right="26"/>
        <w:rPr>
          <w:sz w:val="16"/>
          <w:szCs w:val="16"/>
        </w:rPr>
      </w:pPr>
    </w:p>
    <w:p w:rsidR="002A0040" w:rsidRPr="00B367C6" w:rsidRDefault="006F3FF4" w:rsidP="00190C76">
      <w:pPr>
        <w:spacing w:line="240" w:lineRule="exact"/>
        <w:ind w:left="546" w:right="26"/>
        <w:rPr>
          <w:sz w:val="22"/>
          <w:szCs w:val="22"/>
        </w:rPr>
      </w:pPr>
      <w:r w:rsidRPr="00B367C6">
        <w:rPr>
          <w:color w:val="262626"/>
          <w:spacing w:val="6"/>
          <w:w w:val="64"/>
          <w:position w:val="-1"/>
          <w:sz w:val="22"/>
          <w:szCs w:val="22"/>
        </w:rPr>
        <w:t>1</w:t>
      </w:r>
      <w:r w:rsidRPr="00B367C6">
        <w:rPr>
          <w:color w:val="262626"/>
          <w:w w:val="108"/>
          <w:position w:val="-1"/>
          <w:sz w:val="22"/>
          <w:szCs w:val="22"/>
        </w:rPr>
        <w:t>4</w:t>
      </w:r>
      <w:r w:rsidRPr="00B367C6">
        <w:rPr>
          <w:color w:val="262626"/>
          <w:position w:val="-1"/>
          <w:sz w:val="22"/>
          <w:szCs w:val="22"/>
        </w:rPr>
        <w:t xml:space="preserve"> </w:t>
      </w:r>
      <w:r w:rsidRPr="00B367C6">
        <w:rPr>
          <w:color w:val="262626"/>
          <w:spacing w:val="-27"/>
          <w:position w:val="-1"/>
          <w:sz w:val="22"/>
          <w:szCs w:val="22"/>
        </w:rPr>
        <w:t>Laws</w:t>
      </w:r>
      <w:r w:rsidR="005A156B" w:rsidRPr="00B367C6">
        <w:rPr>
          <w:color w:val="262626"/>
          <w:spacing w:val="11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10"/>
          <w:w w:val="108"/>
          <w:position w:val="-1"/>
          <w:sz w:val="22"/>
          <w:szCs w:val="22"/>
        </w:rPr>
        <w:t>o</w:t>
      </w:r>
      <w:r w:rsidR="00B63670" w:rsidRPr="00B367C6">
        <w:rPr>
          <w:color w:val="262626"/>
          <w:w w:val="108"/>
          <w:position w:val="-1"/>
          <w:sz w:val="22"/>
          <w:szCs w:val="22"/>
        </w:rPr>
        <w:t>f</w:t>
      </w:r>
      <w:r w:rsidR="005A156B" w:rsidRPr="00B367C6">
        <w:rPr>
          <w:color w:val="262626"/>
          <w:spacing w:val="-12"/>
          <w:w w:val="108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14"/>
          <w:position w:val="-1"/>
          <w:sz w:val="22"/>
          <w:szCs w:val="22"/>
        </w:rPr>
        <w:t>K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ny</w:t>
      </w:r>
      <w:r w:rsidR="005A156B" w:rsidRPr="00B367C6">
        <w:rPr>
          <w:color w:val="262626"/>
          <w:spacing w:val="9"/>
          <w:position w:val="-1"/>
          <w:sz w:val="22"/>
          <w:szCs w:val="22"/>
        </w:rPr>
        <w:t>a</w:t>
      </w:r>
      <w:r w:rsidR="005A156B" w:rsidRPr="00B367C6">
        <w:rPr>
          <w:color w:val="262626"/>
          <w:position w:val="-1"/>
          <w:sz w:val="22"/>
          <w:szCs w:val="22"/>
        </w:rPr>
        <w:t>?</w:t>
      </w:r>
    </w:p>
    <w:p w:rsidR="00A94615" w:rsidRPr="00B367C6" w:rsidRDefault="00A94615" w:rsidP="00A94615">
      <w:pPr>
        <w:spacing w:before="6" w:line="100" w:lineRule="exact"/>
        <w:ind w:right="26"/>
        <w:rPr>
          <w:sz w:val="10"/>
          <w:szCs w:val="10"/>
        </w:rPr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Default="00A94615" w:rsidP="00A94615">
      <w:pPr>
        <w:spacing w:before="31" w:line="387" w:lineRule="auto"/>
        <w:ind w:left="504" w:right="26" w:hanging="341"/>
        <w:rPr>
          <w:color w:val="242424"/>
          <w:spacing w:val="6"/>
          <w:sz w:val="22"/>
          <w:szCs w:val="22"/>
        </w:rPr>
      </w:pPr>
      <w:r w:rsidRPr="00B367C6">
        <w:rPr>
          <w:color w:val="242424"/>
          <w:spacing w:val="6"/>
          <w:sz w:val="22"/>
          <w:szCs w:val="22"/>
        </w:rPr>
        <w:t xml:space="preserve"> </w:t>
      </w: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right="26"/>
      </w:pPr>
    </w:p>
    <w:p w:rsidR="00A94615" w:rsidRPr="00B367C6" w:rsidRDefault="00A94615" w:rsidP="00A94615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A94615" w:rsidP="00A94615">
      <w:pPr>
        <w:spacing w:before="31" w:line="387" w:lineRule="auto"/>
        <w:ind w:left="504" w:right="26" w:hanging="341"/>
        <w:rPr>
          <w:sz w:val="22"/>
          <w:szCs w:val="22"/>
        </w:rPr>
      </w:pPr>
      <w:r w:rsidRPr="00B367C6">
        <w:rPr>
          <w:color w:val="242424"/>
          <w:spacing w:val="6"/>
          <w:sz w:val="22"/>
          <w:szCs w:val="22"/>
        </w:rPr>
        <w:lastRenderedPageBreak/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[</w:t>
      </w:r>
      <w:r w:rsidR="005A156B" w:rsidRPr="00B367C6">
        <w:rPr>
          <w:color w:val="242424"/>
          <w:spacing w:val="8"/>
          <w:sz w:val="22"/>
          <w:szCs w:val="22"/>
        </w:rPr>
        <w:t>1</w:t>
      </w:r>
      <w:r w:rsidR="005A156B" w:rsidRPr="00B367C6">
        <w:rPr>
          <w:color w:val="242424"/>
          <w:spacing w:val="10"/>
          <w:sz w:val="22"/>
          <w:szCs w:val="22"/>
        </w:rPr>
        <w:t>3</w:t>
      </w:r>
      <w:r w:rsidR="005A156B" w:rsidRPr="00B367C6">
        <w:rPr>
          <w:color w:val="242424"/>
          <w:sz w:val="22"/>
          <w:szCs w:val="22"/>
        </w:rPr>
        <w:t xml:space="preserve">]           </w:t>
      </w:r>
      <w:r w:rsidR="005A156B" w:rsidRPr="00B367C6">
        <w:rPr>
          <w:color w:val="242424"/>
          <w:spacing w:val="14"/>
          <w:sz w:val="22"/>
          <w:szCs w:val="22"/>
        </w:rPr>
        <w:t xml:space="preserve"> H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w</w:t>
      </w:r>
      <w:r w:rsidR="005A156B" w:rsidRPr="00B367C6">
        <w:rPr>
          <w:color w:val="242424"/>
          <w:spacing w:val="32"/>
          <w:sz w:val="22"/>
          <w:szCs w:val="22"/>
        </w:rPr>
        <w:t xml:space="preserve"> 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B63670" w:rsidRPr="00B367C6">
        <w:rPr>
          <w:color w:val="242424"/>
          <w:sz w:val="22"/>
          <w:szCs w:val="22"/>
        </w:rPr>
        <w:t>f</w:t>
      </w:r>
      <w:r w:rsidR="00B63670" w:rsidRPr="00B367C6">
        <w:rPr>
          <w:color w:val="242424"/>
          <w:spacing w:val="-1"/>
          <w:sz w:val="22"/>
          <w:szCs w:val="22"/>
        </w:rPr>
        <w:t>f</w:t>
      </w:r>
      <w:r w:rsidR="005A156B" w:rsidRPr="00B367C6">
        <w:rPr>
          <w:color w:val="242424"/>
          <w:spacing w:val="7"/>
          <w:sz w:val="22"/>
          <w:szCs w:val="22"/>
        </w:rPr>
        <w:t>e</w:t>
      </w:r>
      <w:r w:rsidR="005A156B" w:rsidRPr="00B367C6">
        <w:rPr>
          <w:color w:val="242424"/>
          <w:spacing w:val="8"/>
          <w:sz w:val="22"/>
          <w:szCs w:val="22"/>
        </w:rPr>
        <w:t>c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10"/>
          <w:sz w:val="22"/>
          <w:szCs w:val="22"/>
        </w:rPr>
        <w:t>v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40"/>
          <w:sz w:val="22"/>
          <w:szCs w:val="22"/>
        </w:rPr>
        <w:t xml:space="preserve"> 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z w:val="22"/>
          <w:szCs w:val="22"/>
        </w:rPr>
        <w:t>s</w:t>
      </w:r>
      <w:r w:rsidR="005A156B" w:rsidRPr="00B367C6">
        <w:rPr>
          <w:color w:val="242424"/>
          <w:spacing w:val="29"/>
          <w:sz w:val="22"/>
          <w:szCs w:val="22"/>
        </w:rPr>
        <w:t xml:space="preserve"> </w:t>
      </w:r>
      <w:r w:rsidR="005A156B" w:rsidRPr="00B367C6">
        <w:rPr>
          <w:color w:val="242424"/>
          <w:spacing w:val="5"/>
          <w:sz w:val="22"/>
          <w:szCs w:val="22"/>
        </w:rPr>
        <w:t>t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27"/>
          <w:sz w:val="22"/>
          <w:szCs w:val="22"/>
        </w:rPr>
        <w:t xml:space="preserve"> 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10"/>
          <w:sz w:val="22"/>
          <w:szCs w:val="22"/>
        </w:rPr>
        <w:t>n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z w:val="22"/>
          <w:szCs w:val="22"/>
        </w:rPr>
        <w:t>r</w:t>
      </w:r>
      <w:r w:rsidR="005A156B" w:rsidRPr="00B367C6">
        <w:rPr>
          <w:color w:val="242424"/>
          <w:spacing w:val="17"/>
          <w:sz w:val="22"/>
          <w:szCs w:val="22"/>
        </w:rPr>
        <w:t>n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z w:val="22"/>
          <w:szCs w:val="22"/>
        </w:rPr>
        <w:t>t</w:t>
      </w:r>
      <w:r w:rsidR="005A156B" w:rsidRPr="00B367C6">
        <w:rPr>
          <w:color w:val="242424"/>
          <w:spacing w:val="27"/>
          <w:sz w:val="22"/>
          <w:szCs w:val="22"/>
        </w:rPr>
        <w:t xml:space="preserve"> </w:t>
      </w:r>
      <w:r w:rsidR="005A156B" w:rsidRPr="00B367C6">
        <w:rPr>
          <w:color w:val="242424"/>
          <w:spacing w:val="7"/>
          <w:sz w:val="22"/>
          <w:szCs w:val="22"/>
        </w:rPr>
        <w:t>c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n</w:t>
      </w:r>
      <w:r w:rsidR="005A156B" w:rsidRPr="00B367C6">
        <w:rPr>
          <w:color w:val="242424"/>
          <w:spacing w:val="20"/>
          <w:sz w:val="22"/>
          <w:szCs w:val="22"/>
        </w:rPr>
        <w:t>n</w:t>
      </w:r>
      <w:r w:rsidR="005A156B" w:rsidRPr="00B367C6">
        <w:rPr>
          <w:color w:val="242424"/>
          <w:spacing w:val="8"/>
          <w:sz w:val="22"/>
          <w:szCs w:val="22"/>
        </w:rPr>
        <w:t>ec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10"/>
          <w:sz w:val="22"/>
          <w:szCs w:val="22"/>
        </w:rPr>
        <w:t>v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z w:val="22"/>
          <w:szCs w:val="22"/>
        </w:rPr>
        <w:t>y</w:t>
      </w:r>
      <w:r w:rsidR="005A156B" w:rsidRPr="00B367C6">
        <w:rPr>
          <w:color w:val="242424"/>
          <w:spacing w:val="26"/>
          <w:sz w:val="22"/>
          <w:szCs w:val="22"/>
        </w:rPr>
        <w:t xml:space="preserve"> </w:t>
      </w:r>
      <w:r w:rsidR="005A156B" w:rsidRPr="00B367C6">
        <w:rPr>
          <w:color w:val="242424"/>
          <w:sz w:val="22"/>
          <w:szCs w:val="22"/>
        </w:rPr>
        <w:t>a</w:t>
      </w:r>
      <w:r w:rsidR="005A156B" w:rsidRPr="00B367C6">
        <w:rPr>
          <w:color w:val="242424"/>
          <w:spacing w:val="17"/>
          <w:sz w:val="22"/>
          <w:szCs w:val="22"/>
        </w:rPr>
        <w:t>n</w:t>
      </w:r>
      <w:r w:rsidR="005A156B" w:rsidRPr="00B367C6">
        <w:rPr>
          <w:color w:val="242424"/>
          <w:sz w:val="22"/>
          <w:szCs w:val="22"/>
        </w:rPr>
        <w:t>d</w:t>
      </w:r>
      <w:r w:rsidR="005A156B" w:rsidRPr="00B367C6">
        <w:rPr>
          <w:color w:val="242424"/>
          <w:spacing w:val="22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pacing w:val="6"/>
          <w:sz w:val="22"/>
          <w:szCs w:val="22"/>
        </w:rPr>
        <w:t>l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pacing w:val="10"/>
          <w:sz w:val="22"/>
          <w:szCs w:val="22"/>
        </w:rPr>
        <w:t>phon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26"/>
          <w:sz w:val="22"/>
          <w:szCs w:val="22"/>
        </w:rPr>
        <w:t xml:space="preserve"> </w:t>
      </w:r>
      <w:r w:rsidR="005A156B" w:rsidRPr="00B367C6">
        <w:rPr>
          <w:color w:val="242424"/>
          <w:spacing w:val="7"/>
          <w:w w:val="91"/>
          <w:sz w:val="22"/>
          <w:szCs w:val="22"/>
        </w:rPr>
        <w:t>c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w w:val="101"/>
          <w:sz w:val="22"/>
          <w:szCs w:val="22"/>
        </w:rPr>
        <w:t>mm</w:t>
      </w:r>
      <w:r w:rsidR="005A156B" w:rsidRPr="00B367C6">
        <w:rPr>
          <w:color w:val="242424"/>
          <w:sz w:val="22"/>
          <w:szCs w:val="22"/>
        </w:rPr>
        <w:t>u</w:t>
      </w:r>
      <w:r w:rsidR="005A156B" w:rsidRPr="00B367C6">
        <w:rPr>
          <w:color w:val="242424"/>
          <w:spacing w:val="20"/>
          <w:sz w:val="22"/>
          <w:szCs w:val="22"/>
        </w:rPr>
        <w:t>n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9"/>
          <w:sz w:val="22"/>
          <w:szCs w:val="22"/>
        </w:rPr>
        <w:t>c</w:t>
      </w:r>
      <w:r w:rsidR="005A156B" w:rsidRPr="00B367C6">
        <w:rPr>
          <w:color w:val="242424"/>
          <w:spacing w:val="8"/>
          <w:sz w:val="22"/>
          <w:szCs w:val="22"/>
        </w:rPr>
        <w:t>a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n</w:t>
      </w:r>
      <w:r w:rsidR="005A156B" w:rsidRPr="00B367C6">
        <w:rPr>
          <w:color w:val="242424"/>
          <w:spacing w:val="34"/>
          <w:sz w:val="22"/>
          <w:szCs w:val="22"/>
        </w:rPr>
        <w:t xml:space="preserve"> </w:t>
      </w:r>
      <w:r w:rsidR="00B63670" w:rsidRPr="00B367C6">
        <w:rPr>
          <w:color w:val="242424"/>
          <w:sz w:val="22"/>
          <w:szCs w:val="22"/>
        </w:rPr>
        <w:t>f</w:t>
      </w:r>
      <w:r w:rsidR="005A156B" w:rsidRPr="00B367C6">
        <w:rPr>
          <w:color w:val="242424"/>
          <w:spacing w:val="13"/>
          <w:sz w:val="22"/>
          <w:szCs w:val="22"/>
        </w:rPr>
        <w:t>r</w:t>
      </w:r>
      <w:r w:rsidR="005A156B" w:rsidRPr="00B367C6">
        <w:rPr>
          <w:color w:val="242424"/>
          <w:spacing w:val="9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 xml:space="preserve">m 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21"/>
          <w:sz w:val="22"/>
          <w:szCs w:val="22"/>
        </w:rPr>
        <w:t xml:space="preserve"> </w:t>
      </w:r>
      <w:r w:rsidR="005A156B" w:rsidRPr="00B367C6">
        <w:rPr>
          <w:color w:val="242424"/>
          <w:spacing w:val="7"/>
          <w:sz w:val="22"/>
          <w:szCs w:val="22"/>
        </w:rPr>
        <w:t>c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urt</w:t>
      </w:r>
      <w:r w:rsidR="005A156B" w:rsidRPr="00B367C6">
        <w:rPr>
          <w:color w:val="242424"/>
          <w:spacing w:val="19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z w:val="22"/>
          <w:szCs w:val="22"/>
        </w:rPr>
        <w:t>o</w:t>
      </w:r>
      <w:r w:rsidR="005A156B" w:rsidRPr="00B367C6">
        <w:rPr>
          <w:color w:val="242424"/>
          <w:spacing w:val="23"/>
          <w:sz w:val="22"/>
          <w:szCs w:val="22"/>
        </w:rPr>
        <w:t xml:space="preserve"> </w:t>
      </w:r>
      <w:r w:rsidR="005A156B" w:rsidRPr="00B367C6">
        <w:rPr>
          <w:color w:val="242424"/>
          <w:spacing w:val="9"/>
          <w:sz w:val="22"/>
          <w:szCs w:val="22"/>
        </w:rPr>
        <w:t>o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z w:val="22"/>
          <w:szCs w:val="22"/>
        </w:rPr>
        <w:t>r</w:t>
      </w:r>
      <w:r w:rsidR="005A156B" w:rsidRPr="00B367C6">
        <w:rPr>
          <w:color w:val="242424"/>
          <w:spacing w:val="8"/>
          <w:sz w:val="22"/>
          <w:szCs w:val="22"/>
        </w:rPr>
        <w:t xml:space="preserve"> </w:t>
      </w:r>
      <w:r w:rsidR="005A156B" w:rsidRPr="00B367C6">
        <w:rPr>
          <w:color w:val="242424"/>
          <w:spacing w:val="7"/>
          <w:sz w:val="22"/>
          <w:szCs w:val="22"/>
        </w:rPr>
        <w:t>c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urt</w:t>
      </w:r>
      <w:r w:rsidR="005A156B" w:rsidRPr="00B367C6">
        <w:rPr>
          <w:color w:val="242424"/>
          <w:spacing w:val="28"/>
          <w:sz w:val="22"/>
          <w:szCs w:val="22"/>
        </w:rPr>
        <w:t xml:space="preserve"> </w:t>
      </w:r>
      <w:r w:rsidR="005A156B" w:rsidRPr="00B367C6">
        <w:rPr>
          <w:color w:val="242424"/>
          <w:spacing w:val="9"/>
          <w:sz w:val="22"/>
          <w:szCs w:val="22"/>
        </w:rPr>
        <w:t>b</w:t>
      </w:r>
      <w:r w:rsidR="005A156B" w:rsidRPr="00B367C6">
        <w:rPr>
          <w:color w:val="242424"/>
          <w:sz w:val="22"/>
          <w:szCs w:val="22"/>
        </w:rPr>
        <w:t>y</w:t>
      </w:r>
      <w:r w:rsidR="005A156B" w:rsidRPr="00B367C6">
        <w:rPr>
          <w:color w:val="242424"/>
          <w:spacing w:val="9"/>
          <w:sz w:val="22"/>
          <w:szCs w:val="22"/>
        </w:rPr>
        <w:t xml:space="preserve"> </w:t>
      </w:r>
      <w:r w:rsidR="005A156B" w:rsidRPr="00B367C6">
        <w:rPr>
          <w:color w:val="242424"/>
          <w:spacing w:val="13"/>
          <w:sz w:val="22"/>
          <w:szCs w:val="22"/>
        </w:rPr>
        <w:t>C</w:t>
      </w:r>
      <w:r w:rsidR="005A156B" w:rsidRPr="00B367C6">
        <w:rPr>
          <w:color w:val="242424"/>
          <w:spacing w:val="7"/>
          <w:sz w:val="22"/>
          <w:szCs w:val="22"/>
        </w:rPr>
        <w:t>I</w:t>
      </w:r>
      <w:r w:rsidR="005A156B" w:rsidRPr="00B367C6">
        <w:rPr>
          <w:color w:val="242424"/>
          <w:spacing w:val="10"/>
          <w:sz w:val="22"/>
          <w:szCs w:val="22"/>
        </w:rPr>
        <w:t>S</w:t>
      </w:r>
      <w:r w:rsidR="005A156B" w:rsidRPr="00B367C6">
        <w:rPr>
          <w:color w:val="242424"/>
          <w:spacing w:val="14"/>
          <w:sz w:val="22"/>
          <w:szCs w:val="22"/>
        </w:rPr>
        <w:t>CO</w:t>
      </w:r>
      <w:r w:rsidR="005A156B" w:rsidRPr="00B367C6">
        <w:rPr>
          <w:color w:val="242424"/>
          <w:sz w:val="22"/>
          <w:szCs w:val="22"/>
        </w:rPr>
        <w:t>?</w:t>
      </w:r>
    </w:p>
    <w:p w:rsidR="000462C2" w:rsidRPr="00B367C6" w:rsidRDefault="000462C2" w:rsidP="000462C2">
      <w:pPr>
        <w:spacing w:before="6" w:line="100" w:lineRule="exact"/>
        <w:ind w:right="26"/>
        <w:rPr>
          <w:sz w:val="10"/>
          <w:szCs w:val="10"/>
        </w:rPr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Default="000462C2" w:rsidP="000462C2">
      <w:pPr>
        <w:spacing w:line="400" w:lineRule="atLeast"/>
        <w:ind w:left="514" w:right="26" w:hanging="341"/>
        <w:rPr>
          <w:color w:val="242424"/>
          <w:spacing w:val="5"/>
          <w:w w:val="90"/>
          <w:sz w:val="22"/>
          <w:szCs w:val="22"/>
        </w:rPr>
      </w:pPr>
      <w:r w:rsidRPr="00B367C6">
        <w:rPr>
          <w:color w:val="242424"/>
          <w:spacing w:val="5"/>
          <w:w w:val="90"/>
          <w:sz w:val="22"/>
          <w:szCs w:val="22"/>
        </w:rPr>
        <w:t xml:space="preserve"> </w:t>
      </w: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0462C2" w:rsidP="000462C2">
      <w:pPr>
        <w:spacing w:line="400" w:lineRule="atLeast"/>
        <w:ind w:left="514" w:right="26" w:hanging="341"/>
        <w:rPr>
          <w:sz w:val="22"/>
          <w:szCs w:val="22"/>
        </w:rPr>
      </w:pPr>
      <w:r w:rsidRPr="00B367C6">
        <w:rPr>
          <w:color w:val="242424"/>
          <w:spacing w:val="5"/>
          <w:w w:val="90"/>
          <w:sz w:val="22"/>
          <w:szCs w:val="22"/>
        </w:rPr>
        <w:t xml:space="preserve"> </w:t>
      </w:r>
      <w:r w:rsidR="005A156B" w:rsidRPr="00B367C6">
        <w:rPr>
          <w:color w:val="242424"/>
          <w:spacing w:val="5"/>
          <w:w w:val="90"/>
          <w:sz w:val="22"/>
          <w:szCs w:val="22"/>
        </w:rPr>
        <w:t>[</w:t>
      </w:r>
      <w:r w:rsidR="005A156B" w:rsidRPr="00B367C6">
        <w:rPr>
          <w:color w:val="242424"/>
          <w:spacing w:val="7"/>
          <w:w w:val="90"/>
          <w:sz w:val="22"/>
          <w:szCs w:val="22"/>
        </w:rPr>
        <w:t>1</w:t>
      </w:r>
      <w:r w:rsidR="005A156B" w:rsidRPr="00B367C6">
        <w:rPr>
          <w:color w:val="242424"/>
          <w:spacing w:val="10"/>
          <w:w w:val="90"/>
          <w:sz w:val="22"/>
          <w:szCs w:val="22"/>
        </w:rPr>
        <w:t>4</w:t>
      </w:r>
      <w:r w:rsidR="005A156B" w:rsidRPr="00B367C6">
        <w:rPr>
          <w:color w:val="242424"/>
          <w:w w:val="90"/>
          <w:sz w:val="22"/>
          <w:szCs w:val="22"/>
        </w:rPr>
        <w:t xml:space="preserve">]             </w:t>
      </w:r>
      <w:r w:rsidR="005A156B" w:rsidRPr="00B367C6">
        <w:rPr>
          <w:color w:val="242424"/>
          <w:spacing w:val="21"/>
          <w:w w:val="90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I</w:t>
      </w:r>
      <w:r w:rsidR="005A156B" w:rsidRPr="00B367C6">
        <w:rPr>
          <w:color w:val="242424"/>
          <w:sz w:val="22"/>
          <w:szCs w:val="22"/>
        </w:rPr>
        <w:t>s</w:t>
      </w:r>
      <w:r w:rsidR="005A156B" w:rsidRPr="00B367C6">
        <w:rPr>
          <w:color w:val="242424"/>
          <w:spacing w:val="20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40"/>
          <w:sz w:val="22"/>
          <w:szCs w:val="22"/>
        </w:rPr>
        <w:t xml:space="preserve"> </w:t>
      </w:r>
      <w:r w:rsidR="005A156B" w:rsidRPr="00B367C6">
        <w:rPr>
          <w:color w:val="242424"/>
          <w:spacing w:val="7"/>
          <w:sz w:val="22"/>
          <w:szCs w:val="22"/>
        </w:rPr>
        <w:t>c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urt</w:t>
      </w:r>
      <w:r w:rsidR="005A156B" w:rsidRPr="00B367C6">
        <w:rPr>
          <w:color w:val="242424"/>
          <w:spacing w:val="33"/>
          <w:sz w:val="22"/>
          <w:szCs w:val="22"/>
        </w:rPr>
        <w:t xml:space="preserve"> 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w w:val="101"/>
          <w:sz w:val="22"/>
          <w:szCs w:val="22"/>
        </w:rPr>
        <w:t>um</w:t>
      </w:r>
      <w:r w:rsidR="005A156B" w:rsidRPr="00B367C6">
        <w:rPr>
          <w:color w:val="242424"/>
          <w:spacing w:val="-32"/>
          <w:sz w:val="22"/>
          <w:szCs w:val="22"/>
        </w:rPr>
        <w:t xml:space="preserve"> </w:t>
      </w:r>
      <w:r w:rsidR="005A156B" w:rsidRPr="00B367C6">
        <w:rPr>
          <w:color w:val="242424"/>
          <w:sz w:val="22"/>
          <w:szCs w:val="22"/>
        </w:rPr>
        <w:t>a</w:t>
      </w:r>
      <w:r w:rsidR="005A156B" w:rsidRPr="00B367C6">
        <w:rPr>
          <w:color w:val="242424"/>
          <w:spacing w:val="17"/>
          <w:sz w:val="22"/>
          <w:szCs w:val="22"/>
        </w:rPr>
        <w:t>n</w:t>
      </w:r>
      <w:r w:rsidR="005A156B" w:rsidRPr="00B367C6">
        <w:rPr>
          <w:color w:val="242424"/>
          <w:spacing w:val="6"/>
          <w:sz w:val="22"/>
          <w:szCs w:val="22"/>
        </w:rPr>
        <w:t>-</w:t>
      </w:r>
      <w:r w:rsidR="005A156B" w:rsidRPr="00B367C6">
        <w:rPr>
          <w:color w:val="242424"/>
          <w:spacing w:val="9"/>
          <w:sz w:val="22"/>
          <w:szCs w:val="22"/>
        </w:rPr>
        <w:t>c</w:t>
      </w:r>
      <w:r w:rsidR="005A156B" w:rsidRPr="00B367C6">
        <w:rPr>
          <w:color w:val="242424"/>
          <w:spacing w:val="4"/>
          <w:sz w:val="22"/>
          <w:szCs w:val="22"/>
        </w:rPr>
        <w:t>a</w:t>
      </w:r>
      <w:r w:rsidR="005A156B" w:rsidRPr="00B367C6">
        <w:rPr>
          <w:color w:val="242424"/>
          <w:spacing w:val="10"/>
          <w:sz w:val="22"/>
          <w:szCs w:val="22"/>
        </w:rPr>
        <w:t>p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8"/>
          <w:sz w:val="22"/>
          <w:szCs w:val="22"/>
        </w:rPr>
        <w:t>a</w:t>
      </w:r>
      <w:r w:rsidR="005A156B" w:rsidRPr="00B367C6">
        <w:rPr>
          <w:color w:val="242424"/>
          <w:sz w:val="22"/>
          <w:szCs w:val="22"/>
        </w:rPr>
        <w:t>l</w:t>
      </w:r>
      <w:r w:rsidR="005A156B" w:rsidRPr="00B367C6">
        <w:rPr>
          <w:color w:val="242424"/>
          <w:spacing w:val="36"/>
          <w:sz w:val="22"/>
          <w:szCs w:val="22"/>
        </w:rPr>
        <w:t xml:space="preserve"> </w:t>
      </w:r>
      <w:r w:rsidR="005A156B" w:rsidRPr="00B367C6">
        <w:rPr>
          <w:color w:val="242424"/>
          <w:spacing w:val="7"/>
          <w:sz w:val="22"/>
          <w:szCs w:val="22"/>
        </w:rPr>
        <w:t>e</w:t>
      </w:r>
      <w:r w:rsidR="005A156B" w:rsidRPr="00B367C6">
        <w:rPr>
          <w:color w:val="242424"/>
          <w:spacing w:val="10"/>
          <w:sz w:val="22"/>
          <w:szCs w:val="22"/>
        </w:rPr>
        <w:t>n</w:t>
      </w:r>
      <w:r w:rsidR="005A156B" w:rsidRPr="00B367C6">
        <w:rPr>
          <w:color w:val="242424"/>
          <w:spacing w:val="8"/>
          <w:sz w:val="22"/>
          <w:szCs w:val="22"/>
        </w:rPr>
        <w:t>a</w:t>
      </w:r>
      <w:r w:rsidR="005A156B" w:rsidRPr="00B367C6">
        <w:rPr>
          <w:color w:val="242424"/>
          <w:spacing w:val="10"/>
          <w:sz w:val="22"/>
          <w:szCs w:val="22"/>
        </w:rPr>
        <w:t>b</w:t>
      </w:r>
      <w:r w:rsidR="005A156B" w:rsidRPr="00B367C6">
        <w:rPr>
          <w:color w:val="242424"/>
          <w:spacing w:val="6"/>
          <w:sz w:val="22"/>
          <w:szCs w:val="22"/>
        </w:rPr>
        <w:t>l</w:t>
      </w:r>
      <w:r w:rsidR="005A156B" w:rsidRPr="00B367C6">
        <w:rPr>
          <w:color w:val="242424"/>
          <w:spacing w:val="9"/>
          <w:sz w:val="22"/>
          <w:szCs w:val="22"/>
        </w:rPr>
        <w:t>e</w:t>
      </w:r>
      <w:r w:rsidR="005A156B" w:rsidRPr="00B367C6">
        <w:rPr>
          <w:color w:val="242424"/>
          <w:sz w:val="22"/>
          <w:szCs w:val="22"/>
        </w:rPr>
        <w:t>d</w:t>
      </w:r>
      <w:r w:rsidR="005A156B" w:rsidRPr="00B367C6">
        <w:rPr>
          <w:color w:val="242424"/>
          <w:spacing w:val="32"/>
          <w:sz w:val="22"/>
          <w:szCs w:val="22"/>
        </w:rPr>
        <w:t xml:space="preserve"> </w:t>
      </w:r>
      <w:r w:rsidR="005A156B" w:rsidRPr="00B367C6">
        <w:rPr>
          <w:color w:val="242424"/>
          <w:spacing w:val="14"/>
          <w:sz w:val="22"/>
          <w:szCs w:val="22"/>
        </w:rPr>
        <w:t>w</w:t>
      </w:r>
      <w:r w:rsidR="005A156B" w:rsidRPr="00B367C6">
        <w:rPr>
          <w:color w:val="242424"/>
          <w:spacing w:val="5"/>
          <w:sz w:val="22"/>
          <w:szCs w:val="22"/>
        </w:rPr>
        <w:t>i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z w:val="22"/>
          <w:szCs w:val="22"/>
        </w:rPr>
        <w:t>h</w:t>
      </w:r>
      <w:r w:rsidR="005A156B" w:rsidRPr="00B367C6">
        <w:rPr>
          <w:color w:val="242424"/>
          <w:spacing w:val="29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35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s</w:t>
      </w:r>
      <w:r w:rsidR="005A156B" w:rsidRPr="00B367C6">
        <w:rPr>
          <w:color w:val="242424"/>
          <w:sz w:val="22"/>
          <w:szCs w:val="22"/>
        </w:rPr>
        <w:t>k</w:t>
      </w:r>
      <w:r w:rsidR="005A156B" w:rsidRPr="00B367C6">
        <w:rPr>
          <w:color w:val="242424"/>
          <w:spacing w:val="15"/>
          <w:sz w:val="22"/>
          <w:szCs w:val="22"/>
        </w:rPr>
        <w:t>i</w:t>
      </w:r>
      <w:r w:rsidR="005A156B" w:rsidRPr="00B367C6">
        <w:rPr>
          <w:color w:val="242424"/>
          <w:sz w:val="22"/>
          <w:szCs w:val="22"/>
        </w:rPr>
        <w:t>l</w:t>
      </w:r>
      <w:r w:rsidR="005A156B" w:rsidRPr="00B367C6">
        <w:rPr>
          <w:color w:val="242424"/>
          <w:spacing w:val="11"/>
          <w:sz w:val="22"/>
          <w:szCs w:val="22"/>
        </w:rPr>
        <w:t>l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z w:val="22"/>
          <w:szCs w:val="22"/>
        </w:rPr>
        <w:t>d</w:t>
      </w:r>
      <w:r w:rsidR="005A156B" w:rsidRPr="00B367C6">
        <w:rPr>
          <w:color w:val="242424"/>
          <w:spacing w:val="19"/>
          <w:sz w:val="22"/>
          <w:szCs w:val="22"/>
        </w:rPr>
        <w:t xml:space="preserve"> </w:t>
      </w:r>
      <w:r w:rsidR="005A156B" w:rsidRPr="00B367C6">
        <w:rPr>
          <w:color w:val="242424"/>
          <w:spacing w:val="10"/>
          <w:sz w:val="22"/>
          <w:szCs w:val="22"/>
        </w:rPr>
        <w:t>p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pacing w:val="7"/>
          <w:sz w:val="22"/>
          <w:szCs w:val="22"/>
        </w:rPr>
        <w:t>rs</w:t>
      </w:r>
      <w:r w:rsidR="005A156B" w:rsidRPr="00B367C6">
        <w:rPr>
          <w:color w:val="242424"/>
          <w:spacing w:val="10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n</w:t>
      </w:r>
      <w:r w:rsidR="005A156B" w:rsidRPr="00B367C6">
        <w:rPr>
          <w:color w:val="242424"/>
          <w:spacing w:val="20"/>
          <w:sz w:val="22"/>
          <w:szCs w:val="22"/>
        </w:rPr>
        <w:t>n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z w:val="22"/>
          <w:szCs w:val="22"/>
        </w:rPr>
        <w:t>l</w:t>
      </w:r>
      <w:r w:rsidR="005A156B" w:rsidRPr="00B367C6">
        <w:rPr>
          <w:color w:val="242424"/>
          <w:spacing w:val="28"/>
          <w:sz w:val="22"/>
          <w:szCs w:val="22"/>
        </w:rPr>
        <w:t xml:space="preserve"> </w:t>
      </w:r>
      <w:r w:rsidR="00B63670" w:rsidRPr="00B367C6">
        <w:rPr>
          <w:color w:val="242424"/>
          <w:sz w:val="22"/>
          <w:szCs w:val="22"/>
        </w:rPr>
        <w:t>f</w:t>
      </w:r>
      <w:r w:rsidR="005A156B" w:rsidRPr="00B367C6">
        <w:rPr>
          <w:color w:val="242424"/>
          <w:spacing w:val="15"/>
          <w:sz w:val="22"/>
          <w:szCs w:val="22"/>
        </w:rPr>
        <w:t>o</w:t>
      </w:r>
      <w:r w:rsidR="005A156B" w:rsidRPr="00B367C6">
        <w:rPr>
          <w:color w:val="242424"/>
          <w:sz w:val="22"/>
          <w:szCs w:val="22"/>
        </w:rPr>
        <w:t>r</w:t>
      </w:r>
      <w:r w:rsidR="005A156B" w:rsidRPr="00B367C6">
        <w:rPr>
          <w:color w:val="242424"/>
          <w:spacing w:val="29"/>
          <w:sz w:val="22"/>
          <w:szCs w:val="22"/>
        </w:rPr>
        <w:t xml:space="preserve"> </w:t>
      </w:r>
      <w:r w:rsidR="005A156B" w:rsidRPr="00B367C6">
        <w:rPr>
          <w:color w:val="242424"/>
          <w:spacing w:val="5"/>
          <w:sz w:val="22"/>
          <w:szCs w:val="22"/>
        </w:rPr>
        <w:t>t</w:t>
      </w:r>
      <w:r w:rsidR="005A156B" w:rsidRPr="00B367C6">
        <w:rPr>
          <w:color w:val="242424"/>
          <w:spacing w:val="10"/>
          <w:sz w:val="22"/>
          <w:szCs w:val="22"/>
        </w:rPr>
        <w:t>h</w:t>
      </w:r>
      <w:r w:rsidR="005A156B" w:rsidRPr="00B367C6">
        <w:rPr>
          <w:color w:val="242424"/>
          <w:sz w:val="22"/>
          <w:szCs w:val="22"/>
        </w:rPr>
        <w:t>e</w:t>
      </w:r>
      <w:r w:rsidR="005A156B" w:rsidRPr="00B367C6">
        <w:rPr>
          <w:color w:val="242424"/>
          <w:spacing w:val="31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r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pacing w:val="6"/>
          <w:sz w:val="22"/>
          <w:szCs w:val="22"/>
        </w:rPr>
        <w:t>l</w:t>
      </w:r>
      <w:r w:rsidR="005A156B" w:rsidRPr="00B367C6">
        <w:rPr>
          <w:color w:val="242424"/>
          <w:spacing w:val="8"/>
          <w:sz w:val="22"/>
          <w:szCs w:val="22"/>
        </w:rPr>
        <w:t>e</w:t>
      </w:r>
      <w:r w:rsidR="005A156B" w:rsidRPr="00B367C6">
        <w:rPr>
          <w:color w:val="242424"/>
          <w:spacing w:val="10"/>
          <w:sz w:val="22"/>
          <w:szCs w:val="22"/>
        </w:rPr>
        <w:t>v</w:t>
      </w:r>
      <w:r w:rsidR="005A156B" w:rsidRPr="00B367C6">
        <w:rPr>
          <w:color w:val="242424"/>
          <w:sz w:val="22"/>
          <w:szCs w:val="22"/>
        </w:rPr>
        <w:t>a</w:t>
      </w:r>
      <w:r w:rsidR="005A156B" w:rsidRPr="00B367C6">
        <w:rPr>
          <w:color w:val="242424"/>
          <w:spacing w:val="17"/>
          <w:sz w:val="22"/>
          <w:szCs w:val="22"/>
        </w:rPr>
        <w:t>n</w:t>
      </w:r>
      <w:r w:rsidR="005A156B" w:rsidRPr="00B367C6">
        <w:rPr>
          <w:color w:val="242424"/>
          <w:sz w:val="22"/>
          <w:szCs w:val="22"/>
        </w:rPr>
        <w:t xml:space="preserve">t </w:t>
      </w:r>
      <w:r w:rsidR="005A156B" w:rsidRPr="00B367C6">
        <w:rPr>
          <w:color w:val="242424"/>
          <w:spacing w:val="10"/>
          <w:sz w:val="22"/>
          <w:szCs w:val="22"/>
        </w:rPr>
        <w:t>n</w:t>
      </w:r>
      <w:r w:rsidR="005A156B" w:rsidRPr="00B367C6">
        <w:rPr>
          <w:color w:val="242424"/>
          <w:spacing w:val="8"/>
          <w:sz w:val="22"/>
          <w:szCs w:val="22"/>
        </w:rPr>
        <w:t>ec</w:t>
      </w:r>
      <w:r w:rsidR="005A156B" w:rsidRPr="00B367C6">
        <w:rPr>
          <w:color w:val="242424"/>
          <w:spacing w:val="9"/>
          <w:sz w:val="22"/>
          <w:szCs w:val="22"/>
        </w:rPr>
        <w:t>e</w:t>
      </w:r>
      <w:r w:rsidR="005A156B" w:rsidRPr="00B367C6">
        <w:rPr>
          <w:color w:val="242424"/>
          <w:spacing w:val="7"/>
          <w:sz w:val="22"/>
          <w:szCs w:val="22"/>
        </w:rPr>
        <w:t>ss</w:t>
      </w:r>
      <w:r w:rsidR="005A156B" w:rsidRPr="00B367C6">
        <w:rPr>
          <w:color w:val="242424"/>
          <w:spacing w:val="9"/>
          <w:sz w:val="22"/>
          <w:szCs w:val="22"/>
        </w:rPr>
        <w:t>a</w:t>
      </w:r>
      <w:r w:rsidR="005A156B" w:rsidRPr="00B367C6">
        <w:rPr>
          <w:color w:val="242424"/>
          <w:spacing w:val="7"/>
          <w:sz w:val="22"/>
          <w:szCs w:val="22"/>
        </w:rPr>
        <w:t>r</w:t>
      </w:r>
      <w:r w:rsidR="005A156B" w:rsidRPr="00B367C6">
        <w:rPr>
          <w:color w:val="242424"/>
          <w:sz w:val="22"/>
          <w:szCs w:val="22"/>
        </w:rPr>
        <w:t>y</w:t>
      </w:r>
      <w:r w:rsidR="005A156B" w:rsidRPr="00B367C6">
        <w:rPr>
          <w:color w:val="242424"/>
          <w:spacing w:val="9"/>
          <w:sz w:val="22"/>
          <w:szCs w:val="22"/>
        </w:rPr>
        <w:t xml:space="preserve"> </w:t>
      </w:r>
      <w:r w:rsidR="005A156B" w:rsidRPr="00B367C6">
        <w:rPr>
          <w:color w:val="242424"/>
          <w:spacing w:val="6"/>
          <w:sz w:val="22"/>
          <w:szCs w:val="22"/>
        </w:rPr>
        <w:t>t</w:t>
      </w:r>
      <w:r w:rsidR="005A156B" w:rsidRPr="00B367C6">
        <w:rPr>
          <w:color w:val="242424"/>
          <w:spacing w:val="8"/>
          <w:sz w:val="22"/>
          <w:szCs w:val="22"/>
        </w:rPr>
        <w:t>a</w:t>
      </w:r>
      <w:r w:rsidR="005A156B" w:rsidRPr="00B367C6">
        <w:rPr>
          <w:color w:val="242424"/>
          <w:spacing w:val="7"/>
          <w:sz w:val="22"/>
          <w:szCs w:val="22"/>
        </w:rPr>
        <w:t>s</w:t>
      </w:r>
      <w:r w:rsidR="005A156B" w:rsidRPr="00B367C6">
        <w:rPr>
          <w:color w:val="242424"/>
          <w:spacing w:val="10"/>
          <w:sz w:val="22"/>
          <w:szCs w:val="22"/>
        </w:rPr>
        <w:t>k</w:t>
      </w:r>
      <w:r w:rsidR="005A156B" w:rsidRPr="00B367C6">
        <w:rPr>
          <w:color w:val="242424"/>
          <w:spacing w:val="7"/>
          <w:sz w:val="22"/>
          <w:szCs w:val="22"/>
        </w:rPr>
        <w:t>s</w:t>
      </w:r>
      <w:r w:rsidR="005A156B" w:rsidRPr="00B367C6">
        <w:rPr>
          <w:color w:val="242424"/>
          <w:sz w:val="22"/>
          <w:szCs w:val="22"/>
        </w:rPr>
        <w:t>?</w:t>
      </w:r>
    </w:p>
    <w:p w:rsidR="002A0040" w:rsidRPr="00B367C6" w:rsidRDefault="002A0040" w:rsidP="00190C76">
      <w:pPr>
        <w:spacing w:before="3" w:line="100" w:lineRule="exact"/>
        <w:ind w:right="26"/>
        <w:rPr>
          <w:sz w:val="11"/>
          <w:szCs w:val="11"/>
        </w:rPr>
      </w:pPr>
    </w:p>
    <w:p w:rsidR="000462C2" w:rsidRPr="00B367C6" w:rsidRDefault="000462C2" w:rsidP="000462C2">
      <w:pPr>
        <w:spacing w:before="6" w:line="100" w:lineRule="exact"/>
        <w:ind w:right="26"/>
        <w:rPr>
          <w:sz w:val="10"/>
          <w:szCs w:val="10"/>
        </w:rPr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before="6" w:line="220" w:lineRule="exact"/>
        <w:ind w:right="26"/>
        <w:rPr>
          <w:sz w:val="22"/>
          <w:szCs w:val="22"/>
        </w:rPr>
      </w:pPr>
    </w:p>
    <w:p w:rsidR="000462C2" w:rsidRPr="00B367C6" w:rsidRDefault="000462C2" w:rsidP="000462C2">
      <w:pPr>
        <w:spacing w:before="6" w:line="100" w:lineRule="exact"/>
        <w:ind w:right="26"/>
        <w:rPr>
          <w:sz w:val="10"/>
          <w:szCs w:val="10"/>
        </w:rPr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right="26"/>
      </w:pPr>
    </w:p>
    <w:p w:rsidR="000462C2" w:rsidRPr="00B367C6" w:rsidRDefault="000462C2" w:rsidP="000462C2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462C2" w:rsidRPr="00B367C6" w:rsidRDefault="000462C2" w:rsidP="00190C76">
      <w:pPr>
        <w:spacing w:before="6" w:line="220" w:lineRule="exact"/>
        <w:ind w:right="26"/>
        <w:rPr>
          <w:sz w:val="22"/>
          <w:szCs w:val="22"/>
        </w:rPr>
      </w:pPr>
    </w:p>
    <w:p w:rsidR="002A0040" w:rsidRPr="00B367C6" w:rsidRDefault="005A156B" w:rsidP="00190C76">
      <w:pPr>
        <w:spacing w:before="31" w:line="391" w:lineRule="auto"/>
        <w:ind w:left="504" w:right="26" w:hanging="341"/>
        <w:rPr>
          <w:sz w:val="22"/>
          <w:szCs w:val="22"/>
        </w:rPr>
      </w:pPr>
      <w:r w:rsidRPr="00B367C6">
        <w:rPr>
          <w:color w:val="262626"/>
          <w:spacing w:val="6"/>
          <w:sz w:val="22"/>
          <w:szCs w:val="22"/>
        </w:rPr>
        <w:lastRenderedPageBreak/>
        <w:t>[</w:t>
      </w:r>
      <w:r w:rsidRPr="00B367C6">
        <w:rPr>
          <w:color w:val="262626"/>
          <w:spacing w:val="8"/>
          <w:sz w:val="22"/>
          <w:szCs w:val="22"/>
        </w:rPr>
        <w:t>1</w:t>
      </w:r>
      <w:r w:rsidRPr="00B367C6">
        <w:rPr>
          <w:color w:val="262626"/>
          <w:spacing w:val="10"/>
          <w:sz w:val="22"/>
          <w:szCs w:val="22"/>
        </w:rPr>
        <w:t>5</w:t>
      </w:r>
      <w:r w:rsidRPr="00B367C6">
        <w:rPr>
          <w:color w:val="262626"/>
          <w:sz w:val="22"/>
          <w:szCs w:val="22"/>
        </w:rPr>
        <w:t xml:space="preserve">]           </w:t>
      </w:r>
      <w:r w:rsidRPr="00B367C6">
        <w:rPr>
          <w:color w:val="262626"/>
          <w:spacing w:val="10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Wh</w:t>
      </w:r>
      <w:r w:rsidRPr="00B367C6">
        <w:rPr>
          <w:color w:val="262626"/>
          <w:spacing w:val="3"/>
          <w:sz w:val="22"/>
          <w:szCs w:val="22"/>
        </w:rPr>
        <w:t>a</w:t>
      </w:r>
      <w:r w:rsidRPr="00B367C6">
        <w:rPr>
          <w:color w:val="262626"/>
          <w:sz w:val="22"/>
          <w:szCs w:val="22"/>
        </w:rPr>
        <w:t>t</w:t>
      </w:r>
      <w:r w:rsidRPr="00B367C6">
        <w:rPr>
          <w:color w:val="262626"/>
          <w:spacing w:val="18"/>
          <w:sz w:val="22"/>
          <w:szCs w:val="22"/>
        </w:rPr>
        <w:t xml:space="preserve"> 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5"/>
          <w:sz w:val="22"/>
          <w:szCs w:val="22"/>
        </w:rPr>
        <w:t xml:space="preserve"> 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6"/>
          <w:sz w:val="22"/>
          <w:szCs w:val="22"/>
        </w:rPr>
        <w:t xml:space="preserve"> </w:t>
      </w:r>
      <w:r w:rsidRPr="00B367C6">
        <w:rPr>
          <w:color w:val="262626"/>
          <w:spacing w:val="4"/>
          <w:w w:val="96"/>
          <w:sz w:val="22"/>
          <w:szCs w:val="22"/>
        </w:rPr>
        <w:t>l</w:t>
      </w:r>
      <w:r w:rsidRPr="00B367C6">
        <w:rPr>
          <w:color w:val="262626"/>
          <w:spacing w:val="8"/>
          <w:w w:val="96"/>
          <w:sz w:val="22"/>
          <w:szCs w:val="22"/>
        </w:rPr>
        <w:t>e</w:t>
      </w:r>
      <w:r w:rsidRPr="00B367C6">
        <w:rPr>
          <w:color w:val="262626"/>
          <w:spacing w:val="10"/>
          <w:w w:val="96"/>
          <w:sz w:val="22"/>
          <w:szCs w:val="22"/>
        </w:rPr>
        <w:t>v</w:t>
      </w:r>
      <w:r w:rsidRPr="00B367C6">
        <w:rPr>
          <w:color w:val="262626"/>
          <w:spacing w:val="8"/>
          <w:w w:val="96"/>
          <w:sz w:val="22"/>
          <w:szCs w:val="22"/>
        </w:rPr>
        <w:t>e</w:t>
      </w:r>
      <w:r w:rsidRPr="00B367C6">
        <w:rPr>
          <w:color w:val="262626"/>
          <w:w w:val="96"/>
          <w:sz w:val="22"/>
          <w:szCs w:val="22"/>
        </w:rPr>
        <w:t>l</w:t>
      </w:r>
      <w:r w:rsidRPr="00B367C6">
        <w:rPr>
          <w:color w:val="262626"/>
          <w:spacing w:val="31"/>
          <w:w w:val="96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7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d</w:t>
      </w:r>
      <w:r w:rsidRPr="00B367C6">
        <w:rPr>
          <w:color w:val="262626"/>
          <w:spacing w:val="14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s</w:t>
      </w:r>
      <w:r w:rsidRPr="00B367C6">
        <w:rPr>
          <w:color w:val="262626"/>
          <w:spacing w:val="10"/>
          <w:sz w:val="22"/>
          <w:szCs w:val="22"/>
        </w:rPr>
        <w:t>u</w:t>
      </w:r>
      <w:r w:rsidR="00B63670" w:rsidRPr="00B367C6">
        <w:rPr>
          <w:color w:val="262626"/>
          <w:sz w:val="22"/>
          <w:szCs w:val="22"/>
        </w:rPr>
        <w:t>ff</w:t>
      </w:r>
      <w:r w:rsidRPr="00B367C6">
        <w:rPr>
          <w:color w:val="262626"/>
          <w:spacing w:val="18"/>
          <w:sz w:val="22"/>
          <w:szCs w:val="22"/>
        </w:rPr>
        <w:t>i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10"/>
          <w:sz w:val="22"/>
          <w:szCs w:val="22"/>
        </w:rPr>
        <w:t>n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z w:val="22"/>
          <w:szCs w:val="22"/>
        </w:rPr>
        <w:t>y</w:t>
      </w:r>
      <w:r w:rsidRPr="00B367C6">
        <w:rPr>
          <w:color w:val="262626"/>
          <w:spacing w:val="8"/>
          <w:sz w:val="22"/>
          <w:szCs w:val="22"/>
        </w:rPr>
        <w:t xml:space="preserve"> </w:t>
      </w:r>
      <w:r w:rsidRPr="00B367C6">
        <w:rPr>
          <w:color w:val="262626"/>
          <w:spacing w:val="10"/>
          <w:w w:val="108"/>
          <w:sz w:val="22"/>
          <w:szCs w:val="22"/>
        </w:rPr>
        <w:t>o</w:t>
      </w:r>
      <w:r w:rsidR="00B63670" w:rsidRPr="00B367C6">
        <w:rPr>
          <w:color w:val="262626"/>
          <w:w w:val="108"/>
          <w:sz w:val="22"/>
          <w:szCs w:val="22"/>
        </w:rPr>
        <w:t>f</w:t>
      </w:r>
      <w:r w:rsidRPr="00B367C6">
        <w:rPr>
          <w:color w:val="262626"/>
          <w:spacing w:val="-12"/>
          <w:w w:val="108"/>
          <w:sz w:val="22"/>
          <w:szCs w:val="22"/>
        </w:rPr>
        <w:t xml:space="preserve"> 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u</w:t>
      </w:r>
      <w:r w:rsidRPr="00B367C6">
        <w:rPr>
          <w:color w:val="262626"/>
          <w:spacing w:val="16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ce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20"/>
          <w:sz w:val="22"/>
          <w:szCs w:val="22"/>
        </w:rPr>
        <w:t xml:space="preserve"> 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z w:val="22"/>
          <w:szCs w:val="22"/>
        </w:rPr>
        <w:t>n</w:t>
      </w:r>
      <w:r w:rsidRPr="00B367C6">
        <w:rPr>
          <w:color w:val="262626"/>
          <w:spacing w:val="14"/>
          <w:sz w:val="22"/>
          <w:szCs w:val="22"/>
        </w:rPr>
        <w:t xml:space="preserve"> </w:t>
      </w:r>
      <w:r w:rsidR="00B63670" w:rsidRPr="00B367C6">
        <w:rPr>
          <w:color w:val="262626"/>
          <w:w w:val="92"/>
          <w:sz w:val="22"/>
          <w:szCs w:val="22"/>
        </w:rPr>
        <w:t>f</w:t>
      </w:r>
      <w:r w:rsidRPr="00B367C6">
        <w:rPr>
          <w:color w:val="262626"/>
          <w:spacing w:val="11"/>
          <w:w w:val="92"/>
          <w:sz w:val="22"/>
          <w:szCs w:val="22"/>
        </w:rPr>
        <w:t>i</w:t>
      </w:r>
      <w:r w:rsidRPr="00B367C6">
        <w:rPr>
          <w:color w:val="262626"/>
          <w:spacing w:val="10"/>
          <w:w w:val="104"/>
          <w:sz w:val="22"/>
          <w:szCs w:val="22"/>
        </w:rPr>
        <w:t>n</w:t>
      </w:r>
      <w:r w:rsidRPr="00B367C6">
        <w:rPr>
          <w:color w:val="262626"/>
          <w:spacing w:val="8"/>
          <w:sz w:val="22"/>
          <w:szCs w:val="22"/>
        </w:rPr>
        <w:t>a</w:t>
      </w:r>
      <w:r w:rsidRPr="00B367C6">
        <w:rPr>
          <w:color w:val="262626"/>
          <w:spacing w:val="10"/>
          <w:sz w:val="22"/>
          <w:szCs w:val="22"/>
        </w:rPr>
        <w:t>n</w:t>
      </w:r>
      <w:r w:rsidRPr="00B367C6">
        <w:rPr>
          <w:color w:val="262626"/>
          <w:spacing w:val="8"/>
          <w:sz w:val="22"/>
          <w:szCs w:val="22"/>
        </w:rPr>
        <w:t>c</w:t>
      </w:r>
      <w:r w:rsidRPr="00B367C6">
        <w:rPr>
          <w:color w:val="262626"/>
          <w:spacing w:val="5"/>
          <w:w w:val="94"/>
          <w:sz w:val="22"/>
          <w:szCs w:val="22"/>
        </w:rPr>
        <w:t>i</w:t>
      </w:r>
      <w:r w:rsidRPr="00B367C6">
        <w:rPr>
          <w:color w:val="262626"/>
          <w:spacing w:val="9"/>
          <w:w w:val="104"/>
          <w:sz w:val="22"/>
          <w:szCs w:val="22"/>
        </w:rPr>
        <w:t>a</w:t>
      </w:r>
      <w:r w:rsidRPr="00B367C6">
        <w:rPr>
          <w:color w:val="262626"/>
          <w:w w:val="80"/>
          <w:sz w:val="22"/>
          <w:szCs w:val="22"/>
        </w:rPr>
        <w:t>l</w:t>
      </w:r>
      <w:r w:rsidRPr="00B367C6">
        <w:rPr>
          <w:color w:val="262626"/>
          <w:spacing w:val="26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b</w:t>
      </w:r>
      <w:r w:rsidRPr="00B367C6">
        <w:rPr>
          <w:color w:val="262626"/>
          <w:spacing w:val="10"/>
          <w:sz w:val="22"/>
          <w:szCs w:val="22"/>
        </w:rPr>
        <w:t>udg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5"/>
          <w:sz w:val="22"/>
          <w:szCs w:val="22"/>
        </w:rPr>
        <w:t>r</w:t>
      </w:r>
      <w:r w:rsidRPr="00B367C6">
        <w:rPr>
          <w:color w:val="262626"/>
          <w:sz w:val="22"/>
          <w:szCs w:val="22"/>
        </w:rPr>
        <w:t>y</w:t>
      </w:r>
      <w:r w:rsidRPr="00B367C6">
        <w:rPr>
          <w:color w:val="262626"/>
          <w:spacing w:val="-3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p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17"/>
          <w:sz w:val="22"/>
          <w:szCs w:val="22"/>
        </w:rPr>
        <w:t>o</w:t>
      </w:r>
      <w:r w:rsidRPr="00B367C6">
        <w:rPr>
          <w:color w:val="262626"/>
          <w:spacing w:val="10"/>
          <w:sz w:val="22"/>
          <w:szCs w:val="22"/>
        </w:rPr>
        <w:t>v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pacing w:val="11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 xml:space="preserve">s </w:t>
      </w:r>
      <w:r w:rsidR="00B63670" w:rsidRPr="00B367C6">
        <w:rPr>
          <w:color w:val="262626"/>
          <w:sz w:val="22"/>
          <w:szCs w:val="22"/>
        </w:rPr>
        <w:t>f</w:t>
      </w:r>
      <w:r w:rsidRPr="00B367C6">
        <w:rPr>
          <w:color w:val="262626"/>
          <w:spacing w:val="16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6"/>
          <w:sz w:val="22"/>
          <w:szCs w:val="22"/>
        </w:rPr>
        <w:t xml:space="preserve"> </w:t>
      </w:r>
      <w:r w:rsidRPr="00B367C6">
        <w:rPr>
          <w:color w:val="262626"/>
          <w:spacing w:val="8"/>
          <w:w w:val="95"/>
          <w:sz w:val="22"/>
          <w:szCs w:val="22"/>
        </w:rPr>
        <w:t>c</w:t>
      </w:r>
      <w:r w:rsidRPr="00B367C6">
        <w:rPr>
          <w:color w:val="262626"/>
          <w:spacing w:val="10"/>
          <w:w w:val="96"/>
          <w:sz w:val="22"/>
          <w:szCs w:val="22"/>
        </w:rPr>
        <w:t>o</w:t>
      </w:r>
      <w:r w:rsidRPr="00B367C6">
        <w:rPr>
          <w:color w:val="262626"/>
          <w:w w:val="107"/>
          <w:sz w:val="22"/>
          <w:szCs w:val="22"/>
        </w:rPr>
        <w:t>ur</w:t>
      </w:r>
      <w:r w:rsidRPr="00B367C6">
        <w:rPr>
          <w:color w:val="262626"/>
          <w:spacing w:val="22"/>
          <w:w w:val="107"/>
          <w:sz w:val="22"/>
          <w:szCs w:val="22"/>
        </w:rPr>
        <w:t>t</w:t>
      </w:r>
      <w:r w:rsidRPr="00B367C6">
        <w:rPr>
          <w:color w:val="262626"/>
          <w:spacing w:val="5"/>
          <w:w w:val="145"/>
          <w:sz w:val="22"/>
          <w:szCs w:val="22"/>
        </w:rPr>
        <w:t>'</w:t>
      </w:r>
      <w:r w:rsidRPr="00B367C6">
        <w:rPr>
          <w:color w:val="262626"/>
          <w:w w:val="103"/>
          <w:sz w:val="22"/>
          <w:szCs w:val="22"/>
        </w:rPr>
        <w:t>s</w:t>
      </w:r>
      <w:r w:rsidRPr="00B367C6">
        <w:rPr>
          <w:color w:val="262626"/>
          <w:spacing w:val="20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o</w:t>
      </w:r>
      <w:r w:rsidRPr="00B367C6">
        <w:rPr>
          <w:color w:val="262626"/>
          <w:spacing w:val="10"/>
          <w:sz w:val="22"/>
          <w:szCs w:val="22"/>
        </w:rPr>
        <w:t>p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a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on</w:t>
      </w:r>
      <w:r w:rsidRPr="00B367C6">
        <w:rPr>
          <w:color w:val="262626"/>
          <w:spacing w:val="8"/>
          <w:sz w:val="22"/>
          <w:szCs w:val="22"/>
        </w:rPr>
        <w:t>s</w:t>
      </w:r>
      <w:r w:rsidRPr="00B367C6">
        <w:rPr>
          <w:color w:val="262626"/>
          <w:sz w:val="22"/>
          <w:szCs w:val="22"/>
        </w:rPr>
        <w:t>?</w:t>
      </w:r>
    </w:p>
    <w:p w:rsidR="00515E7A" w:rsidRPr="00B367C6" w:rsidRDefault="00515E7A" w:rsidP="00515E7A">
      <w:pPr>
        <w:spacing w:before="6" w:line="100" w:lineRule="exact"/>
        <w:ind w:right="26"/>
        <w:rPr>
          <w:sz w:val="10"/>
          <w:szCs w:val="10"/>
        </w:rPr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Default="00515E7A" w:rsidP="00515E7A">
      <w:pPr>
        <w:spacing w:line="240" w:lineRule="exact"/>
        <w:ind w:left="173" w:right="26"/>
        <w:rPr>
          <w:color w:val="262626"/>
          <w:w w:val="66"/>
          <w:position w:val="-1"/>
          <w:sz w:val="22"/>
          <w:szCs w:val="22"/>
        </w:rPr>
      </w:pPr>
      <w:r w:rsidRPr="00B367C6">
        <w:rPr>
          <w:color w:val="262626"/>
          <w:w w:val="66"/>
          <w:position w:val="-1"/>
          <w:sz w:val="22"/>
          <w:szCs w:val="22"/>
        </w:rPr>
        <w:t xml:space="preserve"> </w:t>
      </w:r>
    </w:p>
    <w:p w:rsidR="00515E7A" w:rsidRPr="00B367C6" w:rsidRDefault="00515E7A" w:rsidP="00515E7A">
      <w:pPr>
        <w:spacing w:before="6" w:line="100" w:lineRule="exact"/>
        <w:ind w:right="26"/>
        <w:rPr>
          <w:sz w:val="10"/>
          <w:szCs w:val="10"/>
        </w:rPr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515E7A" w:rsidP="00515E7A">
      <w:pPr>
        <w:spacing w:line="240" w:lineRule="exact"/>
        <w:ind w:left="173" w:right="26"/>
        <w:rPr>
          <w:sz w:val="22"/>
          <w:szCs w:val="22"/>
        </w:rPr>
      </w:pPr>
      <w:r w:rsidRPr="00B367C6">
        <w:rPr>
          <w:color w:val="262626"/>
          <w:w w:val="66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w w:val="66"/>
          <w:position w:val="-1"/>
          <w:sz w:val="22"/>
          <w:szCs w:val="22"/>
        </w:rPr>
        <w:t>[</w:t>
      </w:r>
      <w:r w:rsidR="005A156B" w:rsidRPr="00B367C6">
        <w:rPr>
          <w:color w:val="262626"/>
          <w:spacing w:val="7"/>
          <w:w w:val="66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w w:val="64"/>
          <w:position w:val="-1"/>
          <w:sz w:val="22"/>
          <w:szCs w:val="22"/>
        </w:rPr>
        <w:t>1</w:t>
      </w:r>
      <w:r w:rsidR="005A156B" w:rsidRPr="00B367C6">
        <w:rPr>
          <w:color w:val="262626"/>
          <w:spacing w:val="11"/>
          <w:w w:val="108"/>
          <w:position w:val="-1"/>
          <w:sz w:val="22"/>
          <w:szCs w:val="22"/>
        </w:rPr>
        <w:t>6</w:t>
      </w:r>
      <w:r w:rsidR="005A156B" w:rsidRPr="00B367C6">
        <w:rPr>
          <w:color w:val="262626"/>
          <w:w w:val="78"/>
          <w:position w:val="-1"/>
          <w:sz w:val="22"/>
          <w:szCs w:val="22"/>
        </w:rPr>
        <w:t>]</w:t>
      </w:r>
      <w:r w:rsidR="005A156B" w:rsidRPr="00B367C6">
        <w:rPr>
          <w:color w:val="262626"/>
          <w:position w:val="-1"/>
          <w:sz w:val="22"/>
          <w:szCs w:val="22"/>
        </w:rPr>
        <w:t xml:space="preserve">            </w:t>
      </w:r>
      <w:r w:rsidR="005A156B" w:rsidRPr="00B367C6">
        <w:rPr>
          <w:color w:val="262626"/>
          <w:spacing w:val="-4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position w:val="-1"/>
          <w:sz w:val="22"/>
          <w:szCs w:val="22"/>
        </w:rPr>
        <w:t>I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d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n</w:t>
      </w:r>
      <w:r w:rsidR="005A156B" w:rsidRPr="00B367C6">
        <w:rPr>
          <w:color w:val="262626"/>
          <w:spacing w:val="6"/>
          <w:position w:val="-1"/>
          <w:sz w:val="22"/>
          <w:szCs w:val="22"/>
        </w:rPr>
        <w:t>t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>i</w:t>
      </w:r>
      <w:r w:rsidR="00B63670" w:rsidRPr="00B367C6">
        <w:rPr>
          <w:color w:val="262626"/>
          <w:position w:val="-1"/>
          <w:sz w:val="22"/>
          <w:szCs w:val="22"/>
        </w:rPr>
        <w:t>f</w:t>
      </w:r>
      <w:r w:rsidR="005A156B" w:rsidRPr="00B367C6">
        <w:rPr>
          <w:color w:val="262626"/>
          <w:position w:val="-1"/>
          <w:sz w:val="22"/>
          <w:szCs w:val="22"/>
        </w:rPr>
        <w:t>y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6"/>
          <w:position w:val="-1"/>
          <w:sz w:val="22"/>
          <w:szCs w:val="22"/>
        </w:rPr>
        <w:t>t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h</w:t>
      </w:r>
      <w:r w:rsidR="005A156B" w:rsidRPr="00B367C6">
        <w:rPr>
          <w:color w:val="262626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21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position w:val="-1"/>
          <w:sz w:val="22"/>
          <w:szCs w:val="22"/>
        </w:rPr>
        <w:t>a</w:t>
      </w:r>
      <w:r w:rsidR="005A156B" w:rsidRPr="00B367C6">
        <w:rPr>
          <w:color w:val="262626"/>
          <w:spacing w:val="14"/>
          <w:position w:val="-1"/>
          <w:sz w:val="22"/>
          <w:szCs w:val="22"/>
        </w:rPr>
        <w:t>r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9"/>
          <w:position w:val="-1"/>
          <w:sz w:val="22"/>
          <w:szCs w:val="22"/>
        </w:rPr>
        <w:t>a</w:t>
      </w:r>
      <w:r w:rsidR="005A156B" w:rsidRPr="00B367C6">
        <w:rPr>
          <w:color w:val="262626"/>
          <w:position w:val="-1"/>
          <w:sz w:val="22"/>
          <w:szCs w:val="22"/>
        </w:rPr>
        <w:t>s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7"/>
          <w:position w:val="-1"/>
          <w:sz w:val="22"/>
          <w:szCs w:val="22"/>
        </w:rPr>
        <w:t>re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qu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>i</w:t>
      </w:r>
      <w:r w:rsidR="005A156B" w:rsidRPr="00B367C6">
        <w:rPr>
          <w:color w:val="262626"/>
          <w:spacing w:val="7"/>
          <w:position w:val="-1"/>
          <w:sz w:val="22"/>
          <w:szCs w:val="22"/>
        </w:rPr>
        <w:t>r</w:t>
      </w:r>
      <w:r w:rsidR="005A156B" w:rsidRPr="00B367C6">
        <w:rPr>
          <w:color w:val="262626"/>
          <w:spacing w:val="6"/>
          <w:position w:val="-1"/>
          <w:sz w:val="22"/>
          <w:szCs w:val="22"/>
        </w:rPr>
        <w:t>i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n</w:t>
      </w:r>
      <w:r w:rsidR="005A156B" w:rsidRPr="00B367C6">
        <w:rPr>
          <w:color w:val="262626"/>
          <w:position w:val="-1"/>
          <w:sz w:val="22"/>
          <w:szCs w:val="22"/>
        </w:rPr>
        <w:t>g</w:t>
      </w:r>
      <w:r w:rsidR="005A156B" w:rsidRPr="00B367C6">
        <w:rPr>
          <w:color w:val="262626"/>
          <w:spacing w:val="17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>i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n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c</w:t>
      </w:r>
      <w:r w:rsidR="005A156B" w:rsidRPr="00B367C6">
        <w:rPr>
          <w:color w:val="262626"/>
          <w:spacing w:val="7"/>
          <w:position w:val="-1"/>
          <w:sz w:val="22"/>
          <w:szCs w:val="22"/>
        </w:rPr>
        <w:t>r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9"/>
          <w:position w:val="-1"/>
          <w:sz w:val="22"/>
          <w:szCs w:val="22"/>
        </w:rPr>
        <w:t>a</w:t>
      </w:r>
      <w:r w:rsidR="005A156B" w:rsidRPr="00B367C6">
        <w:rPr>
          <w:color w:val="262626"/>
          <w:spacing w:val="7"/>
          <w:position w:val="-1"/>
          <w:sz w:val="22"/>
          <w:szCs w:val="22"/>
        </w:rPr>
        <w:t>s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position w:val="-1"/>
          <w:sz w:val="22"/>
          <w:szCs w:val="22"/>
        </w:rPr>
        <w:t>d</w:t>
      </w:r>
      <w:r w:rsidR="005A156B" w:rsidRPr="00B367C6">
        <w:rPr>
          <w:color w:val="262626"/>
          <w:spacing w:val="13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c</w:t>
      </w:r>
      <w:r w:rsidR="005A156B" w:rsidRPr="00B367C6">
        <w:rPr>
          <w:color w:val="262626"/>
          <w:spacing w:val="4"/>
          <w:position w:val="-1"/>
          <w:sz w:val="22"/>
          <w:szCs w:val="22"/>
        </w:rPr>
        <w:t>a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p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>i</w:t>
      </w:r>
      <w:r w:rsidR="005A156B" w:rsidRPr="00B367C6">
        <w:rPr>
          <w:color w:val="262626"/>
          <w:spacing w:val="6"/>
          <w:position w:val="-1"/>
          <w:sz w:val="22"/>
          <w:szCs w:val="22"/>
        </w:rPr>
        <w:t>t</w:t>
      </w:r>
      <w:r w:rsidR="005A156B" w:rsidRPr="00B367C6">
        <w:rPr>
          <w:color w:val="262626"/>
          <w:spacing w:val="3"/>
          <w:position w:val="-1"/>
          <w:sz w:val="22"/>
          <w:szCs w:val="22"/>
        </w:rPr>
        <w:t>a</w:t>
      </w:r>
      <w:r w:rsidR="005A156B" w:rsidRPr="00B367C6">
        <w:rPr>
          <w:color w:val="262626"/>
          <w:spacing w:val="6"/>
          <w:position w:val="-1"/>
          <w:sz w:val="22"/>
          <w:szCs w:val="22"/>
        </w:rPr>
        <w:t>t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>i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o</w:t>
      </w:r>
      <w:r w:rsidR="005A156B" w:rsidRPr="00B367C6">
        <w:rPr>
          <w:color w:val="262626"/>
          <w:position w:val="-1"/>
          <w:sz w:val="22"/>
          <w:szCs w:val="22"/>
        </w:rPr>
        <w:t>n</w:t>
      </w:r>
      <w:r w:rsidR="005A156B" w:rsidRPr="00B367C6">
        <w:rPr>
          <w:color w:val="262626"/>
          <w:spacing w:val="25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position w:val="-1"/>
          <w:sz w:val="22"/>
          <w:szCs w:val="22"/>
        </w:rPr>
        <w:t>a</w:t>
      </w:r>
      <w:r w:rsidR="005A156B" w:rsidRPr="00B367C6">
        <w:rPr>
          <w:color w:val="262626"/>
          <w:spacing w:val="17"/>
          <w:position w:val="-1"/>
          <w:sz w:val="22"/>
          <w:szCs w:val="22"/>
        </w:rPr>
        <w:t>n</w:t>
      </w:r>
      <w:r w:rsidR="005A156B" w:rsidRPr="00B367C6">
        <w:rPr>
          <w:color w:val="262626"/>
          <w:position w:val="-1"/>
          <w:sz w:val="22"/>
          <w:szCs w:val="22"/>
        </w:rPr>
        <w:t>d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p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7"/>
          <w:position w:val="-1"/>
          <w:sz w:val="22"/>
          <w:szCs w:val="22"/>
        </w:rPr>
        <w:t>rs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o</w:t>
      </w:r>
      <w:r w:rsidR="005A156B" w:rsidRPr="00B367C6">
        <w:rPr>
          <w:color w:val="262626"/>
          <w:position w:val="-1"/>
          <w:sz w:val="22"/>
          <w:szCs w:val="22"/>
        </w:rPr>
        <w:t>n</w:t>
      </w:r>
      <w:r w:rsidR="005A156B" w:rsidRPr="00B367C6">
        <w:rPr>
          <w:color w:val="262626"/>
          <w:spacing w:val="20"/>
          <w:position w:val="-1"/>
          <w:sz w:val="22"/>
          <w:szCs w:val="22"/>
        </w:rPr>
        <w:t>n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position w:val="-1"/>
          <w:sz w:val="22"/>
          <w:szCs w:val="22"/>
        </w:rPr>
        <w:t>l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 xml:space="preserve"> 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d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p</w:t>
      </w:r>
      <w:r w:rsidR="005A156B" w:rsidRPr="00B367C6">
        <w:rPr>
          <w:color w:val="262626"/>
          <w:spacing w:val="5"/>
          <w:position w:val="-1"/>
          <w:sz w:val="22"/>
          <w:szCs w:val="22"/>
        </w:rPr>
        <w:t>l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oy</w:t>
      </w:r>
      <w:r w:rsidR="005A156B" w:rsidRPr="00B367C6">
        <w:rPr>
          <w:color w:val="262626"/>
          <w:spacing w:val="15"/>
          <w:position w:val="-1"/>
          <w:sz w:val="22"/>
          <w:szCs w:val="22"/>
        </w:rPr>
        <w:t>m</w:t>
      </w:r>
      <w:r w:rsidR="005A156B" w:rsidRPr="00B367C6">
        <w:rPr>
          <w:color w:val="262626"/>
          <w:spacing w:val="8"/>
          <w:position w:val="-1"/>
          <w:sz w:val="22"/>
          <w:szCs w:val="22"/>
        </w:rPr>
        <w:t>e</w:t>
      </w:r>
      <w:r w:rsidR="005A156B" w:rsidRPr="00B367C6">
        <w:rPr>
          <w:color w:val="262626"/>
          <w:spacing w:val="10"/>
          <w:position w:val="-1"/>
          <w:sz w:val="22"/>
          <w:szCs w:val="22"/>
        </w:rPr>
        <w:t>n</w:t>
      </w:r>
      <w:r w:rsidR="005A156B" w:rsidRPr="00B367C6">
        <w:rPr>
          <w:color w:val="262626"/>
          <w:position w:val="-1"/>
          <w:sz w:val="22"/>
          <w:szCs w:val="22"/>
        </w:rPr>
        <w:t>t.</w:t>
      </w:r>
    </w:p>
    <w:p w:rsidR="00515E7A" w:rsidRPr="00B367C6" w:rsidRDefault="00515E7A" w:rsidP="00515E7A">
      <w:pPr>
        <w:spacing w:before="6" w:line="100" w:lineRule="exact"/>
        <w:ind w:right="26"/>
        <w:rPr>
          <w:sz w:val="10"/>
          <w:szCs w:val="10"/>
        </w:rPr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Default="00515E7A" w:rsidP="00190C76">
      <w:pPr>
        <w:spacing w:before="32"/>
        <w:ind w:left="4207" w:right="26"/>
        <w:jc w:val="center"/>
        <w:rPr>
          <w:rFonts w:eastAsia="Arial"/>
          <w:color w:val="262626"/>
          <w:w w:val="86"/>
          <w:sz w:val="22"/>
          <w:szCs w:val="22"/>
        </w:rPr>
      </w:pPr>
    </w:p>
    <w:p w:rsidR="00515E7A" w:rsidRPr="00B367C6" w:rsidRDefault="00515E7A" w:rsidP="00515E7A">
      <w:pPr>
        <w:spacing w:before="6" w:line="100" w:lineRule="exact"/>
        <w:ind w:right="26"/>
        <w:rPr>
          <w:sz w:val="10"/>
          <w:szCs w:val="10"/>
        </w:rPr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before="32"/>
        <w:ind w:left="4207" w:right="26"/>
        <w:jc w:val="center"/>
        <w:rPr>
          <w:rFonts w:eastAsia="Arial"/>
          <w:sz w:val="22"/>
          <w:szCs w:val="22"/>
        </w:rPr>
      </w:pPr>
    </w:p>
    <w:p w:rsidR="00515E7A" w:rsidRDefault="00515E7A">
      <w:pPr>
        <w:rPr>
          <w:color w:val="212121"/>
          <w:sz w:val="22"/>
          <w:szCs w:val="22"/>
          <w:u w:val="single"/>
        </w:rPr>
      </w:pPr>
      <w:r>
        <w:rPr>
          <w:color w:val="212121"/>
          <w:sz w:val="22"/>
          <w:szCs w:val="22"/>
          <w:u w:val="single"/>
        </w:rPr>
        <w:br w:type="page"/>
      </w:r>
    </w:p>
    <w:p w:rsidR="002A0040" w:rsidRPr="00515E7A" w:rsidRDefault="006F3FF4" w:rsidP="00190C76">
      <w:pPr>
        <w:spacing w:before="63"/>
        <w:ind w:left="514" w:right="26"/>
        <w:rPr>
          <w:sz w:val="22"/>
          <w:szCs w:val="22"/>
          <w:u w:val="single"/>
        </w:rPr>
      </w:pPr>
      <w:r w:rsidRPr="00515E7A">
        <w:rPr>
          <w:color w:val="212121"/>
          <w:sz w:val="22"/>
          <w:szCs w:val="22"/>
          <w:u w:val="single"/>
        </w:rPr>
        <w:lastRenderedPageBreak/>
        <w:t>PA</w:t>
      </w:r>
      <w:r w:rsidRPr="00515E7A">
        <w:rPr>
          <w:color w:val="212121"/>
          <w:spacing w:val="2"/>
          <w:sz w:val="22"/>
          <w:szCs w:val="22"/>
          <w:u w:val="single"/>
        </w:rPr>
        <w:t>R</w:t>
      </w:r>
      <w:r w:rsidRPr="00515E7A">
        <w:rPr>
          <w:color w:val="212121"/>
          <w:sz w:val="22"/>
          <w:szCs w:val="22"/>
          <w:u w:val="single"/>
        </w:rPr>
        <w:t xml:space="preserve">T </w:t>
      </w:r>
      <w:r w:rsidRPr="00515E7A">
        <w:rPr>
          <w:color w:val="212121"/>
          <w:spacing w:val="3"/>
          <w:sz w:val="22"/>
          <w:szCs w:val="22"/>
          <w:u w:val="single"/>
        </w:rPr>
        <w:t>IV</w:t>
      </w:r>
      <w:r w:rsidR="005A156B" w:rsidRPr="00515E7A">
        <w:rPr>
          <w:color w:val="212121"/>
          <w:w w:val="63"/>
          <w:sz w:val="22"/>
          <w:szCs w:val="22"/>
          <w:u w:val="single"/>
        </w:rPr>
        <w:t>:</w:t>
      </w:r>
      <w:r w:rsidR="005A156B" w:rsidRPr="00515E7A">
        <w:rPr>
          <w:color w:val="212121"/>
          <w:sz w:val="22"/>
          <w:szCs w:val="22"/>
          <w:u w:val="single"/>
        </w:rPr>
        <w:t xml:space="preserve"> </w:t>
      </w:r>
      <w:r w:rsidR="005A156B" w:rsidRPr="00515E7A">
        <w:rPr>
          <w:color w:val="212121"/>
          <w:spacing w:val="-14"/>
          <w:sz w:val="22"/>
          <w:szCs w:val="22"/>
          <w:u w:val="single"/>
        </w:rPr>
        <w:t xml:space="preserve"> </w:t>
      </w:r>
      <w:r w:rsidRPr="00515E7A">
        <w:rPr>
          <w:color w:val="212121"/>
          <w:sz w:val="22"/>
          <w:szCs w:val="22"/>
          <w:u w:val="single"/>
        </w:rPr>
        <w:t>S</w:t>
      </w:r>
      <w:r w:rsidRPr="00515E7A">
        <w:rPr>
          <w:color w:val="212121"/>
          <w:spacing w:val="6"/>
          <w:sz w:val="22"/>
          <w:szCs w:val="22"/>
          <w:u w:val="single"/>
        </w:rPr>
        <w:t>T</w:t>
      </w:r>
      <w:r w:rsidRPr="00515E7A">
        <w:rPr>
          <w:color w:val="212121"/>
          <w:sz w:val="22"/>
          <w:szCs w:val="22"/>
          <w:u w:val="single"/>
        </w:rPr>
        <w:t>A.K</w:t>
      </w:r>
      <w:r w:rsidRPr="00515E7A">
        <w:rPr>
          <w:color w:val="212121"/>
          <w:spacing w:val="3"/>
          <w:sz w:val="22"/>
          <w:szCs w:val="22"/>
          <w:u w:val="single"/>
        </w:rPr>
        <w:t>E</w:t>
      </w:r>
      <w:r w:rsidRPr="00515E7A">
        <w:rPr>
          <w:color w:val="212121"/>
          <w:spacing w:val="11"/>
          <w:sz w:val="22"/>
          <w:szCs w:val="22"/>
          <w:u w:val="single"/>
        </w:rPr>
        <w:t>H</w:t>
      </w:r>
      <w:r w:rsidRPr="00515E7A">
        <w:rPr>
          <w:color w:val="212121"/>
          <w:spacing w:val="1"/>
          <w:sz w:val="22"/>
          <w:szCs w:val="22"/>
          <w:u w:val="single"/>
        </w:rPr>
        <w:t>OLDE</w:t>
      </w:r>
      <w:r w:rsidRPr="00515E7A">
        <w:rPr>
          <w:color w:val="212121"/>
          <w:sz w:val="22"/>
          <w:szCs w:val="22"/>
          <w:u w:val="single"/>
        </w:rPr>
        <w:t xml:space="preserve">R </w:t>
      </w:r>
      <w:r w:rsidRPr="00515E7A">
        <w:rPr>
          <w:color w:val="212121"/>
          <w:spacing w:val="1"/>
          <w:sz w:val="22"/>
          <w:szCs w:val="22"/>
          <w:u w:val="single"/>
        </w:rPr>
        <w:t>ENGAGEMENT</w:t>
      </w:r>
    </w:p>
    <w:p w:rsidR="002A0040" w:rsidRPr="00B367C6" w:rsidRDefault="002A0040" w:rsidP="00190C76">
      <w:pPr>
        <w:spacing w:before="1" w:line="140" w:lineRule="exact"/>
        <w:ind w:right="26"/>
        <w:rPr>
          <w:sz w:val="14"/>
          <w:szCs w:val="14"/>
        </w:rPr>
      </w:pPr>
    </w:p>
    <w:p w:rsidR="002A0040" w:rsidRPr="00B367C6" w:rsidRDefault="005A156B" w:rsidP="00190C76">
      <w:pPr>
        <w:spacing w:line="363" w:lineRule="auto"/>
        <w:ind w:left="514" w:right="26" w:hanging="346"/>
        <w:rPr>
          <w:sz w:val="24"/>
          <w:szCs w:val="24"/>
        </w:rPr>
      </w:pPr>
      <w:r w:rsidRPr="00B367C6">
        <w:rPr>
          <w:color w:val="212121"/>
          <w:spacing w:val="-1"/>
          <w:w w:val="90"/>
          <w:sz w:val="24"/>
          <w:szCs w:val="24"/>
        </w:rPr>
        <w:t>[17</w:t>
      </w:r>
      <w:r w:rsidRPr="00B367C6">
        <w:rPr>
          <w:color w:val="212121"/>
          <w:w w:val="90"/>
          <w:sz w:val="24"/>
          <w:szCs w:val="24"/>
        </w:rPr>
        <w:t xml:space="preserve">]            </w:t>
      </w:r>
      <w:r w:rsidRPr="00B367C6">
        <w:rPr>
          <w:color w:val="212121"/>
          <w:spacing w:val="7"/>
          <w:w w:val="90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Doe</w:t>
      </w:r>
      <w:r w:rsidRPr="00B367C6">
        <w:rPr>
          <w:color w:val="212121"/>
          <w:sz w:val="24"/>
          <w:szCs w:val="24"/>
        </w:rPr>
        <w:t>s</w:t>
      </w:r>
      <w:r w:rsidRPr="00B367C6">
        <w:rPr>
          <w:color w:val="212121"/>
          <w:spacing w:val="-7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th</w:t>
      </w:r>
      <w:r w:rsidRPr="00B367C6">
        <w:rPr>
          <w:color w:val="212121"/>
          <w:sz w:val="24"/>
          <w:szCs w:val="24"/>
        </w:rPr>
        <w:t>e</w:t>
      </w:r>
      <w:r w:rsidRPr="00B367C6">
        <w:rPr>
          <w:color w:val="212121"/>
          <w:spacing w:val="9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co</w:t>
      </w:r>
      <w:r w:rsidRPr="00B367C6">
        <w:rPr>
          <w:color w:val="212121"/>
          <w:sz w:val="24"/>
          <w:szCs w:val="24"/>
        </w:rPr>
        <w:t>urt</w:t>
      </w:r>
      <w:r w:rsidRPr="00B367C6">
        <w:rPr>
          <w:color w:val="212121"/>
          <w:spacing w:val="-8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hol</w:t>
      </w:r>
      <w:r w:rsidRPr="00B367C6">
        <w:rPr>
          <w:color w:val="212121"/>
          <w:sz w:val="24"/>
          <w:szCs w:val="24"/>
        </w:rPr>
        <w:t>d</w:t>
      </w:r>
      <w:r w:rsidRPr="00B367C6">
        <w:rPr>
          <w:color w:val="212121"/>
          <w:spacing w:val="-4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r</w:t>
      </w:r>
      <w:r w:rsidRPr="00B367C6">
        <w:rPr>
          <w:color w:val="212121"/>
          <w:spacing w:val="-2"/>
          <w:sz w:val="24"/>
          <w:szCs w:val="24"/>
        </w:rPr>
        <w:t>e</w:t>
      </w:r>
      <w:r w:rsidRPr="00B367C6">
        <w:rPr>
          <w:color w:val="212121"/>
          <w:spacing w:val="-1"/>
          <w:sz w:val="24"/>
          <w:szCs w:val="24"/>
        </w:rPr>
        <w:t>gul</w:t>
      </w:r>
      <w:r w:rsidRPr="00B367C6">
        <w:rPr>
          <w:color w:val="212121"/>
          <w:sz w:val="24"/>
          <w:szCs w:val="24"/>
        </w:rPr>
        <w:t>ar</w:t>
      </w:r>
      <w:r w:rsidRPr="00B367C6">
        <w:rPr>
          <w:color w:val="212121"/>
          <w:spacing w:val="10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Co</w:t>
      </w:r>
      <w:r w:rsidRPr="00B367C6">
        <w:rPr>
          <w:color w:val="212121"/>
          <w:sz w:val="24"/>
          <w:szCs w:val="24"/>
        </w:rPr>
        <w:t>urt</w:t>
      </w:r>
      <w:r w:rsidRPr="00B367C6">
        <w:rPr>
          <w:color w:val="212121"/>
          <w:spacing w:val="-3"/>
          <w:sz w:val="24"/>
          <w:szCs w:val="24"/>
        </w:rPr>
        <w:t xml:space="preserve"> </w:t>
      </w:r>
      <w:r w:rsidRPr="00B367C6">
        <w:rPr>
          <w:color w:val="212121"/>
          <w:spacing w:val="-2"/>
          <w:sz w:val="24"/>
          <w:szCs w:val="24"/>
        </w:rPr>
        <w:t>U</w:t>
      </w:r>
      <w:r w:rsidRPr="00B367C6">
        <w:rPr>
          <w:color w:val="212121"/>
          <w:spacing w:val="-1"/>
          <w:sz w:val="24"/>
          <w:szCs w:val="24"/>
        </w:rPr>
        <w:t>ser</w:t>
      </w:r>
      <w:r w:rsidRPr="00B367C6">
        <w:rPr>
          <w:color w:val="212121"/>
          <w:sz w:val="24"/>
          <w:szCs w:val="24"/>
        </w:rPr>
        <w:t>s</w:t>
      </w:r>
      <w:r w:rsidRPr="00B367C6">
        <w:rPr>
          <w:color w:val="212121"/>
          <w:spacing w:val="9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Co</w:t>
      </w:r>
      <w:r w:rsidRPr="00B367C6">
        <w:rPr>
          <w:color w:val="212121"/>
          <w:sz w:val="24"/>
          <w:szCs w:val="24"/>
        </w:rPr>
        <w:t>m</w:t>
      </w:r>
      <w:r w:rsidRPr="00B367C6">
        <w:rPr>
          <w:color w:val="212121"/>
          <w:spacing w:val="-5"/>
          <w:sz w:val="24"/>
          <w:szCs w:val="24"/>
        </w:rPr>
        <w:t>m</w:t>
      </w:r>
      <w:r w:rsidRPr="00B367C6">
        <w:rPr>
          <w:color w:val="212121"/>
          <w:spacing w:val="-1"/>
          <w:sz w:val="24"/>
          <w:szCs w:val="24"/>
        </w:rPr>
        <w:t>i</w:t>
      </w:r>
      <w:r w:rsidRPr="00B367C6">
        <w:rPr>
          <w:color w:val="212121"/>
          <w:sz w:val="24"/>
          <w:szCs w:val="24"/>
        </w:rPr>
        <w:t>t</w:t>
      </w:r>
      <w:r w:rsidRPr="00B367C6">
        <w:rPr>
          <w:color w:val="212121"/>
          <w:spacing w:val="-1"/>
          <w:sz w:val="24"/>
          <w:szCs w:val="24"/>
        </w:rPr>
        <w:t>t</w:t>
      </w:r>
      <w:r w:rsidRPr="00B367C6">
        <w:rPr>
          <w:color w:val="212121"/>
          <w:spacing w:val="-2"/>
          <w:sz w:val="24"/>
          <w:szCs w:val="24"/>
        </w:rPr>
        <w:t>e</w:t>
      </w:r>
      <w:r w:rsidRPr="00B367C6">
        <w:rPr>
          <w:color w:val="212121"/>
          <w:sz w:val="24"/>
          <w:szCs w:val="24"/>
        </w:rPr>
        <w:t>e a</w:t>
      </w:r>
      <w:r w:rsidRPr="00B367C6">
        <w:rPr>
          <w:color w:val="212121"/>
          <w:spacing w:val="-3"/>
          <w:sz w:val="24"/>
          <w:szCs w:val="24"/>
        </w:rPr>
        <w:t>n</w:t>
      </w:r>
      <w:r w:rsidRPr="00B367C6">
        <w:rPr>
          <w:color w:val="212121"/>
          <w:sz w:val="24"/>
          <w:szCs w:val="24"/>
        </w:rPr>
        <w:t>d</w:t>
      </w:r>
      <w:r w:rsidRPr="00B367C6">
        <w:rPr>
          <w:color w:val="212121"/>
          <w:spacing w:val="-5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B</w:t>
      </w:r>
      <w:r w:rsidRPr="00B367C6">
        <w:rPr>
          <w:color w:val="212121"/>
          <w:sz w:val="24"/>
          <w:szCs w:val="24"/>
        </w:rPr>
        <w:t>a</w:t>
      </w:r>
      <w:r w:rsidRPr="00B367C6">
        <w:rPr>
          <w:color w:val="212121"/>
          <w:spacing w:val="-2"/>
          <w:sz w:val="24"/>
          <w:szCs w:val="24"/>
        </w:rPr>
        <w:t>r</w:t>
      </w:r>
      <w:r w:rsidRPr="00B367C6">
        <w:rPr>
          <w:color w:val="212121"/>
          <w:spacing w:val="-1"/>
          <w:sz w:val="24"/>
          <w:szCs w:val="24"/>
        </w:rPr>
        <w:t>-B</w:t>
      </w:r>
      <w:r w:rsidRPr="00B367C6">
        <w:rPr>
          <w:color w:val="212121"/>
          <w:spacing w:val="-2"/>
          <w:sz w:val="24"/>
          <w:szCs w:val="24"/>
        </w:rPr>
        <w:t>e</w:t>
      </w:r>
      <w:r w:rsidRPr="00B367C6">
        <w:rPr>
          <w:color w:val="212121"/>
          <w:spacing w:val="-1"/>
          <w:sz w:val="24"/>
          <w:szCs w:val="24"/>
        </w:rPr>
        <w:t>nc</w:t>
      </w:r>
      <w:r w:rsidRPr="00B367C6">
        <w:rPr>
          <w:color w:val="212121"/>
          <w:sz w:val="24"/>
          <w:szCs w:val="24"/>
        </w:rPr>
        <w:t>h</w:t>
      </w:r>
      <w:r w:rsidRPr="00B367C6">
        <w:rPr>
          <w:color w:val="212121"/>
          <w:spacing w:val="5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Co</w:t>
      </w:r>
      <w:r w:rsidRPr="00B367C6">
        <w:rPr>
          <w:color w:val="212121"/>
          <w:sz w:val="24"/>
          <w:szCs w:val="24"/>
        </w:rPr>
        <w:t>m</w:t>
      </w:r>
      <w:r w:rsidRPr="00B367C6">
        <w:rPr>
          <w:color w:val="212121"/>
          <w:spacing w:val="-6"/>
          <w:sz w:val="24"/>
          <w:szCs w:val="24"/>
        </w:rPr>
        <w:t>m</w:t>
      </w:r>
      <w:r w:rsidRPr="00B367C6">
        <w:rPr>
          <w:color w:val="212121"/>
          <w:spacing w:val="-1"/>
          <w:sz w:val="24"/>
          <w:szCs w:val="24"/>
        </w:rPr>
        <w:t>i</w:t>
      </w:r>
      <w:r w:rsidRPr="00B367C6">
        <w:rPr>
          <w:color w:val="212121"/>
          <w:sz w:val="24"/>
          <w:szCs w:val="24"/>
        </w:rPr>
        <w:t>t</w:t>
      </w:r>
      <w:r w:rsidRPr="00B367C6">
        <w:rPr>
          <w:color w:val="212121"/>
          <w:spacing w:val="-2"/>
          <w:sz w:val="24"/>
          <w:szCs w:val="24"/>
        </w:rPr>
        <w:t>t</w:t>
      </w:r>
      <w:r w:rsidRPr="00B367C6">
        <w:rPr>
          <w:color w:val="212121"/>
          <w:spacing w:val="-1"/>
          <w:sz w:val="24"/>
          <w:szCs w:val="24"/>
        </w:rPr>
        <w:t>e</w:t>
      </w:r>
      <w:r w:rsidRPr="00B367C6">
        <w:rPr>
          <w:color w:val="212121"/>
          <w:sz w:val="24"/>
          <w:szCs w:val="24"/>
        </w:rPr>
        <w:t xml:space="preserve">e </w:t>
      </w:r>
      <w:r w:rsidRPr="00B367C6">
        <w:rPr>
          <w:color w:val="212121"/>
          <w:spacing w:val="-2"/>
          <w:w w:val="99"/>
          <w:sz w:val="24"/>
          <w:szCs w:val="24"/>
        </w:rPr>
        <w:t>m</w:t>
      </w:r>
      <w:r w:rsidRPr="00B367C6">
        <w:rPr>
          <w:color w:val="212121"/>
          <w:spacing w:val="-2"/>
          <w:w w:val="101"/>
          <w:sz w:val="24"/>
          <w:szCs w:val="24"/>
        </w:rPr>
        <w:t>e</w:t>
      </w:r>
      <w:r w:rsidRPr="00B367C6">
        <w:rPr>
          <w:color w:val="212121"/>
          <w:spacing w:val="-1"/>
          <w:w w:val="96"/>
          <w:sz w:val="24"/>
          <w:szCs w:val="24"/>
        </w:rPr>
        <w:t>e</w:t>
      </w:r>
      <w:r w:rsidRPr="00B367C6">
        <w:rPr>
          <w:color w:val="212121"/>
          <w:spacing w:val="-1"/>
          <w:w w:val="110"/>
          <w:sz w:val="24"/>
          <w:szCs w:val="24"/>
        </w:rPr>
        <w:t>t</w:t>
      </w:r>
      <w:r w:rsidRPr="00B367C6">
        <w:rPr>
          <w:color w:val="212121"/>
          <w:spacing w:val="-1"/>
          <w:w w:val="95"/>
          <w:sz w:val="24"/>
          <w:szCs w:val="24"/>
        </w:rPr>
        <w:t>i</w:t>
      </w:r>
      <w:r w:rsidRPr="00B367C6">
        <w:rPr>
          <w:color w:val="212121"/>
          <w:spacing w:val="-1"/>
          <w:w w:val="105"/>
          <w:sz w:val="24"/>
          <w:szCs w:val="24"/>
        </w:rPr>
        <w:t>n</w:t>
      </w:r>
      <w:r w:rsidRPr="00B367C6">
        <w:rPr>
          <w:color w:val="212121"/>
          <w:spacing w:val="-1"/>
          <w:w w:val="101"/>
          <w:sz w:val="24"/>
          <w:szCs w:val="24"/>
        </w:rPr>
        <w:t>g</w:t>
      </w:r>
      <w:r w:rsidRPr="00B367C6">
        <w:rPr>
          <w:color w:val="212121"/>
          <w:spacing w:val="-1"/>
          <w:w w:val="99"/>
          <w:sz w:val="24"/>
          <w:szCs w:val="24"/>
        </w:rPr>
        <w:t>s</w:t>
      </w:r>
      <w:r w:rsidRPr="00B367C6">
        <w:rPr>
          <w:color w:val="212121"/>
          <w:w w:val="96"/>
          <w:sz w:val="24"/>
          <w:szCs w:val="24"/>
        </w:rPr>
        <w:t>?</w:t>
      </w:r>
    </w:p>
    <w:p w:rsidR="00515E7A" w:rsidRPr="00B367C6" w:rsidRDefault="00515E7A" w:rsidP="00515E7A">
      <w:pPr>
        <w:spacing w:before="6" w:line="100" w:lineRule="exact"/>
        <w:ind w:right="26"/>
        <w:rPr>
          <w:sz w:val="10"/>
          <w:szCs w:val="10"/>
        </w:rPr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Default="00515E7A" w:rsidP="00515E7A">
      <w:pPr>
        <w:spacing w:line="363" w:lineRule="auto"/>
        <w:ind w:left="514" w:right="26" w:hanging="341"/>
        <w:rPr>
          <w:color w:val="212121"/>
          <w:spacing w:val="-1"/>
          <w:sz w:val="24"/>
          <w:szCs w:val="24"/>
        </w:rPr>
      </w:pPr>
      <w:r w:rsidRPr="00B367C6">
        <w:rPr>
          <w:color w:val="212121"/>
          <w:spacing w:val="-1"/>
          <w:sz w:val="24"/>
          <w:szCs w:val="24"/>
        </w:rPr>
        <w:t xml:space="preserve"> </w:t>
      </w:r>
    </w:p>
    <w:p w:rsidR="00515E7A" w:rsidRPr="00B367C6" w:rsidRDefault="00515E7A" w:rsidP="00515E7A">
      <w:pPr>
        <w:spacing w:before="6" w:line="100" w:lineRule="exact"/>
        <w:ind w:right="26"/>
        <w:rPr>
          <w:sz w:val="10"/>
          <w:szCs w:val="10"/>
        </w:rPr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right="26"/>
      </w:pPr>
    </w:p>
    <w:p w:rsidR="00515E7A" w:rsidRPr="00B367C6" w:rsidRDefault="00515E7A" w:rsidP="00515E7A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Default="00515E7A" w:rsidP="00515E7A">
      <w:pPr>
        <w:spacing w:line="363" w:lineRule="auto"/>
        <w:ind w:left="514" w:right="26" w:hanging="341"/>
        <w:rPr>
          <w:color w:val="212121"/>
          <w:spacing w:val="-1"/>
          <w:sz w:val="24"/>
          <w:szCs w:val="24"/>
        </w:rPr>
      </w:pPr>
      <w:r w:rsidRPr="00B367C6">
        <w:rPr>
          <w:color w:val="212121"/>
          <w:spacing w:val="-1"/>
          <w:sz w:val="24"/>
          <w:szCs w:val="24"/>
        </w:rPr>
        <w:t xml:space="preserve"> </w:t>
      </w:r>
    </w:p>
    <w:p w:rsidR="002A0040" w:rsidRPr="00B367C6" w:rsidRDefault="005A156B" w:rsidP="00515E7A">
      <w:pPr>
        <w:spacing w:line="363" w:lineRule="auto"/>
        <w:ind w:left="514" w:right="26" w:hanging="341"/>
        <w:rPr>
          <w:sz w:val="24"/>
          <w:szCs w:val="24"/>
        </w:rPr>
      </w:pPr>
      <w:r w:rsidRPr="00B367C6">
        <w:rPr>
          <w:color w:val="212121"/>
          <w:spacing w:val="-1"/>
          <w:sz w:val="24"/>
          <w:szCs w:val="24"/>
        </w:rPr>
        <w:t>[18</w:t>
      </w:r>
      <w:r w:rsidRPr="00B367C6">
        <w:rPr>
          <w:color w:val="212121"/>
          <w:sz w:val="24"/>
          <w:szCs w:val="24"/>
        </w:rPr>
        <w:t xml:space="preserve">]          </w:t>
      </w:r>
      <w:r w:rsidRPr="00B367C6">
        <w:rPr>
          <w:color w:val="212121"/>
          <w:spacing w:val="9"/>
          <w:sz w:val="24"/>
          <w:szCs w:val="24"/>
        </w:rPr>
        <w:t xml:space="preserve"> </w:t>
      </w:r>
      <w:r w:rsidRPr="00B367C6">
        <w:rPr>
          <w:color w:val="212121"/>
          <w:sz w:val="24"/>
          <w:szCs w:val="24"/>
        </w:rPr>
        <w:t>W</w:t>
      </w:r>
      <w:r w:rsidRPr="00B367C6">
        <w:rPr>
          <w:color w:val="212121"/>
          <w:spacing w:val="-6"/>
          <w:sz w:val="24"/>
          <w:szCs w:val="24"/>
        </w:rPr>
        <w:t>h</w:t>
      </w:r>
      <w:r w:rsidRPr="00B367C6">
        <w:rPr>
          <w:color w:val="212121"/>
          <w:spacing w:val="-7"/>
          <w:sz w:val="24"/>
          <w:szCs w:val="24"/>
        </w:rPr>
        <w:t>a</w:t>
      </w:r>
      <w:r w:rsidRPr="00B367C6">
        <w:rPr>
          <w:color w:val="212121"/>
          <w:sz w:val="24"/>
          <w:szCs w:val="24"/>
        </w:rPr>
        <w:t>t</w:t>
      </w:r>
      <w:r w:rsidRPr="00B367C6">
        <w:rPr>
          <w:color w:val="212121"/>
          <w:spacing w:val="-1"/>
          <w:sz w:val="24"/>
          <w:szCs w:val="24"/>
        </w:rPr>
        <w:t xml:space="preserve"> othe</w:t>
      </w:r>
      <w:r w:rsidRPr="00B367C6">
        <w:rPr>
          <w:color w:val="212121"/>
          <w:sz w:val="24"/>
          <w:szCs w:val="24"/>
        </w:rPr>
        <w:t>r</w:t>
      </w:r>
      <w:r w:rsidRPr="00B367C6">
        <w:rPr>
          <w:color w:val="212121"/>
          <w:spacing w:val="-16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publi</w:t>
      </w:r>
      <w:r w:rsidRPr="00B367C6">
        <w:rPr>
          <w:color w:val="212121"/>
          <w:sz w:val="24"/>
          <w:szCs w:val="24"/>
        </w:rPr>
        <w:t>c</w:t>
      </w:r>
      <w:r w:rsidRPr="00B367C6">
        <w:rPr>
          <w:color w:val="212121"/>
          <w:spacing w:val="-7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outr</w:t>
      </w:r>
      <w:r w:rsidRPr="00B367C6">
        <w:rPr>
          <w:color w:val="212121"/>
          <w:spacing w:val="-2"/>
          <w:sz w:val="24"/>
          <w:szCs w:val="24"/>
        </w:rPr>
        <w:t>ea</w:t>
      </w:r>
      <w:r w:rsidRPr="00B367C6">
        <w:rPr>
          <w:color w:val="212121"/>
          <w:spacing w:val="-1"/>
          <w:sz w:val="24"/>
          <w:szCs w:val="24"/>
        </w:rPr>
        <w:t>c</w:t>
      </w:r>
      <w:r w:rsidRPr="00B367C6">
        <w:rPr>
          <w:color w:val="212121"/>
          <w:sz w:val="24"/>
          <w:szCs w:val="24"/>
        </w:rPr>
        <w:t>h</w:t>
      </w:r>
      <w:r w:rsidRPr="00B367C6">
        <w:rPr>
          <w:color w:val="212121"/>
          <w:spacing w:val="-7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p</w:t>
      </w:r>
      <w:r w:rsidRPr="00B367C6">
        <w:rPr>
          <w:color w:val="212121"/>
          <w:sz w:val="24"/>
          <w:szCs w:val="24"/>
        </w:rPr>
        <w:t>r</w:t>
      </w:r>
      <w:r w:rsidRPr="00B367C6">
        <w:rPr>
          <w:color w:val="212121"/>
          <w:spacing w:val="-2"/>
          <w:sz w:val="24"/>
          <w:szCs w:val="24"/>
        </w:rPr>
        <w:t>o</w:t>
      </w:r>
      <w:r w:rsidRPr="00B367C6">
        <w:rPr>
          <w:color w:val="212121"/>
          <w:sz w:val="24"/>
          <w:szCs w:val="24"/>
        </w:rPr>
        <w:t>g</w:t>
      </w:r>
      <w:r w:rsidRPr="00B367C6">
        <w:rPr>
          <w:color w:val="212121"/>
          <w:spacing w:val="-2"/>
          <w:sz w:val="24"/>
          <w:szCs w:val="24"/>
        </w:rPr>
        <w:t>r</w:t>
      </w:r>
      <w:r w:rsidRPr="00B367C6">
        <w:rPr>
          <w:color w:val="212121"/>
          <w:sz w:val="24"/>
          <w:szCs w:val="24"/>
        </w:rPr>
        <w:t>a</w:t>
      </w:r>
      <w:r w:rsidRPr="00B367C6">
        <w:rPr>
          <w:color w:val="212121"/>
          <w:spacing w:val="-5"/>
          <w:sz w:val="24"/>
          <w:szCs w:val="24"/>
        </w:rPr>
        <w:t>m</w:t>
      </w:r>
      <w:r w:rsidRPr="00B367C6">
        <w:rPr>
          <w:color w:val="212121"/>
          <w:sz w:val="24"/>
          <w:szCs w:val="24"/>
        </w:rPr>
        <w:t>s</w:t>
      </w:r>
      <w:r w:rsidRPr="00B367C6">
        <w:rPr>
          <w:color w:val="212121"/>
          <w:spacing w:val="4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exist</w:t>
      </w:r>
      <w:r w:rsidRPr="00B367C6">
        <w:rPr>
          <w:color w:val="212121"/>
          <w:sz w:val="24"/>
          <w:szCs w:val="24"/>
        </w:rPr>
        <w:t>s</w:t>
      </w:r>
      <w:r w:rsidRPr="00B367C6">
        <w:rPr>
          <w:color w:val="212121"/>
          <w:spacing w:val="-5"/>
          <w:sz w:val="24"/>
          <w:szCs w:val="24"/>
        </w:rPr>
        <w:t xml:space="preserve"> </w:t>
      </w:r>
      <w:r w:rsidR="00B63670" w:rsidRPr="00B367C6">
        <w:rPr>
          <w:color w:val="212121"/>
          <w:sz w:val="24"/>
          <w:szCs w:val="24"/>
        </w:rPr>
        <w:t>f</w:t>
      </w:r>
      <w:r w:rsidRPr="00B367C6">
        <w:rPr>
          <w:color w:val="212121"/>
          <w:spacing w:val="-3"/>
          <w:sz w:val="24"/>
          <w:szCs w:val="24"/>
        </w:rPr>
        <w:t>o</w:t>
      </w:r>
      <w:r w:rsidRPr="00B367C6">
        <w:rPr>
          <w:color w:val="212121"/>
          <w:sz w:val="24"/>
          <w:szCs w:val="24"/>
        </w:rPr>
        <w:t>r</w:t>
      </w:r>
      <w:r w:rsidRPr="00B367C6">
        <w:rPr>
          <w:color w:val="212121"/>
          <w:spacing w:val="-16"/>
          <w:sz w:val="24"/>
          <w:szCs w:val="24"/>
        </w:rPr>
        <w:t xml:space="preserve"> </w:t>
      </w:r>
      <w:r w:rsidRPr="00B367C6">
        <w:rPr>
          <w:color w:val="212121"/>
          <w:sz w:val="24"/>
          <w:szCs w:val="24"/>
        </w:rPr>
        <w:t>t</w:t>
      </w:r>
      <w:r w:rsidRPr="00B367C6">
        <w:rPr>
          <w:color w:val="212121"/>
          <w:spacing w:val="-3"/>
          <w:sz w:val="24"/>
          <w:szCs w:val="24"/>
        </w:rPr>
        <w:t>h</w:t>
      </w:r>
      <w:r w:rsidRPr="00B367C6">
        <w:rPr>
          <w:color w:val="212121"/>
          <w:sz w:val="24"/>
          <w:szCs w:val="24"/>
        </w:rPr>
        <w:t xml:space="preserve">e </w:t>
      </w:r>
      <w:r w:rsidRPr="00B367C6">
        <w:rPr>
          <w:color w:val="212121"/>
          <w:spacing w:val="-1"/>
          <w:sz w:val="24"/>
          <w:szCs w:val="24"/>
        </w:rPr>
        <w:t>engage</w:t>
      </w:r>
      <w:r w:rsidRPr="00B367C6">
        <w:rPr>
          <w:color w:val="212121"/>
          <w:spacing w:val="-3"/>
          <w:sz w:val="24"/>
          <w:szCs w:val="24"/>
        </w:rPr>
        <w:t>m</w:t>
      </w:r>
      <w:r w:rsidRPr="00B367C6">
        <w:rPr>
          <w:color w:val="212121"/>
          <w:spacing w:val="-1"/>
          <w:sz w:val="24"/>
          <w:szCs w:val="24"/>
        </w:rPr>
        <w:t>en</w:t>
      </w:r>
      <w:r w:rsidRPr="00B367C6">
        <w:rPr>
          <w:color w:val="212121"/>
          <w:sz w:val="24"/>
          <w:szCs w:val="24"/>
        </w:rPr>
        <w:t>t</w:t>
      </w:r>
      <w:r w:rsidRPr="00B367C6">
        <w:rPr>
          <w:color w:val="212121"/>
          <w:spacing w:val="-11"/>
          <w:sz w:val="24"/>
          <w:szCs w:val="24"/>
        </w:rPr>
        <w:t xml:space="preserve"> </w:t>
      </w:r>
      <w:r w:rsidR="006F3FF4" w:rsidRPr="00B367C6">
        <w:rPr>
          <w:color w:val="212121"/>
          <w:spacing w:val="-1"/>
          <w:w w:val="93"/>
          <w:sz w:val="24"/>
          <w:szCs w:val="24"/>
        </w:rPr>
        <w:t>o</w:t>
      </w:r>
      <w:r w:rsidR="006F3FF4" w:rsidRPr="00B367C6">
        <w:rPr>
          <w:color w:val="212121"/>
          <w:spacing w:val="23"/>
          <w:w w:val="140"/>
          <w:sz w:val="24"/>
          <w:szCs w:val="24"/>
        </w:rPr>
        <w:t>f</w:t>
      </w:r>
      <w:r w:rsidR="006F3FF4" w:rsidRPr="00B367C6">
        <w:rPr>
          <w:color w:val="212121"/>
          <w:spacing w:val="-1"/>
          <w:w w:val="102"/>
          <w:sz w:val="24"/>
          <w:szCs w:val="24"/>
        </w:rPr>
        <w:t xml:space="preserve"> </w:t>
      </w:r>
      <w:r w:rsidR="006F3FF4" w:rsidRPr="00B367C6">
        <w:rPr>
          <w:color w:val="212121"/>
          <w:spacing w:val="-1"/>
          <w:w w:val="101"/>
          <w:sz w:val="24"/>
          <w:szCs w:val="24"/>
        </w:rPr>
        <w:t>t</w:t>
      </w:r>
      <w:r w:rsidR="006F3FF4" w:rsidRPr="00B367C6">
        <w:rPr>
          <w:color w:val="212121"/>
          <w:w w:val="96"/>
          <w:sz w:val="24"/>
          <w:szCs w:val="24"/>
        </w:rPr>
        <w:t>he</w:t>
      </w:r>
      <w:r w:rsidRPr="00B367C6">
        <w:rPr>
          <w:color w:val="212121"/>
          <w:spacing w:val="-4"/>
          <w:sz w:val="24"/>
          <w:szCs w:val="24"/>
        </w:rPr>
        <w:t xml:space="preserve"> </w:t>
      </w:r>
      <w:r w:rsidRPr="00B367C6">
        <w:rPr>
          <w:color w:val="212121"/>
          <w:spacing w:val="-2"/>
          <w:sz w:val="24"/>
          <w:szCs w:val="24"/>
        </w:rPr>
        <w:t>P</w:t>
      </w:r>
      <w:r w:rsidRPr="00B367C6">
        <w:rPr>
          <w:color w:val="212121"/>
          <w:spacing w:val="-1"/>
          <w:sz w:val="24"/>
          <w:szCs w:val="24"/>
        </w:rPr>
        <w:t>ub</w:t>
      </w:r>
      <w:r w:rsidRPr="00B367C6">
        <w:rPr>
          <w:color w:val="212121"/>
          <w:sz w:val="24"/>
          <w:szCs w:val="24"/>
        </w:rPr>
        <w:t>l</w:t>
      </w:r>
      <w:r w:rsidRPr="00B367C6">
        <w:rPr>
          <w:color w:val="212121"/>
          <w:spacing w:val="-1"/>
          <w:sz w:val="24"/>
          <w:szCs w:val="24"/>
        </w:rPr>
        <w:t>i</w:t>
      </w:r>
      <w:r w:rsidRPr="00B367C6">
        <w:rPr>
          <w:color w:val="212121"/>
          <w:sz w:val="24"/>
          <w:szCs w:val="24"/>
        </w:rPr>
        <w:t xml:space="preserve">c </w:t>
      </w:r>
      <w:r w:rsidRPr="00B367C6">
        <w:rPr>
          <w:color w:val="212121"/>
          <w:spacing w:val="-1"/>
          <w:sz w:val="24"/>
          <w:szCs w:val="24"/>
        </w:rPr>
        <w:t>o</w:t>
      </w:r>
      <w:r w:rsidRPr="00B367C6">
        <w:rPr>
          <w:color w:val="212121"/>
          <w:sz w:val="24"/>
          <w:szCs w:val="24"/>
        </w:rPr>
        <w:t xml:space="preserve">n </w:t>
      </w:r>
      <w:r w:rsidRPr="00B367C6">
        <w:rPr>
          <w:color w:val="212121"/>
          <w:spacing w:val="-1"/>
          <w:sz w:val="24"/>
          <w:szCs w:val="24"/>
        </w:rPr>
        <w:t>th</w:t>
      </w:r>
      <w:r w:rsidRPr="00B367C6">
        <w:rPr>
          <w:color w:val="212121"/>
          <w:sz w:val="24"/>
          <w:szCs w:val="24"/>
        </w:rPr>
        <w:t>e</w:t>
      </w:r>
      <w:r w:rsidRPr="00B367C6">
        <w:rPr>
          <w:color w:val="212121"/>
          <w:spacing w:val="4"/>
          <w:sz w:val="24"/>
          <w:szCs w:val="24"/>
        </w:rPr>
        <w:t xml:space="preserve"> </w:t>
      </w:r>
      <w:r w:rsidR="00B63670" w:rsidRPr="00B367C6">
        <w:rPr>
          <w:color w:val="212121"/>
          <w:sz w:val="24"/>
          <w:szCs w:val="24"/>
        </w:rPr>
        <w:t>f</w:t>
      </w:r>
      <w:r w:rsidRPr="00B367C6">
        <w:rPr>
          <w:color w:val="212121"/>
          <w:sz w:val="24"/>
          <w:szCs w:val="24"/>
        </w:rPr>
        <w:t>u</w:t>
      </w:r>
      <w:r w:rsidRPr="00B367C6">
        <w:rPr>
          <w:color w:val="212121"/>
          <w:spacing w:val="-5"/>
          <w:sz w:val="24"/>
          <w:szCs w:val="24"/>
        </w:rPr>
        <w:t>n</w:t>
      </w:r>
      <w:r w:rsidRPr="00B367C6">
        <w:rPr>
          <w:color w:val="212121"/>
          <w:spacing w:val="-1"/>
          <w:sz w:val="24"/>
          <w:szCs w:val="24"/>
        </w:rPr>
        <w:t>ction</w:t>
      </w:r>
      <w:r w:rsidRPr="00B367C6">
        <w:rPr>
          <w:color w:val="212121"/>
          <w:sz w:val="24"/>
          <w:szCs w:val="24"/>
        </w:rPr>
        <w:t>s</w:t>
      </w:r>
      <w:r w:rsidRPr="00B367C6">
        <w:rPr>
          <w:color w:val="212121"/>
          <w:spacing w:val="8"/>
          <w:sz w:val="24"/>
          <w:szCs w:val="24"/>
        </w:rPr>
        <w:t xml:space="preserve"> </w:t>
      </w:r>
      <w:r w:rsidRPr="00B367C6">
        <w:rPr>
          <w:color w:val="212121"/>
          <w:spacing w:val="-1"/>
          <w:w w:val="109"/>
          <w:sz w:val="24"/>
          <w:szCs w:val="24"/>
        </w:rPr>
        <w:t>o</w:t>
      </w:r>
      <w:r w:rsidR="00B63670" w:rsidRPr="00B367C6">
        <w:rPr>
          <w:color w:val="212121"/>
          <w:w w:val="109"/>
          <w:sz w:val="24"/>
          <w:szCs w:val="24"/>
        </w:rPr>
        <w:t>f</w:t>
      </w:r>
      <w:r w:rsidRPr="00B367C6">
        <w:rPr>
          <w:color w:val="212121"/>
          <w:spacing w:val="-28"/>
          <w:w w:val="109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th</w:t>
      </w:r>
      <w:r w:rsidRPr="00B367C6">
        <w:rPr>
          <w:color w:val="212121"/>
          <w:sz w:val="24"/>
          <w:szCs w:val="24"/>
        </w:rPr>
        <w:t>e</w:t>
      </w:r>
      <w:r w:rsidRPr="00B367C6">
        <w:rPr>
          <w:color w:val="212121"/>
          <w:spacing w:val="4"/>
          <w:sz w:val="24"/>
          <w:szCs w:val="24"/>
        </w:rPr>
        <w:t xml:space="preserve"> </w:t>
      </w:r>
      <w:r w:rsidRPr="00B367C6">
        <w:rPr>
          <w:color w:val="212121"/>
          <w:spacing w:val="-1"/>
          <w:sz w:val="24"/>
          <w:szCs w:val="24"/>
        </w:rPr>
        <w:t>Co</w:t>
      </w:r>
      <w:r w:rsidRPr="00B367C6">
        <w:rPr>
          <w:color w:val="212121"/>
          <w:sz w:val="24"/>
          <w:szCs w:val="24"/>
        </w:rPr>
        <w:t>u</w:t>
      </w:r>
      <w:r w:rsidRPr="00B367C6">
        <w:rPr>
          <w:color w:val="212121"/>
          <w:spacing w:val="-2"/>
          <w:sz w:val="24"/>
          <w:szCs w:val="24"/>
        </w:rPr>
        <w:t>r</w:t>
      </w:r>
      <w:r w:rsidRPr="00B367C6">
        <w:rPr>
          <w:color w:val="212121"/>
          <w:spacing w:val="-1"/>
          <w:sz w:val="24"/>
          <w:szCs w:val="24"/>
        </w:rPr>
        <w:t>t</w:t>
      </w:r>
      <w:r w:rsidRPr="00B367C6">
        <w:rPr>
          <w:color w:val="212121"/>
          <w:sz w:val="24"/>
          <w:szCs w:val="24"/>
        </w:rPr>
        <w:t>?</w:t>
      </w: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5A156B" w:rsidP="00190C76">
      <w:pPr>
        <w:spacing w:line="260" w:lineRule="exact"/>
        <w:ind w:left="178" w:right="26"/>
        <w:rPr>
          <w:sz w:val="24"/>
          <w:szCs w:val="24"/>
        </w:rPr>
      </w:pPr>
      <w:r w:rsidRPr="00B367C6">
        <w:rPr>
          <w:color w:val="212121"/>
          <w:spacing w:val="-1"/>
          <w:position w:val="-1"/>
          <w:sz w:val="24"/>
          <w:szCs w:val="24"/>
        </w:rPr>
        <w:t>[19</w:t>
      </w:r>
      <w:r w:rsidRPr="00B367C6">
        <w:rPr>
          <w:color w:val="212121"/>
          <w:position w:val="-1"/>
          <w:sz w:val="24"/>
          <w:szCs w:val="24"/>
        </w:rPr>
        <w:t xml:space="preserve">]          </w:t>
      </w:r>
      <w:r w:rsidRPr="00B367C6">
        <w:rPr>
          <w:color w:val="212121"/>
          <w:spacing w:val="4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1"/>
          <w:position w:val="-1"/>
          <w:sz w:val="24"/>
          <w:szCs w:val="24"/>
        </w:rPr>
        <w:t>Doe</w:t>
      </w:r>
      <w:r w:rsidRPr="00B367C6">
        <w:rPr>
          <w:color w:val="212121"/>
          <w:position w:val="-1"/>
          <w:sz w:val="24"/>
          <w:szCs w:val="24"/>
        </w:rPr>
        <w:t>s</w:t>
      </w:r>
      <w:r w:rsidRPr="00B367C6">
        <w:rPr>
          <w:color w:val="212121"/>
          <w:spacing w:val="-2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1"/>
          <w:position w:val="-1"/>
          <w:sz w:val="24"/>
          <w:szCs w:val="24"/>
        </w:rPr>
        <w:t>th</w:t>
      </w:r>
      <w:r w:rsidRPr="00B367C6">
        <w:rPr>
          <w:color w:val="212121"/>
          <w:position w:val="-1"/>
          <w:sz w:val="24"/>
          <w:szCs w:val="24"/>
        </w:rPr>
        <w:t>e</w:t>
      </w:r>
      <w:r w:rsidRPr="00B367C6">
        <w:rPr>
          <w:color w:val="212121"/>
          <w:spacing w:val="4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1"/>
          <w:position w:val="-1"/>
          <w:sz w:val="24"/>
          <w:szCs w:val="24"/>
        </w:rPr>
        <w:t>co</w:t>
      </w:r>
      <w:r w:rsidRPr="00B367C6">
        <w:rPr>
          <w:color w:val="212121"/>
          <w:position w:val="-1"/>
          <w:sz w:val="24"/>
          <w:szCs w:val="24"/>
        </w:rPr>
        <w:t>urt</w:t>
      </w:r>
      <w:r w:rsidRPr="00B367C6">
        <w:rPr>
          <w:color w:val="212121"/>
          <w:spacing w:val="-8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2"/>
          <w:position w:val="-1"/>
          <w:sz w:val="24"/>
          <w:szCs w:val="24"/>
        </w:rPr>
        <w:t>ma</w:t>
      </w:r>
      <w:r w:rsidRPr="00B367C6">
        <w:rPr>
          <w:color w:val="212121"/>
          <w:position w:val="-1"/>
          <w:sz w:val="24"/>
          <w:szCs w:val="24"/>
        </w:rPr>
        <w:t>i</w:t>
      </w:r>
      <w:r w:rsidRPr="00B367C6">
        <w:rPr>
          <w:color w:val="212121"/>
          <w:spacing w:val="-2"/>
          <w:position w:val="-1"/>
          <w:sz w:val="24"/>
          <w:szCs w:val="24"/>
        </w:rPr>
        <w:t>n</w:t>
      </w:r>
      <w:r w:rsidRPr="00B367C6">
        <w:rPr>
          <w:color w:val="212121"/>
          <w:spacing w:val="-1"/>
          <w:position w:val="-1"/>
          <w:sz w:val="24"/>
          <w:szCs w:val="24"/>
        </w:rPr>
        <w:t>tai</w:t>
      </w:r>
      <w:r w:rsidRPr="00B367C6">
        <w:rPr>
          <w:color w:val="212121"/>
          <w:position w:val="-1"/>
          <w:sz w:val="24"/>
          <w:szCs w:val="24"/>
        </w:rPr>
        <w:t>n</w:t>
      </w:r>
      <w:r w:rsidRPr="00B367C6">
        <w:rPr>
          <w:color w:val="212121"/>
          <w:spacing w:val="3"/>
          <w:position w:val="-1"/>
          <w:sz w:val="24"/>
          <w:szCs w:val="24"/>
        </w:rPr>
        <w:t xml:space="preserve"> </w:t>
      </w:r>
      <w:r w:rsidRPr="00B367C6">
        <w:rPr>
          <w:color w:val="212121"/>
          <w:position w:val="-1"/>
          <w:sz w:val="24"/>
          <w:szCs w:val="24"/>
        </w:rPr>
        <w:t>an</w:t>
      </w:r>
      <w:r w:rsidRPr="00B367C6">
        <w:rPr>
          <w:color w:val="212121"/>
          <w:spacing w:val="2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1"/>
          <w:position w:val="-1"/>
          <w:sz w:val="24"/>
          <w:szCs w:val="24"/>
        </w:rPr>
        <w:t>ac</w:t>
      </w:r>
      <w:r w:rsidRPr="00B367C6">
        <w:rPr>
          <w:color w:val="212121"/>
          <w:spacing w:val="-2"/>
          <w:position w:val="-1"/>
          <w:sz w:val="24"/>
          <w:szCs w:val="24"/>
        </w:rPr>
        <w:t>c</w:t>
      </w:r>
      <w:r w:rsidRPr="00B367C6">
        <w:rPr>
          <w:color w:val="212121"/>
          <w:spacing w:val="-1"/>
          <w:position w:val="-1"/>
          <w:sz w:val="24"/>
          <w:szCs w:val="24"/>
        </w:rPr>
        <w:t>essibl</w:t>
      </w:r>
      <w:r w:rsidRPr="00B367C6">
        <w:rPr>
          <w:color w:val="212121"/>
          <w:position w:val="-1"/>
          <w:sz w:val="24"/>
          <w:szCs w:val="24"/>
        </w:rPr>
        <w:t>e</w:t>
      </w:r>
      <w:r w:rsidRPr="00B367C6">
        <w:rPr>
          <w:color w:val="212121"/>
          <w:spacing w:val="6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1"/>
          <w:position w:val="-1"/>
          <w:sz w:val="24"/>
          <w:szCs w:val="24"/>
        </w:rPr>
        <w:t>co</w:t>
      </w:r>
      <w:r w:rsidRPr="00B367C6">
        <w:rPr>
          <w:color w:val="212121"/>
          <w:spacing w:val="-2"/>
          <w:position w:val="-1"/>
          <w:sz w:val="24"/>
          <w:szCs w:val="24"/>
        </w:rPr>
        <w:t>m</w:t>
      </w:r>
      <w:r w:rsidRPr="00B367C6">
        <w:rPr>
          <w:color w:val="212121"/>
          <w:spacing w:val="-1"/>
          <w:position w:val="-1"/>
          <w:sz w:val="24"/>
          <w:szCs w:val="24"/>
        </w:rPr>
        <w:t>plaints</w:t>
      </w:r>
      <w:r w:rsidRPr="00B367C6">
        <w:rPr>
          <w:color w:val="212121"/>
          <w:position w:val="-1"/>
          <w:sz w:val="24"/>
          <w:szCs w:val="24"/>
        </w:rPr>
        <w:t>'</w:t>
      </w:r>
      <w:r w:rsidRPr="00B367C6">
        <w:rPr>
          <w:color w:val="212121"/>
          <w:spacing w:val="33"/>
          <w:position w:val="-1"/>
          <w:sz w:val="24"/>
          <w:szCs w:val="24"/>
        </w:rPr>
        <w:t xml:space="preserve"> </w:t>
      </w:r>
      <w:r w:rsidRPr="00B367C6">
        <w:rPr>
          <w:color w:val="212121"/>
          <w:spacing w:val="-3"/>
          <w:position w:val="-1"/>
          <w:sz w:val="24"/>
          <w:szCs w:val="24"/>
        </w:rPr>
        <w:t>m</w:t>
      </w:r>
      <w:r w:rsidRPr="00B367C6">
        <w:rPr>
          <w:color w:val="212121"/>
          <w:spacing w:val="-1"/>
          <w:position w:val="-1"/>
          <w:sz w:val="24"/>
          <w:szCs w:val="24"/>
        </w:rPr>
        <w:t>ech</w:t>
      </w:r>
      <w:r w:rsidRPr="00B367C6">
        <w:rPr>
          <w:color w:val="212121"/>
          <w:position w:val="-1"/>
          <w:sz w:val="24"/>
          <w:szCs w:val="24"/>
        </w:rPr>
        <w:t>a</w:t>
      </w:r>
      <w:r w:rsidRPr="00B367C6">
        <w:rPr>
          <w:color w:val="212121"/>
          <w:spacing w:val="-3"/>
          <w:position w:val="-1"/>
          <w:sz w:val="24"/>
          <w:szCs w:val="24"/>
        </w:rPr>
        <w:t>n</w:t>
      </w:r>
      <w:r w:rsidRPr="00B367C6">
        <w:rPr>
          <w:color w:val="212121"/>
          <w:spacing w:val="-1"/>
          <w:position w:val="-1"/>
          <w:sz w:val="24"/>
          <w:szCs w:val="24"/>
        </w:rPr>
        <w:t>is</w:t>
      </w:r>
      <w:r w:rsidRPr="00B367C6">
        <w:rPr>
          <w:color w:val="212121"/>
          <w:spacing w:val="-2"/>
          <w:position w:val="-1"/>
          <w:sz w:val="24"/>
          <w:szCs w:val="24"/>
        </w:rPr>
        <w:t>m</w:t>
      </w:r>
      <w:r w:rsidRPr="00B367C6">
        <w:rPr>
          <w:color w:val="212121"/>
          <w:position w:val="-1"/>
          <w:sz w:val="24"/>
          <w:szCs w:val="24"/>
        </w:rPr>
        <w:t>?</w:t>
      </w:r>
    </w:p>
    <w:p w:rsidR="002A0040" w:rsidRPr="00B367C6" w:rsidRDefault="002A0040" w:rsidP="00190C76">
      <w:pPr>
        <w:spacing w:line="200" w:lineRule="exact"/>
        <w:ind w:right="26"/>
      </w:pP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before="13" w:line="200" w:lineRule="exact"/>
        <w:ind w:right="26"/>
      </w:pP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190C76">
      <w:pPr>
        <w:spacing w:before="13" w:line="200" w:lineRule="exact"/>
        <w:ind w:right="26"/>
      </w:pPr>
    </w:p>
    <w:p w:rsidR="002A0040" w:rsidRPr="00B367C6" w:rsidRDefault="005A156B" w:rsidP="00190C76">
      <w:pPr>
        <w:spacing w:before="31" w:line="391" w:lineRule="auto"/>
        <w:ind w:left="518" w:right="26" w:hanging="350"/>
        <w:rPr>
          <w:sz w:val="22"/>
          <w:szCs w:val="22"/>
        </w:rPr>
      </w:pPr>
      <w:r w:rsidRPr="00B367C6">
        <w:rPr>
          <w:color w:val="282828"/>
          <w:spacing w:val="4"/>
          <w:w w:val="90"/>
          <w:sz w:val="22"/>
          <w:szCs w:val="22"/>
        </w:rPr>
        <w:t>[</w:t>
      </w:r>
      <w:r w:rsidRPr="00B367C6">
        <w:rPr>
          <w:color w:val="282828"/>
          <w:spacing w:val="9"/>
          <w:w w:val="90"/>
          <w:sz w:val="22"/>
          <w:szCs w:val="22"/>
        </w:rPr>
        <w:t>20</w:t>
      </w:r>
      <w:r w:rsidRPr="00B367C6">
        <w:rPr>
          <w:color w:val="171717"/>
          <w:w w:val="90"/>
          <w:sz w:val="22"/>
          <w:szCs w:val="22"/>
        </w:rPr>
        <w:t xml:space="preserve">]             </w:t>
      </w:r>
      <w:r w:rsidRPr="00B367C6">
        <w:rPr>
          <w:color w:val="171717"/>
          <w:spacing w:val="16"/>
          <w:w w:val="90"/>
          <w:sz w:val="22"/>
          <w:szCs w:val="22"/>
        </w:rPr>
        <w:t xml:space="preserve"> </w:t>
      </w:r>
      <w:r w:rsidRPr="00B367C6">
        <w:rPr>
          <w:color w:val="282828"/>
          <w:spacing w:val="14"/>
          <w:sz w:val="22"/>
          <w:szCs w:val="22"/>
        </w:rPr>
        <w:t>H</w:t>
      </w:r>
      <w:r w:rsidRPr="00B367C6">
        <w:rPr>
          <w:color w:val="282828"/>
          <w:spacing w:val="10"/>
          <w:sz w:val="22"/>
          <w:szCs w:val="22"/>
        </w:rPr>
        <w:t>o</w:t>
      </w:r>
      <w:r w:rsidRPr="00B367C6">
        <w:rPr>
          <w:color w:val="282828"/>
          <w:sz w:val="22"/>
          <w:szCs w:val="22"/>
        </w:rPr>
        <w:t>w</w:t>
      </w:r>
      <w:r w:rsidRPr="00B367C6">
        <w:rPr>
          <w:color w:val="282828"/>
          <w:spacing w:val="51"/>
          <w:sz w:val="22"/>
          <w:szCs w:val="22"/>
        </w:rPr>
        <w:t xml:space="preserve"> </w:t>
      </w:r>
      <w:r w:rsidRPr="00B367C6">
        <w:rPr>
          <w:color w:val="282828"/>
          <w:spacing w:val="10"/>
          <w:sz w:val="22"/>
          <w:szCs w:val="22"/>
        </w:rPr>
        <w:t>do</w:t>
      </w:r>
      <w:r w:rsidRPr="00B367C6">
        <w:rPr>
          <w:color w:val="282828"/>
          <w:spacing w:val="9"/>
          <w:sz w:val="22"/>
          <w:szCs w:val="22"/>
        </w:rPr>
        <w:t>e</w:t>
      </w:r>
      <w:r w:rsidRPr="00B367C6">
        <w:rPr>
          <w:color w:val="282828"/>
          <w:sz w:val="22"/>
          <w:szCs w:val="22"/>
        </w:rPr>
        <w:t>s</w:t>
      </w:r>
      <w:r w:rsidRPr="00B367C6">
        <w:rPr>
          <w:color w:val="282828"/>
          <w:spacing w:val="42"/>
          <w:sz w:val="22"/>
          <w:szCs w:val="22"/>
        </w:rPr>
        <w:t xml:space="preserve"> </w:t>
      </w:r>
      <w:r w:rsidRPr="00B367C6">
        <w:rPr>
          <w:color w:val="282828"/>
          <w:spacing w:val="6"/>
          <w:sz w:val="22"/>
          <w:szCs w:val="22"/>
        </w:rPr>
        <w:t>t</w:t>
      </w:r>
      <w:r w:rsidRPr="00B367C6">
        <w:rPr>
          <w:color w:val="282828"/>
          <w:spacing w:val="10"/>
          <w:sz w:val="22"/>
          <w:szCs w:val="22"/>
        </w:rPr>
        <w:t>h</w:t>
      </w:r>
      <w:r w:rsidRPr="00B367C6">
        <w:rPr>
          <w:color w:val="282828"/>
          <w:sz w:val="22"/>
          <w:szCs w:val="22"/>
        </w:rPr>
        <w:t>e</w:t>
      </w:r>
      <w:r w:rsidRPr="00B367C6">
        <w:rPr>
          <w:color w:val="282828"/>
          <w:spacing w:val="55"/>
          <w:sz w:val="22"/>
          <w:szCs w:val="22"/>
        </w:rPr>
        <w:t xml:space="preserve"> </w:t>
      </w:r>
      <w:r w:rsidR="006F3FF4" w:rsidRPr="00B367C6">
        <w:rPr>
          <w:color w:val="282828"/>
          <w:spacing w:val="7"/>
          <w:sz w:val="22"/>
          <w:szCs w:val="22"/>
        </w:rPr>
        <w:t>c</w:t>
      </w:r>
      <w:r w:rsidR="006F3FF4" w:rsidRPr="00B367C6">
        <w:rPr>
          <w:color w:val="282828"/>
          <w:spacing w:val="10"/>
          <w:sz w:val="22"/>
          <w:szCs w:val="22"/>
        </w:rPr>
        <w:t>o</w:t>
      </w:r>
      <w:r w:rsidR="006F3FF4" w:rsidRPr="00B367C6">
        <w:rPr>
          <w:color w:val="282828"/>
          <w:sz w:val="22"/>
          <w:szCs w:val="22"/>
        </w:rPr>
        <w:t xml:space="preserve">urt </w:t>
      </w:r>
      <w:r w:rsidR="006F3FF4" w:rsidRPr="00B367C6">
        <w:rPr>
          <w:color w:val="282828"/>
          <w:spacing w:val="2"/>
          <w:sz w:val="22"/>
          <w:szCs w:val="22"/>
        </w:rPr>
        <w:t>receive</w:t>
      </w:r>
      <w:r w:rsidRPr="00B367C6">
        <w:rPr>
          <w:color w:val="282828"/>
          <w:spacing w:val="42"/>
          <w:sz w:val="22"/>
          <w:szCs w:val="22"/>
        </w:rPr>
        <w:t xml:space="preserve"> </w:t>
      </w:r>
      <w:r w:rsidR="00B63670" w:rsidRPr="00B367C6">
        <w:rPr>
          <w:color w:val="282828"/>
          <w:sz w:val="22"/>
          <w:szCs w:val="22"/>
        </w:rPr>
        <w:t>f</w:t>
      </w:r>
      <w:r w:rsidRPr="00B367C6">
        <w:rPr>
          <w:color w:val="282828"/>
          <w:spacing w:val="14"/>
          <w:sz w:val="22"/>
          <w:szCs w:val="22"/>
        </w:rPr>
        <w:t>e</w:t>
      </w:r>
      <w:r w:rsidRPr="00B367C6">
        <w:rPr>
          <w:color w:val="282828"/>
          <w:spacing w:val="9"/>
          <w:sz w:val="22"/>
          <w:szCs w:val="22"/>
        </w:rPr>
        <w:t>e</w:t>
      </w:r>
      <w:r w:rsidRPr="00B367C6">
        <w:rPr>
          <w:color w:val="282828"/>
          <w:spacing w:val="10"/>
          <w:sz w:val="22"/>
          <w:szCs w:val="22"/>
        </w:rPr>
        <w:t>db</w:t>
      </w:r>
      <w:r w:rsidRPr="00B367C6">
        <w:rPr>
          <w:color w:val="282828"/>
          <w:spacing w:val="9"/>
          <w:sz w:val="22"/>
          <w:szCs w:val="22"/>
        </w:rPr>
        <w:t>a</w:t>
      </w:r>
      <w:r w:rsidRPr="00B367C6">
        <w:rPr>
          <w:color w:val="282828"/>
          <w:spacing w:val="8"/>
          <w:sz w:val="22"/>
          <w:szCs w:val="22"/>
        </w:rPr>
        <w:t>c</w:t>
      </w:r>
      <w:r w:rsidRPr="00B367C6">
        <w:rPr>
          <w:color w:val="282828"/>
          <w:sz w:val="22"/>
          <w:szCs w:val="22"/>
        </w:rPr>
        <w:t>k</w:t>
      </w:r>
      <w:r w:rsidRPr="00B367C6">
        <w:rPr>
          <w:color w:val="282828"/>
          <w:spacing w:val="52"/>
          <w:sz w:val="22"/>
          <w:szCs w:val="22"/>
        </w:rPr>
        <w:t xml:space="preserve"> </w:t>
      </w:r>
      <w:r w:rsidR="00B63670" w:rsidRPr="00B367C6">
        <w:rPr>
          <w:color w:val="282828"/>
          <w:sz w:val="22"/>
          <w:szCs w:val="22"/>
        </w:rPr>
        <w:t>f</w:t>
      </w:r>
      <w:r w:rsidRPr="00B367C6">
        <w:rPr>
          <w:color w:val="282828"/>
          <w:spacing w:val="13"/>
          <w:sz w:val="22"/>
          <w:szCs w:val="22"/>
        </w:rPr>
        <w:t>r</w:t>
      </w:r>
      <w:r w:rsidRPr="00B367C6">
        <w:rPr>
          <w:color w:val="282828"/>
          <w:spacing w:val="10"/>
          <w:sz w:val="22"/>
          <w:szCs w:val="22"/>
        </w:rPr>
        <w:t>o</w:t>
      </w:r>
      <w:r w:rsidRPr="00B367C6">
        <w:rPr>
          <w:color w:val="282828"/>
          <w:sz w:val="22"/>
          <w:szCs w:val="22"/>
        </w:rPr>
        <w:t>m</w:t>
      </w:r>
      <w:r w:rsidRPr="00B367C6">
        <w:rPr>
          <w:color w:val="282828"/>
          <w:spacing w:val="51"/>
          <w:sz w:val="22"/>
          <w:szCs w:val="22"/>
        </w:rPr>
        <w:t xml:space="preserve"> </w:t>
      </w:r>
      <w:r w:rsidRPr="00B367C6">
        <w:rPr>
          <w:color w:val="282828"/>
          <w:spacing w:val="5"/>
          <w:sz w:val="22"/>
          <w:szCs w:val="22"/>
        </w:rPr>
        <w:t>i</w:t>
      </w:r>
      <w:r w:rsidRPr="00B367C6">
        <w:rPr>
          <w:color w:val="282828"/>
          <w:spacing w:val="6"/>
          <w:sz w:val="22"/>
          <w:szCs w:val="22"/>
        </w:rPr>
        <w:t>t</w:t>
      </w:r>
      <w:r w:rsidRPr="00B367C6">
        <w:rPr>
          <w:color w:val="282828"/>
          <w:sz w:val="22"/>
          <w:szCs w:val="22"/>
        </w:rPr>
        <w:t>s</w:t>
      </w:r>
      <w:r w:rsidRPr="00B367C6">
        <w:rPr>
          <w:color w:val="282828"/>
          <w:spacing w:val="49"/>
          <w:sz w:val="22"/>
          <w:szCs w:val="22"/>
        </w:rPr>
        <w:t xml:space="preserve"> </w:t>
      </w:r>
      <w:r w:rsidRPr="00B367C6">
        <w:rPr>
          <w:color w:val="282828"/>
          <w:spacing w:val="10"/>
          <w:sz w:val="22"/>
          <w:szCs w:val="22"/>
        </w:rPr>
        <w:t>u</w:t>
      </w:r>
      <w:r w:rsidRPr="00B367C6">
        <w:rPr>
          <w:color w:val="282828"/>
          <w:spacing w:val="7"/>
          <w:sz w:val="22"/>
          <w:szCs w:val="22"/>
        </w:rPr>
        <w:t>s</w:t>
      </w:r>
      <w:r w:rsidRPr="00B367C6">
        <w:rPr>
          <w:color w:val="282828"/>
          <w:spacing w:val="8"/>
          <w:sz w:val="22"/>
          <w:szCs w:val="22"/>
        </w:rPr>
        <w:t>e</w:t>
      </w:r>
      <w:r w:rsidRPr="00B367C6">
        <w:rPr>
          <w:color w:val="282828"/>
          <w:spacing w:val="7"/>
          <w:sz w:val="22"/>
          <w:szCs w:val="22"/>
        </w:rPr>
        <w:t>r</w:t>
      </w:r>
      <w:r w:rsidRPr="00B367C6">
        <w:rPr>
          <w:color w:val="282828"/>
          <w:sz w:val="22"/>
          <w:szCs w:val="22"/>
        </w:rPr>
        <w:t>s</w:t>
      </w:r>
      <w:r w:rsidRPr="00B367C6">
        <w:rPr>
          <w:color w:val="282828"/>
          <w:spacing w:val="42"/>
          <w:sz w:val="22"/>
          <w:szCs w:val="22"/>
        </w:rPr>
        <w:t xml:space="preserve"> </w:t>
      </w:r>
      <w:r w:rsidRPr="00B367C6">
        <w:rPr>
          <w:color w:val="282828"/>
          <w:spacing w:val="9"/>
          <w:sz w:val="22"/>
          <w:szCs w:val="22"/>
        </w:rPr>
        <w:t>o</w:t>
      </w:r>
      <w:r w:rsidRPr="00B367C6">
        <w:rPr>
          <w:color w:val="282828"/>
          <w:sz w:val="22"/>
          <w:szCs w:val="22"/>
        </w:rPr>
        <w:t>n</w:t>
      </w:r>
      <w:r w:rsidRPr="00B367C6">
        <w:rPr>
          <w:color w:val="282828"/>
          <w:spacing w:val="47"/>
          <w:sz w:val="22"/>
          <w:szCs w:val="22"/>
        </w:rPr>
        <w:t xml:space="preserve"> </w:t>
      </w:r>
      <w:r w:rsidRPr="00B367C6">
        <w:rPr>
          <w:color w:val="282828"/>
          <w:spacing w:val="5"/>
          <w:sz w:val="22"/>
          <w:szCs w:val="22"/>
        </w:rPr>
        <w:t>i</w:t>
      </w:r>
      <w:r w:rsidRPr="00B367C6">
        <w:rPr>
          <w:color w:val="282828"/>
          <w:spacing w:val="6"/>
          <w:sz w:val="22"/>
          <w:szCs w:val="22"/>
        </w:rPr>
        <w:t>t</w:t>
      </w:r>
      <w:r w:rsidRPr="00B367C6">
        <w:rPr>
          <w:color w:val="282828"/>
          <w:sz w:val="22"/>
          <w:szCs w:val="22"/>
        </w:rPr>
        <w:t>s</w:t>
      </w:r>
      <w:r w:rsidRPr="00B367C6">
        <w:rPr>
          <w:color w:val="282828"/>
          <w:spacing w:val="40"/>
          <w:sz w:val="22"/>
          <w:szCs w:val="22"/>
        </w:rPr>
        <w:t xml:space="preserve"> </w:t>
      </w:r>
      <w:r w:rsidRPr="00B367C6">
        <w:rPr>
          <w:color w:val="282828"/>
          <w:spacing w:val="10"/>
          <w:sz w:val="22"/>
          <w:szCs w:val="22"/>
        </w:rPr>
        <w:t>p</w:t>
      </w:r>
      <w:r w:rsidRPr="00B367C6">
        <w:rPr>
          <w:color w:val="282828"/>
          <w:spacing w:val="8"/>
          <w:w w:val="95"/>
          <w:sz w:val="22"/>
          <w:szCs w:val="22"/>
        </w:rPr>
        <w:t>e</w:t>
      </w:r>
      <w:r w:rsidRPr="00B367C6">
        <w:rPr>
          <w:color w:val="282828"/>
          <w:spacing w:val="7"/>
          <w:w w:val="109"/>
          <w:sz w:val="22"/>
          <w:szCs w:val="22"/>
        </w:rPr>
        <w:t>r</w:t>
      </w:r>
      <w:r w:rsidR="00B63670" w:rsidRPr="00B367C6">
        <w:rPr>
          <w:color w:val="282828"/>
          <w:w w:val="94"/>
          <w:sz w:val="22"/>
          <w:szCs w:val="22"/>
        </w:rPr>
        <w:t>f</w:t>
      </w:r>
      <w:r w:rsidRPr="00B367C6">
        <w:rPr>
          <w:color w:val="282828"/>
          <w:spacing w:val="15"/>
          <w:w w:val="94"/>
          <w:sz w:val="22"/>
          <w:szCs w:val="22"/>
        </w:rPr>
        <w:t>o</w:t>
      </w:r>
      <w:r w:rsidRPr="00B367C6">
        <w:rPr>
          <w:color w:val="282828"/>
          <w:w w:val="101"/>
          <w:sz w:val="22"/>
          <w:szCs w:val="22"/>
        </w:rPr>
        <w:t>rm</w:t>
      </w:r>
      <w:r w:rsidRPr="00B367C6">
        <w:rPr>
          <w:color w:val="282828"/>
          <w:sz w:val="22"/>
          <w:szCs w:val="22"/>
        </w:rPr>
        <w:t>a</w:t>
      </w:r>
      <w:r w:rsidRPr="00B367C6">
        <w:rPr>
          <w:color w:val="282828"/>
          <w:spacing w:val="18"/>
          <w:sz w:val="22"/>
          <w:szCs w:val="22"/>
        </w:rPr>
        <w:t>n</w:t>
      </w:r>
      <w:r w:rsidRPr="00B367C6">
        <w:rPr>
          <w:color w:val="282828"/>
          <w:spacing w:val="8"/>
          <w:sz w:val="22"/>
          <w:szCs w:val="22"/>
        </w:rPr>
        <w:t>c</w:t>
      </w:r>
      <w:r w:rsidRPr="00B367C6">
        <w:rPr>
          <w:color w:val="282828"/>
          <w:sz w:val="22"/>
          <w:szCs w:val="22"/>
        </w:rPr>
        <w:t>e</w:t>
      </w:r>
      <w:r w:rsidRPr="00B367C6">
        <w:rPr>
          <w:color w:val="282828"/>
          <w:spacing w:val="54"/>
          <w:sz w:val="22"/>
          <w:szCs w:val="22"/>
        </w:rPr>
        <w:t xml:space="preserve"> </w:t>
      </w:r>
      <w:r w:rsidRPr="00B367C6">
        <w:rPr>
          <w:color w:val="282828"/>
          <w:sz w:val="22"/>
          <w:szCs w:val="22"/>
        </w:rPr>
        <w:t>a</w:t>
      </w:r>
      <w:r w:rsidRPr="00B367C6">
        <w:rPr>
          <w:color w:val="282828"/>
          <w:spacing w:val="17"/>
          <w:sz w:val="22"/>
          <w:szCs w:val="22"/>
        </w:rPr>
        <w:t>n</w:t>
      </w:r>
      <w:r w:rsidRPr="00B367C6">
        <w:rPr>
          <w:color w:val="282828"/>
          <w:sz w:val="22"/>
          <w:szCs w:val="22"/>
        </w:rPr>
        <w:t xml:space="preserve">d </w:t>
      </w:r>
      <w:r w:rsidRPr="00B367C6">
        <w:rPr>
          <w:color w:val="282828"/>
          <w:spacing w:val="7"/>
          <w:w w:val="98"/>
          <w:sz w:val="22"/>
          <w:szCs w:val="22"/>
        </w:rPr>
        <w:t>s</w:t>
      </w:r>
      <w:r w:rsidRPr="00B367C6">
        <w:rPr>
          <w:color w:val="282828"/>
          <w:spacing w:val="11"/>
          <w:w w:val="98"/>
          <w:sz w:val="22"/>
          <w:szCs w:val="22"/>
        </w:rPr>
        <w:t>u</w:t>
      </w:r>
      <w:r w:rsidRPr="00B367C6">
        <w:rPr>
          <w:color w:val="282828"/>
          <w:spacing w:val="10"/>
          <w:w w:val="98"/>
          <w:sz w:val="22"/>
          <w:szCs w:val="22"/>
        </w:rPr>
        <w:t>gg</w:t>
      </w:r>
      <w:r w:rsidRPr="00B367C6">
        <w:rPr>
          <w:color w:val="282828"/>
          <w:spacing w:val="8"/>
          <w:w w:val="98"/>
          <w:sz w:val="22"/>
          <w:szCs w:val="22"/>
        </w:rPr>
        <w:t>e</w:t>
      </w:r>
      <w:r w:rsidRPr="00B367C6">
        <w:rPr>
          <w:color w:val="282828"/>
          <w:spacing w:val="7"/>
          <w:w w:val="98"/>
          <w:sz w:val="22"/>
          <w:szCs w:val="22"/>
        </w:rPr>
        <w:t>s</w:t>
      </w:r>
      <w:r w:rsidRPr="00B367C6">
        <w:rPr>
          <w:color w:val="282828"/>
          <w:spacing w:val="6"/>
          <w:w w:val="98"/>
          <w:sz w:val="22"/>
          <w:szCs w:val="22"/>
        </w:rPr>
        <w:t>t</w:t>
      </w:r>
      <w:r w:rsidRPr="00B367C6">
        <w:rPr>
          <w:color w:val="282828"/>
          <w:spacing w:val="5"/>
          <w:w w:val="98"/>
          <w:sz w:val="22"/>
          <w:szCs w:val="22"/>
        </w:rPr>
        <w:t>i</w:t>
      </w:r>
      <w:r w:rsidRPr="00B367C6">
        <w:rPr>
          <w:color w:val="282828"/>
          <w:spacing w:val="10"/>
          <w:w w:val="98"/>
          <w:sz w:val="22"/>
          <w:szCs w:val="22"/>
        </w:rPr>
        <w:t>o</w:t>
      </w:r>
      <w:r w:rsidRPr="00B367C6">
        <w:rPr>
          <w:color w:val="282828"/>
          <w:spacing w:val="11"/>
          <w:w w:val="98"/>
          <w:sz w:val="22"/>
          <w:szCs w:val="22"/>
        </w:rPr>
        <w:t>n</w:t>
      </w:r>
      <w:r w:rsidRPr="00B367C6">
        <w:rPr>
          <w:color w:val="282828"/>
          <w:w w:val="98"/>
          <w:sz w:val="22"/>
          <w:szCs w:val="22"/>
        </w:rPr>
        <w:t>s</w:t>
      </w:r>
      <w:r w:rsidRPr="00B367C6">
        <w:rPr>
          <w:color w:val="282828"/>
          <w:spacing w:val="25"/>
          <w:w w:val="98"/>
          <w:sz w:val="22"/>
          <w:szCs w:val="22"/>
        </w:rPr>
        <w:t xml:space="preserve"> </w:t>
      </w:r>
      <w:r w:rsidR="00B63670" w:rsidRPr="00B367C6">
        <w:rPr>
          <w:color w:val="282828"/>
          <w:sz w:val="22"/>
          <w:szCs w:val="22"/>
        </w:rPr>
        <w:t>f</w:t>
      </w:r>
      <w:r w:rsidRPr="00B367C6">
        <w:rPr>
          <w:color w:val="282828"/>
          <w:spacing w:val="15"/>
          <w:sz w:val="22"/>
          <w:szCs w:val="22"/>
        </w:rPr>
        <w:t>o</w:t>
      </w:r>
      <w:r w:rsidRPr="00B367C6">
        <w:rPr>
          <w:color w:val="282828"/>
          <w:sz w:val="22"/>
          <w:szCs w:val="22"/>
        </w:rPr>
        <w:t>r</w:t>
      </w:r>
      <w:r w:rsidRPr="00B367C6">
        <w:rPr>
          <w:color w:val="282828"/>
          <w:spacing w:val="14"/>
          <w:sz w:val="22"/>
          <w:szCs w:val="22"/>
        </w:rPr>
        <w:t xml:space="preserve"> </w:t>
      </w:r>
      <w:r w:rsidRPr="00B367C6">
        <w:rPr>
          <w:color w:val="282828"/>
          <w:spacing w:val="5"/>
          <w:sz w:val="22"/>
          <w:szCs w:val="22"/>
        </w:rPr>
        <w:t>i</w:t>
      </w:r>
      <w:r w:rsidRPr="00B367C6">
        <w:rPr>
          <w:color w:val="282828"/>
          <w:spacing w:val="15"/>
          <w:sz w:val="22"/>
          <w:szCs w:val="22"/>
        </w:rPr>
        <w:t>m</w:t>
      </w:r>
      <w:r w:rsidRPr="00B367C6">
        <w:rPr>
          <w:color w:val="282828"/>
          <w:spacing w:val="10"/>
          <w:sz w:val="22"/>
          <w:szCs w:val="22"/>
        </w:rPr>
        <w:t>p</w:t>
      </w:r>
      <w:r w:rsidRPr="00B367C6">
        <w:rPr>
          <w:color w:val="282828"/>
          <w:sz w:val="22"/>
          <w:szCs w:val="22"/>
        </w:rPr>
        <w:t>r</w:t>
      </w:r>
      <w:r w:rsidRPr="00B367C6">
        <w:rPr>
          <w:color w:val="282828"/>
          <w:spacing w:val="15"/>
          <w:sz w:val="22"/>
          <w:szCs w:val="22"/>
        </w:rPr>
        <w:t>o</w:t>
      </w:r>
      <w:r w:rsidRPr="00B367C6">
        <w:rPr>
          <w:color w:val="282828"/>
          <w:spacing w:val="10"/>
          <w:sz w:val="22"/>
          <w:szCs w:val="22"/>
        </w:rPr>
        <w:t>v</w:t>
      </w:r>
      <w:r w:rsidRPr="00B367C6">
        <w:rPr>
          <w:color w:val="282828"/>
          <w:spacing w:val="8"/>
          <w:sz w:val="22"/>
          <w:szCs w:val="22"/>
        </w:rPr>
        <w:t>e</w:t>
      </w:r>
      <w:r w:rsidRPr="00B367C6">
        <w:rPr>
          <w:color w:val="282828"/>
          <w:spacing w:val="16"/>
          <w:sz w:val="22"/>
          <w:szCs w:val="22"/>
        </w:rPr>
        <w:t>m</w:t>
      </w:r>
      <w:r w:rsidRPr="00B367C6">
        <w:rPr>
          <w:color w:val="282828"/>
          <w:spacing w:val="7"/>
          <w:sz w:val="22"/>
          <w:szCs w:val="22"/>
        </w:rPr>
        <w:t>e</w:t>
      </w:r>
      <w:r w:rsidRPr="00B367C6">
        <w:rPr>
          <w:color w:val="282828"/>
          <w:spacing w:val="6"/>
          <w:sz w:val="22"/>
          <w:szCs w:val="22"/>
        </w:rPr>
        <w:t>nt</w:t>
      </w:r>
      <w:r w:rsidRPr="00B367C6">
        <w:rPr>
          <w:color w:val="282828"/>
          <w:sz w:val="22"/>
          <w:szCs w:val="22"/>
        </w:rPr>
        <w:t>?</w:t>
      </w: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Default="00090EE1" w:rsidP="00090EE1">
      <w:pPr>
        <w:spacing w:line="240" w:lineRule="exact"/>
        <w:ind w:left="178" w:right="26"/>
        <w:rPr>
          <w:color w:val="282828"/>
          <w:spacing w:val="5"/>
          <w:w w:val="91"/>
          <w:position w:val="-1"/>
          <w:sz w:val="22"/>
          <w:szCs w:val="22"/>
        </w:rPr>
      </w:pPr>
      <w:r w:rsidRPr="00B367C6">
        <w:rPr>
          <w:color w:val="282828"/>
          <w:spacing w:val="5"/>
          <w:w w:val="91"/>
          <w:position w:val="-1"/>
          <w:sz w:val="22"/>
          <w:szCs w:val="22"/>
        </w:rPr>
        <w:t xml:space="preserve"> </w:t>
      </w: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Default="00BF564C">
      <w:pPr>
        <w:rPr>
          <w:color w:val="282828"/>
          <w:spacing w:val="5"/>
          <w:w w:val="91"/>
          <w:position w:val="-1"/>
          <w:sz w:val="22"/>
          <w:szCs w:val="22"/>
        </w:rPr>
      </w:pPr>
      <w:r>
        <w:rPr>
          <w:color w:val="282828"/>
          <w:spacing w:val="5"/>
          <w:w w:val="91"/>
          <w:position w:val="-1"/>
          <w:sz w:val="22"/>
          <w:szCs w:val="22"/>
        </w:rPr>
        <w:br w:type="page"/>
      </w:r>
    </w:p>
    <w:p w:rsidR="002A0040" w:rsidRPr="00B367C6" w:rsidRDefault="00090EE1" w:rsidP="00090EE1">
      <w:pPr>
        <w:spacing w:line="240" w:lineRule="exact"/>
        <w:ind w:left="178" w:right="26"/>
        <w:rPr>
          <w:sz w:val="22"/>
          <w:szCs w:val="22"/>
        </w:rPr>
      </w:pPr>
      <w:r w:rsidRPr="00B367C6">
        <w:rPr>
          <w:color w:val="282828"/>
          <w:spacing w:val="5"/>
          <w:w w:val="91"/>
          <w:position w:val="-1"/>
          <w:sz w:val="22"/>
          <w:szCs w:val="22"/>
        </w:rPr>
        <w:lastRenderedPageBreak/>
        <w:t xml:space="preserve"> </w:t>
      </w:r>
      <w:r w:rsidR="005A156B" w:rsidRPr="00B367C6">
        <w:rPr>
          <w:color w:val="282828"/>
          <w:spacing w:val="5"/>
          <w:w w:val="91"/>
          <w:position w:val="-1"/>
          <w:sz w:val="22"/>
          <w:szCs w:val="22"/>
        </w:rPr>
        <w:t>[</w:t>
      </w:r>
      <w:r w:rsidR="005A156B" w:rsidRPr="00B367C6">
        <w:rPr>
          <w:color w:val="282828"/>
          <w:spacing w:val="10"/>
          <w:w w:val="91"/>
          <w:position w:val="-1"/>
          <w:sz w:val="22"/>
          <w:szCs w:val="22"/>
        </w:rPr>
        <w:t>2</w:t>
      </w:r>
      <w:r w:rsidR="005A156B" w:rsidRPr="00B367C6">
        <w:rPr>
          <w:color w:val="282828"/>
          <w:spacing w:val="7"/>
          <w:w w:val="91"/>
          <w:position w:val="-1"/>
          <w:sz w:val="22"/>
          <w:szCs w:val="22"/>
        </w:rPr>
        <w:t>1</w:t>
      </w:r>
      <w:r w:rsidR="005A156B" w:rsidRPr="00B367C6">
        <w:rPr>
          <w:color w:val="282828"/>
          <w:w w:val="91"/>
          <w:position w:val="-1"/>
          <w:sz w:val="22"/>
          <w:szCs w:val="22"/>
        </w:rPr>
        <w:t xml:space="preserve">]             </w:t>
      </w:r>
      <w:r w:rsidR="005A156B" w:rsidRPr="00B367C6">
        <w:rPr>
          <w:color w:val="282828"/>
          <w:spacing w:val="4"/>
          <w:w w:val="91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14"/>
          <w:position w:val="-1"/>
          <w:sz w:val="22"/>
          <w:szCs w:val="22"/>
        </w:rPr>
        <w:t>H</w:t>
      </w:r>
      <w:r w:rsidR="005A156B" w:rsidRPr="00B367C6">
        <w:rPr>
          <w:color w:val="282828"/>
          <w:spacing w:val="9"/>
          <w:position w:val="-1"/>
          <w:sz w:val="22"/>
          <w:szCs w:val="22"/>
        </w:rPr>
        <w:t>a</w:t>
      </w:r>
      <w:r w:rsidR="005A156B" w:rsidRPr="00B367C6">
        <w:rPr>
          <w:color w:val="282828"/>
          <w:position w:val="-1"/>
          <w:sz w:val="22"/>
          <w:szCs w:val="22"/>
        </w:rPr>
        <w:t>s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5"/>
          <w:position w:val="-1"/>
          <w:sz w:val="22"/>
          <w:szCs w:val="22"/>
        </w:rPr>
        <w:t>t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h</w:t>
      </w:r>
      <w:r w:rsidR="005A156B" w:rsidRPr="00B367C6">
        <w:rPr>
          <w:color w:val="282828"/>
          <w:position w:val="-1"/>
          <w:sz w:val="22"/>
          <w:szCs w:val="22"/>
        </w:rPr>
        <w:t>e</w:t>
      </w:r>
      <w:r w:rsidR="005A156B" w:rsidRPr="00B367C6">
        <w:rPr>
          <w:color w:val="282828"/>
          <w:spacing w:val="16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>c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ou</w:t>
      </w:r>
      <w:r w:rsidR="005A156B" w:rsidRPr="00B367C6">
        <w:rPr>
          <w:color w:val="282828"/>
          <w:position w:val="-1"/>
          <w:sz w:val="22"/>
          <w:szCs w:val="22"/>
        </w:rPr>
        <w:t>rt</w:t>
      </w:r>
      <w:r w:rsidR="005A156B" w:rsidRPr="00B367C6">
        <w:rPr>
          <w:color w:val="282828"/>
          <w:spacing w:val="13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15"/>
          <w:position w:val="-1"/>
          <w:sz w:val="22"/>
          <w:szCs w:val="22"/>
        </w:rPr>
        <w:t>m</w:t>
      </w:r>
      <w:r w:rsidR="005A156B" w:rsidRPr="00B367C6">
        <w:rPr>
          <w:color w:val="282828"/>
          <w:spacing w:val="8"/>
          <w:position w:val="-1"/>
          <w:sz w:val="22"/>
          <w:szCs w:val="22"/>
        </w:rPr>
        <w:t>a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d</w:t>
      </w:r>
      <w:r w:rsidR="005A156B" w:rsidRPr="00B367C6">
        <w:rPr>
          <w:color w:val="282828"/>
          <w:position w:val="-1"/>
          <w:sz w:val="22"/>
          <w:szCs w:val="22"/>
        </w:rPr>
        <w:t>e</w:t>
      </w:r>
      <w:r w:rsidR="005A156B" w:rsidRPr="00B367C6">
        <w:rPr>
          <w:color w:val="282828"/>
          <w:spacing w:val="8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p</w:t>
      </w:r>
      <w:r w:rsidR="005A156B" w:rsidRPr="00B367C6">
        <w:rPr>
          <w:color w:val="282828"/>
          <w:position w:val="-1"/>
          <w:sz w:val="22"/>
          <w:szCs w:val="22"/>
        </w:rPr>
        <w:t>r</w:t>
      </w:r>
      <w:r w:rsidR="005A156B" w:rsidRPr="00B367C6">
        <w:rPr>
          <w:color w:val="282828"/>
          <w:spacing w:val="15"/>
          <w:position w:val="-1"/>
          <w:sz w:val="22"/>
          <w:szCs w:val="22"/>
        </w:rPr>
        <w:t>o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v</w:t>
      </w:r>
      <w:r w:rsidR="005A156B" w:rsidRPr="00B367C6">
        <w:rPr>
          <w:color w:val="282828"/>
          <w:spacing w:val="6"/>
          <w:position w:val="-1"/>
          <w:sz w:val="22"/>
          <w:szCs w:val="22"/>
        </w:rPr>
        <w:t>i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>s</w:t>
      </w:r>
      <w:r w:rsidR="005A156B" w:rsidRPr="00B367C6">
        <w:rPr>
          <w:color w:val="282828"/>
          <w:spacing w:val="6"/>
          <w:position w:val="-1"/>
          <w:sz w:val="22"/>
          <w:szCs w:val="22"/>
        </w:rPr>
        <w:t>i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o</w:t>
      </w:r>
      <w:r w:rsidR="005A156B" w:rsidRPr="00B367C6">
        <w:rPr>
          <w:color w:val="282828"/>
          <w:position w:val="-1"/>
          <w:sz w:val="22"/>
          <w:szCs w:val="22"/>
        </w:rPr>
        <w:t>n</w:t>
      </w:r>
      <w:r w:rsidR="005A156B" w:rsidRPr="00B367C6">
        <w:rPr>
          <w:color w:val="282828"/>
          <w:spacing w:val="20"/>
          <w:position w:val="-1"/>
          <w:sz w:val="22"/>
          <w:szCs w:val="22"/>
        </w:rPr>
        <w:t xml:space="preserve"> </w:t>
      </w:r>
      <w:r w:rsidR="00B63670" w:rsidRPr="00B367C6">
        <w:rPr>
          <w:color w:val="282828"/>
          <w:position w:val="-1"/>
          <w:sz w:val="22"/>
          <w:szCs w:val="22"/>
        </w:rPr>
        <w:t>f</w:t>
      </w:r>
      <w:r w:rsidR="005A156B" w:rsidRPr="00B367C6">
        <w:rPr>
          <w:color w:val="282828"/>
          <w:spacing w:val="15"/>
          <w:position w:val="-1"/>
          <w:sz w:val="22"/>
          <w:szCs w:val="22"/>
        </w:rPr>
        <w:t>o</w:t>
      </w:r>
      <w:r w:rsidR="005A156B" w:rsidRPr="00B367C6">
        <w:rPr>
          <w:color w:val="282828"/>
          <w:position w:val="-1"/>
          <w:sz w:val="22"/>
          <w:szCs w:val="22"/>
        </w:rPr>
        <w:t>r</w:t>
      </w:r>
      <w:r w:rsidR="005A156B" w:rsidRPr="00B367C6">
        <w:rPr>
          <w:color w:val="282828"/>
          <w:spacing w:val="9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>c</w:t>
      </w:r>
      <w:r w:rsidR="005A156B" w:rsidRPr="00B367C6">
        <w:rPr>
          <w:color w:val="282828"/>
          <w:spacing w:val="10"/>
          <w:position w:val="-1"/>
          <w:sz w:val="22"/>
          <w:szCs w:val="22"/>
        </w:rPr>
        <w:t>u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>s</w:t>
      </w:r>
      <w:r w:rsidR="005A156B" w:rsidRPr="00B367C6">
        <w:rPr>
          <w:color w:val="282828"/>
          <w:spacing w:val="6"/>
          <w:position w:val="-1"/>
          <w:sz w:val="22"/>
          <w:szCs w:val="22"/>
        </w:rPr>
        <w:t>t</w:t>
      </w:r>
      <w:r w:rsidR="005A156B" w:rsidRPr="00B367C6">
        <w:rPr>
          <w:color w:val="282828"/>
          <w:spacing w:val="9"/>
          <w:position w:val="-1"/>
          <w:sz w:val="22"/>
          <w:szCs w:val="22"/>
        </w:rPr>
        <w:t>o</w:t>
      </w:r>
      <w:r w:rsidR="005A156B" w:rsidRPr="00B367C6">
        <w:rPr>
          <w:color w:val="282828"/>
          <w:spacing w:val="16"/>
          <w:position w:val="-1"/>
          <w:sz w:val="22"/>
          <w:szCs w:val="22"/>
        </w:rPr>
        <w:t>m</w:t>
      </w:r>
      <w:r w:rsidR="005A156B" w:rsidRPr="00B367C6">
        <w:rPr>
          <w:color w:val="282828"/>
          <w:spacing w:val="8"/>
          <w:position w:val="-1"/>
          <w:sz w:val="22"/>
          <w:szCs w:val="22"/>
        </w:rPr>
        <w:t>e</w:t>
      </w:r>
      <w:r w:rsidR="005A156B" w:rsidRPr="00B367C6">
        <w:rPr>
          <w:color w:val="282828"/>
          <w:position w:val="-1"/>
          <w:sz w:val="22"/>
          <w:szCs w:val="22"/>
        </w:rPr>
        <w:t>r</w:t>
      </w:r>
      <w:r w:rsidR="005A156B" w:rsidRPr="00B367C6">
        <w:rPr>
          <w:color w:val="282828"/>
          <w:spacing w:val="11"/>
          <w:position w:val="-1"/>
          <w:sz w:val="22"/>
          <w:szCs w:val="22"/>
        </w:rPr>
        <w:t xml:space="preserve"> 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>c</w:t>
      </w:r>
      <w:r w:rsidR="005A156B" w:rsidRPr="00B367C6">
        <w:rPr>
          <w:color w:val="282828"/>
          <w:position w:val="-1"/>
          <w:sz w:val="22"/>
          <w:szCs w:val="22"/>
        </w:rPr>
        <w:t>a</w:t>
      </w:r>
      <w:r w:rsidR="005A156B" w:rsidRPr="00B367C6">
        <w:rPr>
          <w:color w:val="282828"/>
          <w:spacing w:val="16"/>
          <w:position w:val="-1"/>
          <w:sz w:val="22"/>
          <w:szCs w:val="22"/>
        </w:rPr>
        <w:t>r</w:t>
      </w:r>
      <w:r w:rsidR="005A156B" w:rsidRPr="00B367C6">
        <w:rPr>
          <w:color w:val="282828"/>
          <w:position w:val="-1"/>
          <w:sz w:val="22"/>
          <w:szCs w:val="22"/>
        </w:rPr>
        <w:t>e</w:t>
      </w:r>
      <w:r w:rsidR="005A156B" w:rsidRPr="00B367C6">
        <w:rPr>
          <w:color w:val="282828"/>
          <w:spacing w:val="12"/>
          <w:position w:val="-1"/>
          <w:sz w:val="22"/>
          <w:szCs w:val="22"/>
        </w:rPr>
        <w:t xml:space="preserve"> </w:t>
      </w:r>
      <w:r w:rsidR="00B63670" w:rsidRPr="00B367C6">
        <w:rPr>
          <w:color w:val="282828"/>
          <w:position w:val="-1"/>
          <w:sz w:val="22"/>
          <w:szCs w:val="22"/>
        </w:rPr>
        <w:t>f</w:t>
      </w:r>
      <w:r w:rsidR="005A156B" w:rsidRPr="00B367C6">
        <w:rPr>
          <w:color w:val="282828"/>
          <w:spacing w:val="15"/>
          <w:position w:val="-1"/>
          <w:sz w:val="22"/>
          <w:szCs w:val="22"/>
        </w:rPr>
        <w:t>a</w:t>
      </w:r>
      <w:r w:rsidR="005A156B" w:rsidRPr="00B367C6">
        <w:rPr>
          <w:color w:val="282828"/>
          <w:spacing w:val="8"/>
          <w:position w:val="-1"/>
          <w:sz w:val="22"/>
          <w:szCs w:val="22"/>
        </w:rPr>
        <w:t>c</w:t>
      </w:r>
      <w:r w:rsidR="005A156B" w:rsidRPr="00B367C6">
        <w:rPr>
          <w:color w:val="282828"/>
          <w:spacing w:val="5"/>
          <w:position w:val="-1"/>
          <w:sz w:val="22"/>
          <w:szCs w:val="22"/>
        </w:rPr>
        <w:t>i</w:t>
      </w:r>
      <w:r w:rsidR="005A156B" w:rsidRPr="00B367C6">
        <w:rPr>
          <w:color w:val="282828"/>
          <w:spacing w:val="6"/>
          <w:position w:val="-1"/>
          <w:sz w:val="22"/>
          <w:szCs w:val="22"/>
        </w:rPr>
        <w:t>lit</w:t>
      </w:r>
      <w:r w:rsidR="005A156B" w:rsidRPr="00B367C6">
        <w:rPr>
          <w:color w:val="282828"/>
          <w:spacing w:val="5"/>
          <w:position w:val="-1"/>
          <w:sz w:val="22"/>
          <w:szCs w:val="22"/>
        </w:rPr>
        <w:t>i</w:t>
      </w:r>
      <w:r w:rsidR="005A156B" w:rsidRPr="00B367C6">
        <w:rPr>
          <w:color w:val="282828"/>
          <w:spacing w:val="8"/>
          <w:position w:val="-1"/>
          <w:sz w:val="22"/>
          <w:szCs w:val="22"/>
        </w:rPr>
        <w:t>e</w:t>
      </w:r>
      <w:r w:rsidR="005A156B" w:rsidRPr="00B367C6">
        <w:rPr>
          <w:color w:val="282828"/>
          <w:spacing w:val="7"/>
          <w:position w:val="-1"/>
          <w:sz w:val="22"/>
          <w:szCs w:val="22"/>
        </w:rPr>
        <w:t>s</w:t>
      </w:r>
      <w:r w:rsidR="005A156B" w:rsidRPr="00B367C6">
        <w:rPr>
          <w:color w:val="282828"/>
          <w:position w:val="-1"/>
          <w:sz w:val="22"/>
          <w:szCs w:val="22"/>
        </w:rPr>
        <w:t>?</w:t>
      </w:r>
    </w:p>
    <w:p w:rsidR="002A0040" w:rsidRPr="00B367C6" w:rsidRDefault="002A0040" w:rsidP="00190C76">
      <w:pPr>
        <w:spacing w:line="200" w:lineRule="exact"/>
        <w:ind w:right="26"/>
      </w:pPr>
    </w:p>
    <w:p w:rsidR="00090EE1" w:rsidRPr="00B367C6" w:rsidRDefault="00090EE1" w:rsidP="00090EE1">
      <w:pPr>
        <w:spacing w:before="6" w:line="100" w:lineRule="exact"/>
        <w:ind w:right="26"/>
        <w:rPr>
          <w:sz w:val="10"/>
          <w:szCs w:val="10"/>
        </w:rPr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right="26"/>
      </w:pPr>
    </w:p>
    <w:p w:rsidR="00090EE1" w:rsidRPr="00B367C6" w:rsidRDefault="00090EE1" w:rsidP="00090EE1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Pr="00B367C6" w:rsidRDefault="002A0040" w:rsidP="00190C76">
      <w:pPr>
        <w:spacing w:before="5" w:line="280" w:lineRule="exact"/>
        <w:ind w:right="26"/>
        <w:rPr>
          <w:sz w:val="28"/>
          <w:szCs w:val="28"/>
        </w:rPr>
      </w:pPr>
    </w:p>
    <w:p w:rsidR="00BF564C" w:rsidRPr="00B367C6" w:rsidRDefault="00BF564C" w:rsidP="00BF564C">
      <w:pPr>
        <w:spacing w:before="6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Default="00BF564C" w:rsidP="00190C76">
      <w:pPr>
        <w:spacing w:before="31"/>
        <w:ind w:left="542" w:right="26"/>
        <w:rPr>
          <w:color w:val="262626"/>
          <w:spacing w:val="5"/>
          <w:sz w:val="22"/>
          <w:szCs w:val="22"/>
        </w:rPr>
      </w:pPr>
    </w:p>
    <w:p w:rsidR="002A0040" w:rsidRPr="00BF564C" w:rsidRDefault="005A156B" w:rsidP="00190C76">
      <w:pPr>
        <w:spacing w:before="31"/>
        <w:ind w:left="542" w:right="26"/>
        <w:rPr>
          <w:sz w:val="22"/>
          <w:szCs w:val="22"/>
          <w:u w:val="single"/>
        </w:rPr>
      </w:pPr>
      <w:r w:rsidRPr="00BF564C">
        <w:rPr>
          <w:color w:val="262626"/>
          <w:spacing w:val="5"/>
          <w:sz w:val="22"/>
          <w:szCs w:val="22"/>
          <w:u w:val="single"/>
        </w:rPr>
        <w:t>P</w:t>
      </w:r>
      <w:r w:rsidRPr="00BF564C">
        <w:rPr>
          <w:color w:val="262626"/>
          <w:sz w:val="22"/>
          <w:szCs w:val="22"/>
          <w:u w:val="single"/>
        </w:rPr>
        <w:t>A</w:t>
      </w:r>
      <w:r w:rsidRPr="00BF564C">
        <w:rPr>
          <w:color w:val="262626"/>
          <w:spacing w:val="12"/>
          <w:sz w:val="22"/>
          <w:szCs w:val="22"/>
          <w:u w:val="single"/>
        </w:rPr>
        <w:t>R</w:t>
      </w:r>
      <w:r w:rsidRPr="00BF564C">
        <w:rPr>
          <w:color w:val="262626"/>
          <w:sz w:val="22"/>
          <w:szCs w:val="22"/>
          <w:u w:val="single"/>
        </w:rPr>
        <w:t>T</w:t>
      </w:r>
      <w:r w:rsidRPr="00BF564C">
        <w:rPr>
          <w:color w:val="262626"/>
          <w:spacing w:val="38"/>
          <w:sz w:val="22"/>
          <w:szCs w:val="22"/>
          <w:u w:val="single"/>
        </w:rPr>
        <w:t xml:space="preserve"> </w:t>
      </w:r>
      <w:r w:rsidRPr="00BF564C">
        <w:rPr>
          <w:color w:val="262626"/>
          <w:spacing w:val="8"/>
          <w:w w:val="107"/>
          <w:sz w:val="22"/>
          <w:szCs w:val="22"/>
          <w:u w:val="single"/>
        </w:rPr>
        <w:t>V</w:t>
      </w:r>
      <w:r w:rsidRPr="00BF564C">
        <w:rPr>
          <w:color w:val="262626"/>
          <w:w w:val="60"/>
          <w:sz w:val="22"/>
          <w:szCs w:val="22"/>
          <w:u w:val="single"/>
        </w:rPr>
        <w:t>:</w:t>
      </w:r>
      <w:r w:rsidRPr="00BF564C">
        <w:rPr>
          <w:color w:val="262626"/>
          <w:sz w:val="22"/>
          <w:szCs w:val="22"/>
          <w:u w:val="single"/>
        </w:rPr>
        <w:t xml:space="preserve"> </w:t>
      </w:r>
      <w:r w:rsidRPr="00BF564C">
        <w:rPr>
          <w:color w:val="262626"/>
          <w:spacing w:val="-12"/>
          <w:sz w:val="22"/>
          <w:szCs w:val="22"/>
          <w:u w:val="single"/>
        </w:rPr>
        <w:t xml:space="preserve"> </w:t>
      </w:r>
      <w:r w:rsidRPr="00BF564C">
        <w:rPr>
          <w:color w:val="262626"/>
          <w:spacing w:val="5"/>
          <w:sz w:val="22"/>
          <w:szCs w:val="22"/>
          <w:u w:val="single"/>
        </w:rPr>
        <w:t>S</w:t>
      </w:r>
      <w:r w:rsidRPr="00BF564C">
        <w:rPr>
          <w:color w:val="262626"/>
          <w:spacing w:val="7"/>
          <w:sz w:val="22"/>
          <w:szCs w:val="22"/>
          <w:u w:val="single"/>
        </w:rPr>
        <w:t>T</w:t>
      </w:r>
      <w:r w:rsidRPr="00BF564C">
        <w:rPr>
          <w:color w:val="262626"/>
          <w:spacing w:val="6"/>
          <w:sz w:val="22"/>
          <w:szCs w:val="22"/>
          <w:u w:val="single"/>
        </w:rPr>
        <w:t>A</w:t>
      </w:r>
      <w:r w:rsidR="00B63670" w:rsidRPr="00BF564C">
        <w:rPr>
          <w:color w:val="262626"/>
          <w:spacing w:val="5"/>
          <w:sz w:val="22"/>
          <w:szCs w:val="22"/>
          <w:u w:val="single"/>
        </w:rPr>
        <w:t>F</w:t>
      </w:r>
      <w:r w:rsidR="00B63670" w:rsidRPr="00BF564C">
        <w:rPr>
          <w:color w:val="262626"/>
          <w:sz w:val="22"/>
          <w:szCs w:val="22"/>
          <w:u w:val="single"/>
        </w:rPr>
        <w:t>F</w:t>
      </w:r>
      <w:r w:rsidRPr="00BF564C">
        <w:rPr>
          <w:color w:val="262626"/>
          <w:spacing w:val="26"/>
          <w:sz w:val="22"/>
          <w:szCs w:val="22"/>
          <w:u w:val="single"/>
        </w:rPr>
        <w:t xml:space="preserve"> </w:t>
      </w:r>
      <w:r w:rsidRPr="00BF564C">
        <w:rPr>
          <w:color w:val="262626"/>
          <w:w w:val="102"/>
          <w:sz w:val="22"/>
          <w:szCs w:val="22"/>
          <w:u w:val="single"/>
        </w:rPr>
        <w:t>R</w:t>
      </w:r>
      <w:r w:rsidRPr="00BF564C">
        <w:rPr>
          <w:color w:val="262626"/>
          <w:spacing w:val="11"/>
          <w:w w:val="102"/>
          <w:sz w:val="22"/>
          <w:szCs w:val="22"/>
          <w:u w:val="single"/>
        </w:rPr>
        <w:t>E</w:t>
      </w:r>
      <w:r w:rsidRPr="00BF564C">
        <w:rPr>
          <w:color w:val="262626"/>
          <w:spacing w:val="7"/>
          <w:w w:val="106"/>
          <w:sz w:val="22"/>
          <w:szCs w:val="22"/>
          <w:u w:val="single"/>
        </w:rPr>
        <w:t>L</w:t>
      </w:r>
      <w:r w:rsidRPr="00BF564C">
        <w:rPr>
          <w:color w:val="262626"/>
          <w:spacing w:val="8"/>
          <w:w w:val="107"/>
          <w:sz w:val="22"/>
          <w:szCs w:val="22"/>
          <w:u w:val="single"/>
        </w:rPr>
        <w:t>A</w:t>
      </w:r>
      <w:r w:rsidRPr="00BF564C">
        <w:rPr>
          <w:color w:val="262626"/>
          <w:w w:val="102"/>
          <w:sz w:val="22"/>
          <w:szCs w:val="22"/>
          <w:u w:val="single"/>
        </w:rPr>
        <w:t>T</w:t>
      </w:r>
      <w:r w:rsidRPr="00BF564C">
        <w:rPr>
          <w:color w:val="262626"/>
          <w:spacing w:val="9"/>
          <w:w w:val="102"/>
          <w:sz w:val="22"/>
          <w:szCs w:val="22"/>
          <w:u w:val="single"/>
        </w:rPr>
        <w:t>I</w:t>
      </w:r>
      <w:r w:rsidRPr="00BF564C">
        <w:rPr>
          <w:color w:val="262626"/>
          <w:spacing w:val="6"/>
          <w:w w:val="99"/>
          <w:sz w:val="22"/>
          <w:szCs w:val="22"/>
          <w:u w:val="single"/>
        </w:rPr>
        <w:t>O</w:t>
      </w:r>
      <w:r w:rsidRPr="00BF564C">
        <w:rPr>
          <w:color w:val="262626"/>
          <w:spacing w:val="8"/>
          <w:w w:val="113"/>
          <w:sz w:val="22"/>
          <w:szCs w:val="22"/>
          <w:u w:val="single"/>
        </w:rPr>
        <w:t>N</w:t>
      </w:r>
      <w:r w:rsidRPr="00BF564C">
        <w:rPr>
          <w:color w:val="262626"/>
          <w:w w:val="90"/>
          <w:sz w:val="22"/>
          <w:szCs w:val="22"/>
          <w:u w:val="single"/>
        </w:rPr>
        <w:t>S</w:t>
      </w:r>
    </w:p>
    <w:p w:rsidR="002A0040" w:rsidRPr="00B367C6" w:rsidRDefault="002A0040" w:rsidP="00190C76">
      <w:pPr>
        <w:spacing w:before="6" w:line="140" w:lineRule="exact"/>
        <w:ind w:right="26"/>
        <w:rPr>
          <w:sz w:val="14"/>
          <w:szCs w:val="14"/>
        </w:rPr>
      </w:pPr>
    </w:p>
    <w:p w:rsidR="002A0040" w:rsidRPr="00B367C6" w:rsidRDefault="005A156B" w:rsidP="00190C76">
      <w:pPr>
        <w:ind w:left="202" w:right="26"/>
        <w:rPr>
          <w:sz w:val="24"/>
          <w:szCs w:val="24"/>
        </w:rPr>
      </w:pPr>
      <w:r w:rsidRPr="00B367C6">
        <w:rPr>
          <w:color w:val="262626"/>
          <w:spacing w:val="-1"/>
          <w:w w:val="90"/>
          <w:sz w:val="24"/>
          <w:szCs w:val="24"/>
        </w:rPr>
        <w:t>[22</w:t>
      </w:r>
      <w:r w:rsidRPr="00B367C6">
        <w:rPr>
          <w:color w:val="262626"/>
          <w:w w:val="90"/>
          <w:sz w:val="24"/>
          <w:szCs w:val="24"/>
        </w:rPr>
        <w:t xml:space="preserve">]            </w:t>
      </w:r>
      <w:r w:rsidRPr="00B367C6">
        <w:rPr>
          <w:color w:val="262626"/>
          <w:spacing w:val="2"/>
          <w:w w:val="90"/>
          <w:sz w:val="24"/>
          <w:szCs w:val="24"/>
        </w:rPr>
        <w:t xml:space="preserve"> </w:t>
      </w:r>
      <w:r w:rsidRPr="00B367C6">
        <w:rPr>
          <w:color w:val="262626"/>
          <w:spacing w:val="-2"/>
          <w:sz w:val="24"/>
          <w:szCs w:val="24"/>
        </w:rPr>
        <w:t>H</w:t>
      </w:r>
      <w:r w:rsidRPr="00B367C6">
        <w:rPr>
          <w:color w:val="262626"/>
          <w:spacing w:val="-1"/>
          <w:sz w:val="24"/>
          <w:szCs w:val="24"/>
        </w:rPr>
        <w:t>a</w:t>
      </w:r>
      <w:r w:rsidRPr="00B367C6">
        <w:rPr>
          <w:color w:val="262626"/>
          <w:sz w:val="24"/>
          <w:szCs w:val="24"/>
        </w:rPr>
        <w:t>s</w:t>
      </w:r>
      <w:r w:rsidRPr="00B367C6">
        <w:rPr>
          <w:color w:val="262626"/>
          <w:spacing w:val="-2"/>
          <w:sz w:val="24"/>
          <w:szCs w:val="24"/>
        </w:rPr>
        <w:t xml:space="preserve"> </w:t>
      </w:r>
      <w:r w:rsidRPr="00B367C6">
        <w:rPr>
          <w:color w:val="262626"/>
          <w:spacing w:val="-1"/>
          <w:sz w:val="24"/>
          <w:szCs w:val="24"/>
        </w:rPr>
        <w:t>ther</w:t>
      </w:r>
      <w:r w:rsidRPr="00B367C6">
        <w:rPr>
          <w:color w:val="262626"/>
          <w:sz w:val="24"/>
          <w:szCs w:val="24"/>
        </w:rPr>
        <w:t>e</w:t>
      </w:r>
      <w:r w:rsidRPr="00B367C6">
        <w:rPr>
          <w:color w:val="262626"/>
          <w:spacing w:val="3"/>
          <w:sz w:val="24"/>
          <w:szCs w:val="24"/>
        </w:rPr>
        <w:t xml:space="preserve"> </w:t>
      </w:r>
      <w:r w:rsidRPr="00B367C6">
        <w:rPr>
          <w:color w:val="262626"/>
          <w:spacing w:val="-1"/>
          <w:sz w:val="24"/>
          <w:szCs w:val="24"/>
        </w:rPr>
        <w:t>b</w:t>
      </w:r>
      <w:r w:rsidRPr="00B367C6">
        <w:rPr>
          <w:color w:val="262626"/>
          <w:spacing w:val="-2"/>
          <w:sz w:val="24"/>
          <w:szCs w:val="24"/>
        </w:rPr>
        <w:t>e</w:t>
      </w:r>
      <w:r w:rsidRPr="00B367C6">
        <w:rPr>
          <w:color w:val="262626"/>
          <w:spacing w:val="-1"/>
          <w:sz w:val="24"/>
          <w:szCs w:val="24"/>
        </w:rPr>
        <w:t>e</w:t>
      </w:r>
      <w:r w:rsidRPr="00B367C6">
        <w:rPr>
          <w:color w:val="262626"/>
          <w:sz w:val="24"/>
          <w:szCs w:val="24"/>
        </w:rPr>
        <w:t>n</w:t>
      </w:r>
      <w:r w:rsidRPr="00B367C6">
        <w:rPr>
          <w:color w:val="262626"/>
          <w:spacing w:val="5"/>
          <w:sz w:val="24"/>
          <w:szCs w:val="24"/>
        </w:rPr>
        <w:t xml:space="preserve"> </w:t>
      </w:r>
      <w:r w:rsidRPr="00B367C6">
        <w:rPr>
          <w:color w:val="262626"/>
          <w:spacing w:val="-1"/>
          <w:sz w:val="24"/>
          <w:szCs w:val="24"/>
        </w:rPr>
        <w:t>cas</w:t>
      </w:r>
      <w:r w:rsidRPr="00B367C6">
        <w:rPr>
          <w:color w:val="262626"/>
          <w:spacing w:val="-2"/>
          <w:sz w:val="24"/>
          <w:szCs w:val="24"/>
        </w:rPr>
        <w:t>e</w:t>
      </w:r>
      <w:r w:rsidRPr="00B367C6">
        <w:rPr>
          <w:color w:val="262626"/>
          <w:sz w:val="24"/>
          <w:szCs w:val="24"/>
        </w:rPr>
        <w:t>s</w:t>
      </w:r>
      <w:r w:rsidRPr="00B367C6">
        <w:rPr>
          <w:color w:val="262626"/>
          <w:spacing w:val="2"/>
          <w:sz w:val="24"/>
          <w:szCs w:val="24"/>
        </w:rPr>
        <w:t xml:space="preserve"> </w:t>
      </w:r>
      <w:r w:rsidRPr="00B367C6">
        <w:rPr>
          <w:color w:val="262626"/>
          <w:spacing w:val="-1"/>
          <w:w w:val="93"/>
          <w:sz w:val="24"/>
          <w:szCs w:val="24"/>
        </w:rPr>
        <w:t>o</w:t>
      </w:r>
      <w:r w:rsidR="00B63670" w:rsidRPr="00B367C6">
        <w:rPr>
          <w:color w:val="262626"/>
          <w:w w:val="140"/>
          <w:sz w:val="24"/>
          <w:szCs w:val="24"/>
        </w:rPr>
        <w:t>f</w:t>
      </w:r>
      <w:r w:rsidRPr="00B367C6">
        <w:rPr>
          <w:color w:val="262626"/>
          <w:spacing w:val="-18"/>
          <w:sz w:val="24"/>
          <w:szCs w:val="24"/>
        </w:rPr>
        <w:t xml:space="preserve"> </w:t>
      </w:r>
      <w:r w:rsidRPr="00B367C6">
        <w:rPr>
          <w:color w:val="262626"/>
          <w:spacing w:val="-1"/>
          <w:w w:val="88"/>
          <w:sz w:val="24"/>
          <w:szCs w:val="24"/>
        </w:rPr>
        <w:t>s</w:t>
      </w:r>
      <w:r w:rsidRPr="00B367C6">
        <w:rPr>
          <w:color w:val="262626"/>
          <w:spacing w:val="-1"/>
          <w:w w:val="102"/>
          <w:sz w:val="24"/>
          <w:szCs w:val="24"/>
        </w:rPr>
        <w:t>t</w:t>
      </w:r>
      <w:r w:rsidRPr="00B367C6">
        <w:rPr>
          <w:color w:val="262626"/>
          <w:w w:val="115"/>
          <w:sz w:val="24"/>
          <w:szCs w:val="24"/>
        </w:rPr>
        <w:t>a</w:t>
      </w:r>
      <w:r w:rsidR="00B63670" w:rsidRPr="00B367C6">
        <w:rPr>
          <w:color w:val="262626"/>
          <w:spacing w:val="-22"/>
          <w:w w:val="115"/>
          <w:sz w:val="24"/>
          <w:szCs w:val="24"/>
        </w:rPr>
        <w:t>f</w:t>
      </w:r>
      <w:r w:rsidR="00B63670" w:rsidRPr="00B367C6">
        <w:rPr>
          <w:color w:val="262626"/>
          <w:w w:val="128"/>
          <w:sz w:val="24"/>
          <w:szCs w:val="24"/>
        </w:rPr>
        <w:t>f</w:t>
      </w:r>
      <w:r w:rsidRPr="00B367C6">
        <w:rPr>
          <w:color w:val="262626"/>
          <w:spacing w:val="-23"/>
          <w:sz w:val="24"/>
          <w:szCs w:val="24"/>
        </w:rPr>
        <w:t xml:space="preserve"> </w:t>
      </w:r>
      <w:r w:rsidRPr="00B367C6">
        <w:rPr>
          <w:color w:val="262626"/>
          <w:spacing w:val="-1"/>
          <w:w w:val="97"/>
          <w:sz w:val="24"/>
          <w:szCs w:val="24"/>
        </w:rPr>
        <w:t>d</w:t>
      </w:r>
      <w:r w:rsidRPr="00B367C6">
        <w:rPr>
          <w:color w:val="262626"/>
          <w:spacing w:val="-1"/>
          <w:w w:val="102"/>
          <w:sz w:val="24"/>
          <w:szCs w:val="24"/>
        </w:rPr>
        <w:t>i</w:t>
      </w:r>
      <w:r w:rsidRPr="00B367C6">
        <w:rPr>
          <w:color w:val="262626"/>
          <w:spacing w:val="-1"/>
          <w:w w:val="99"/>
          <w:sz w:val="24"/>
          <w:szCs w:val="24"/>
        </w:rPr>
        <w:t>s</w:t>
      </w:r>
      <w:r w:rsidRPr="00B367C6">
        <w:rPr>
          <w:color w:val="262626"/>
          <w:spacing w:val="-2"/>
          <w:w w:val="101"/>
          <w:sz w:val="24"/>
          <w:szCs w:val="24"/>
        </w:rPr>
        <w:t>c</w:t>
      </w:r>
      <w:r w:rsidRPr="00B367C6">
        <w:rPr>
          <w:color w:val="262626"/>
          <w:spacing w:val="-1"/>
          <w:w w:val="95"/>
          <w:sz w:val="24"/>
          <w:szCs w:val="24"/>
        </w:rPr>
        <w:t>i</w:t>
      </w:r>
      <w:r w:rsidRPr="00B367C6">
        <w:rPr>
          <w:color w:val="262626"/>
          <w:spacing w:val="-1"/>
          <w:w w:val="105"/>
          <w:sz w:val="24"/>
          <w:szCs w:val="24"/>
        </w:rPr>
        <w:t>p</w:t>
      </w:r>
      <w:r w:rsidRPr="00B367C6">
        <w:rPr>
          <w:color w:val="262626"/>
          <w:spacing w:val="-1"/>
          <w:w w:val="95"/>
          <w:sz w:val="24"/>
          <w:szCs w:val="24"/>
        </w:rPr>
        <w:t>li</w:t>
      </w:r>
      <w:r w:rsidRPr="00B367C6">
        <w:rPr>
          <w:color w:val="262626"/>
          <w:spacing w:val="-1"/>
          <w:w w:val="113"/>
          <w:sz w:val="24"/>
          <w:szCs w:val="24"/>
        </w:rPr>
        <w:t>n</w:t>
      </w:r>
      <w:r w:rsidRPr="00B367C6">
        <w:rPr>
          <w:color w:val="262626"/>
          <w:spacing w:val="-1"/>
          <w:w w:val="96"/>
          <w:sz w:val="24"/>
          <w:szCs w:val="24"/>
        </w:rPr>
        <w:t>e</w:t>
      </w:r>
      <w:r w:rsidRPr="00B367C6">
        <w:rPr>
          <w:color w:val="3A3A3A"/>
          <w:w w:val="81"/>
          <w:sz w:val="24"/>
          <w:szCs w:val="24"/>
        </w:rPr>
        <w:t>,</w:t>
      </w:r>
      <w:r w:rsidRPr="00B367C6">
        <w:rPr>
          <w:color w:val="3A3A3A"/>
          <w:spacing w:val="16"/>
          <w:sz w:val="24"/>
          <w:szCs w:val="24"/>
        </w:rPr>
        <w:t xml:space="preserve"> </w:t>
      </w:r>
      <w:r w:rsidRPr="00B367C6">
        <w:rPr>
          <w:color w:val="262626"/>
          <w:sz w:val="24"/>
          <w:szCs w:val="24"/>
        </w:rPr>
        <w:t>a</w:t>
      </w:r>
      <w:r w:rsidRPr="00B367C6">
        <w:rPr>
          <w:color w:val="262626"/>
          <w:spacing w:val="-3"/>
          <w:sz w:val="24"/>
          <w:szCs w:val="24"/>
        </w:rPr>
        <w:t>n</w:t>
      </w:r>
      <w:r w:rsidRPr="00B367C6">
        <w:rPr>
          <w:color w:val="262626"/>
          <w:sz w:val="24"/>
          <w:szCs w:val="24"/>
        </w:rPr>
        <w:t>d</w:t>
      </w:r>
      <w:r w:rsidRPr="00B367C6">
        <w:rPr>
          <w:color w:val="262626"/>
          <w:spacing w:val="-5"/>
          <w:sz w:val="24"/>
          <w:szCs w:val="24"/>
        </w:rPr>
        <w:t xml:space="preserve"> </w:t>
      </w:r>
      <w:r w:rsidRPr="00B367C6">
        <w:rPr>
          <w:color w:val="262626"/>
          <w:spacing w:val="-1"/>
          <w:sz w:val="24"/>
          <w:szCs w:val="24"/>
        </w:rPr>
        <w:t>ho</w:t>
      </w:r>
      <w:r w:rsidRPr="00B367C6">
        <w:rPr>
          <w:color w:val="262626"/>
          <w:sz w:val="24"/>
          <w:szCs w:val="24"/>
        </w:rPr>
        <w:t xml:space="preserve">w </w:t>
      </w:r>
      <w:r w:rsidRPr="00B367C6">
        <w:rPr>
          <w:color w:val="262626"/>
          <w:spacing w:val="-1"/>
          <w:sz w:val="24"/>
          <w:szCs w:val="24"/>
        </w:rPr>
        <w:t>h</w:t>
      </w:r>
      <w:r w:rsidRPr="00B367C6">
        <w:rPr>
          <w:color w:val="262626"/>
          <w:spacing w:val="-2"/>
          <w:sz w:val="24"/>
          <w:szCs w:val="24"/>
        </w:rPr>
        <w:t>a</w:t>
      </w:r>
      <w:r w:rsidRPr="00B367C6">
        <w:rPr>
          <w:color w:val="262626"/>
          <w:spacing w:val="-1"/>
          <w:sz w:val="24"/>
          <w:szCs w:val="24"/>
        </w:rPr>
        <w:t>v</w:t>
      </w:r>
      <w:r w:rsidRPr="00B367C6">
        <w:rPr>
          <w:color w:val="262626"/>
          <w:sz w:val="24"/>
          <w:szCs w:val="24"/>
        </w:rPr>
        <w:t xml:space="preserve">e </w:t>
      </w:r>
      <w:r w:rsidRPr="00B367C6">
        <w:rPr>
          <w:color w:val="262626"/>
          <w:spacing w:val="-1"/>
          <w:sz w:val="24"/>
          <w:szCs w:val="24"/>
        </w:rPr>
        <w:t>th</w:t>
      </w:r>
      <w:r w:rsidRPr="00B367C6">
        <w:rPr>
          <w:color w:val="262626"/>
          <w:spacing w:val="-2"/>
          <w:sz w:val="24"/>
          <w:szCs w:val="24"/>
        </w:rPr>
        <w:t>e</w:t>
      </w:r>
      <w:r w:rsidRPr="00B367C6">
        <w:rPr>
          <w:color w:val="262626"/>
          <w:sz w:val="24"/>
          <w:szCs w:val="24"/>
        </w:rPr>
        <w:t>y</w:t>
      </w:r>
      <w:r w:rsidRPr="00B367C6">
        <w:rPr>
          <w:color w:val="262626"/>
          <w:spacing w:val="-4"/>
          <w:sz w:val="24"/>
          <w:szCs w:val="24"/>
        </w:rPr>
        <w:t xml:space="preserve"> </w:t>
      </w:r>
      <w:r w:rsidRPr="00B367C6">
        <w:rPr>
          <w:color w:val="262626"/>
          <w:spacing w:val="-1"/>
          <w:sz w:val="24"/>
          <w:szCs w:val="24"/>
        </w:rPr>
        <w:t>b</w:t>
      </w:r>
      <w:r w:rsidRPr="00B367C6">
        <w:rPr>
          <w:color w:val="262626"/>
          <w:spacing w:val="-2"/>
          <w:sz w:val="24"/>
          <w:szCs w:val="24"/>
        </w:rPr>
        <w:t>ee</w:t>
      </w:r>
      <w:r w:rsidRPr="00B367C6">
        <w:rPr>
          <w:color w:val="262626"/>
          <w:sz w:val="24"/>
          <w:szCs w:val="24"/>
        </w:rPr>
        <w:t>n</w:t>
      </w:r>
      <w:r w:rsidRPr="00B367C6">
        <w:rPr>
          <w:color w:val="262626"/>
          <w:spacing w:val="6"/>
          <w:sz w:val="24"/>
          <w:szCs w:val="24"/>
        </w:rPr>
        <w:t xml:space="preserve"> </w:t>
      </w:r>
      <w:r w:rsidRPr="00B367C6">
        <w:rPr>
          <w:color w:val="262626"/>
          <w:spacing w:val="-1"/>
          <w:sz w:val="24"/>
          <w:szCs w:val="24"/>
        </w:rPr>
        <w:t>resolv</w:t>
      </w:r>
      <w:r w:rsidRPr="00B367C6">
        <w:rPr>
          <w:color w:val="262626"/>
          <w:spacing w:val="-2"/>
          <w:sz w:val="24"/>
          <w:szCs w:val="24"/>
        </w:rPr>
        <w:t>e</w:t>
      </w:r>
      <w:r w:rsidRPr="00B367C6">
        <w:rPr>
          <w:color w:val="262626"/>
          <w:spacing w:val="-1"/>
          <w:sz w:val="24"/>
          <w:szCs w:val="24"/>
        </w:rPr>
        <w:t>d</w:t>
      </w:r>
      <w:r w:rsidRPr="00B367C6">
        <w:rPr>
          <w:color w:val="262626"/>
          <w:sz w:val="24"/>
          <w:szCs w:val="24"/>
        </w:rPr>
        <w:t>?</w:t>
      </w:r>
    </w:p>
    <w:p w:rsidR="002A0040" w:rsidRPr="00B367C6" w:rsidRDefault="002A0040" w:rsidP="00190C76">
      <w:pPr>
        <w:spacing w:before="5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before="6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F564C" w:rsidRDefault="00BF564C" w:rsidP="00BF564C">
      <w:pPr>
        <w:spacing w:line="359" w:lineRule="auto"/>
        <w:ind w:left="552" w:right="26" w:hanging="341"/>
        <w:rPr>
          <w:color w:val="262626"/>
          <w:spacing w:val="-1"/>
          <w:w w:val="73"/>
          <w:sz w:val="24"/>
          <w:szCs w:val="24"/>
        </w:rPr>
      </w:pPr>
      <w:r w:rsidRPr="00B367C6">
        <w:rPr>
          <w:color w:val="262626"/>
          <w:spacing w:val="-1"/>
          <w:w w:val="73"/>
          <w:sz w:val="24"/>
          <w:szCs w:val="24"/>
        </w:rPr>
        <w:t xml:space="preserve"> </w:t>
      </w: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Default="00BF564C" w:rsidP="00BF564C">
      <w:pPr>
        <w:spacing w:line="359" w:lineRule="auto"/>
        <w:ind w:left="552" w:right="26" w:hanging="341"/>
        <w:rPr>
          <w:color w:val="262626"/>
          <w:spacing w:val="-1"/>
          <w:w w:val="73"/>
          <w:sz w:val="24"/>
          <w:szCs w:val="24"/>
        </w:rPr>
      </w:pPr>
    </w:p>
    <w:p w:rsidR="002A0040" w:rsidRPr="00B367C6" w:rsidRDefault="00BF564C" w:rsidP="00BF564C">
      <w:pPr>
        <w:spacing w:line="359" w:lineRule="auto"/>
        <w:ind w:left="552" w:right="26" w:hanging="341"/>
        <w:rPr>
          <w:sz w:val="24"/>
          <w:szCs w:val="24"/>
        </w:rPr>
      </w:pPr>
      <w:r w:rsidRPr="00B367C6">
        <w:rPr>
          <w:color w:val="262626"/>
          <w:spacing w:val="-1"/>
          <w:w w:val="73"/>
          <w:sz w:val="24"/>
          <w:szCs w:val="24"/>
        </w:rPr>
        <w:lastRenderedPageBreak/>
        <w:t xml:space="preserve"> </w:t>
      </w:r>
      <w:r w:rsidR="005A156B" w:rsidRPr="00B367C6">
        <w:rPr>
          <w:color w:val="262626"/>
          <w:spacing w:val="-1"/>
          <w:w w:val="73"/>
          <w:sz w:val="24"/>
          <w:szCs w:val="24"/>
        </w:rPr>
        <w:t>[</w:t>
      </w:r>
      <w:r w:rsidR="005A156B" w:rsidRPr="00B367C6">
        <w:rPr>
          <w:color w:val="262626"/>
          <w:spacing w:val="-1"/>
          <w:w w:val="101"/>
          <w:sz w:val="24"/>
          <w:szCs w:val="24"/>
        </w:rPr>
        <w:t>2</w:t>
      </w:r>
      <w:r w:rsidR="005A156B" w:rsidRPr="00B367C6">
        <w:rPr>
          <w:color w:val="262626"/>
          <w:spacing w:val="-1"/>
          <w:w w:val="93"/>
          <w:sz w:val="24"/>
          <w:szCs w:val="24"/>
        </w:rPr>
        <w:t>3</w:t>
      </w:r>
      <w:r w:rsidR="005A156B" w:rsidRPr="00B367C6">
        <w:rPr>
          <w:color w:val="262626"/>
          <w:w w:val="85"/>
          <w:sz w:val="24"/>
          <w:szCs w:val="24"/>
        </w:rPr>
        <w:t>]</w:t>
      </w:r>
      <w:r w:rsidR="005A156B" w:rsidRPr="00B367C6">
        <w:rPr>
          <w:color w:val="262626"/>
          <w:sz w:val="24"/>
          <w:szCs w:val="24"/>
        </w:rPr>
        <w:t xml:space="preserve">           </w:t>
      </w:r>
      <w:r w:rsidR="005A156B" w:rsidRPr="00B367C6">
        <w:rPr>
          <w:color w:val="262626"/>
          <w:spacing w:val="-20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I</w:t>
      </w:r>
      <w:r w:rsidR="005A156B" w:rsidRPr="00B367C6">
        <w:rPr>
          <w:color w:val="262626"/>
          <w:sz w:val="24"/>
          <w:szCs w:val="24"/>
        </w:rPr>
        <w:t>s</w:t>
      </w:r>
      <w:r w:rsidR="005A156B" w:rsidRPr="00B367C6">
        <w:rPr>
          <w:color w:val="262626"/>
          <w:spacing w:val="-2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ther</w:t>
      </w:r>
      <w:r w:rsidR="005A156B" w:rsidRPr="00B367C6">
        <w:rPr>
          <w:color w:val="262626"/>
          <w:sz w:val="24"/>
          <w:szCs w:val="24"/>
        </w:rPr>
        <w:t>e</w:t>
      </w:r>
      <w:r w:rsidR="005A156B" w:rsidRPr="00B367C6">
        <w:rPr>
          <w:color w:val="262626"/>
          <w:spacing w:val="17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i</w:t>
      </w:r>
      <w:r w:rsidR="005A156B" w:rsidRPr="00B367C6">
        <w:rPr>
          <w:color w:val="262626"/>
          <w:sz w:val="24"/>
          <w:szCs w:val="24"/>
        </w:rPr>
        <w:t>n</w:t>
      </w:r>
      <w:r w:rsidR="005A156B" w:rsidRPr="00B367C6">
        <w:rPr>
          <w:color w:val="262626"/>
          <w:spacing w:val="4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existenc</w:t>
      </w:r>
      <w:r w:rsidR="005A156B" w:rsidRPr="00B367C6">
        <w:rPr>
          <w:color w:val="262626"/>
          <w:sz w:val="24"/>
          <w:szCs w:val="24"/>
        </w:rPr>
        <w:t>e</w:t>
      </w:r>
      <w:r w:rsidR="005A156B" w:rsidRPr="00B367C6">
        <w:rPr>
          <w:color w:val="262626"/>
          <w:spacing w:val="8"/>
          <w:sz w:val="24"/>
          <w:szCs w:val="24"/>
        </w:rPr>
        <w:t xml:space="preserve"> </w:t>
      </w:r>
      <w:r w:rsidR="005A156B" w:rsidRPr="00B367C6">
        <w:rPr>
          <w:color w:val="262626"/>
          <w:sz w:val="24"/>
          <w:szCs w:val="24"/>
        </w:rPr>
        <w:t>a</w:t>
      </w:r>
      <w:r w:rsidR="005A156B" w:rsidRPr="00B367C6">
        <w:rPr>
          <w:color w:val="262626"/>
          <w:spacing w:val="-3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peer</w:t>
      </w:r>
      <w:r w:rsidR="005A156B" w:rsidRPr="00B367C6">
        <w:rPr>
          <w:color w:val="262626"/>
          <w:sz w:val="24"/>
          <w:szCs w:val="24"/>
        </w:rPr>
        <w:t>-</w:t>
      </w:r>
      <w:r w:rsidR="005A156B" w:rsidRPr="00B367C6">
        <w:rPr>
          <w:color w:val="262626"/>
          <w:spacing w:val="18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r</w:t>
      </w:r>
      <w:r w:rsidR="005A156B" w:rsidRPr="00B367C6">
        <w:rPr>
          <w:color w:val="262626"/>
          <w:spacing w:val="-2"/>
          <w:sz w:val="24"/>
          <w:szCs w:val="24"/>
        </w:rPr>
        <w:t>e</w:t>
      </w:r>
      <w:r w:rsidR="005A156B" w:rsidRPr="00B367C6">
        <w:rPr>
          <w:color w:val="262626"/>
          <w:spacing w:val="-1"/>
          <w:sz w:val="24"/>
          <w:szCs w:val="24"/>
        </w:rPr>
        <w:t>vi</w:t>
      </w:r>
      <w:r w:rsidR="005A156B" w:rsidRPr="00B367C6">
        <w:rPr>
          <w:color w:val="262626"/>
          <w:spacing w:val="-2"/>
          <w:sz w:val="24"/>
          <w:szCs w:val="24"/>
        </w:rPr>
        <w:t>e</w:t>
      </w:r>
      <w:r w:rsidR="005A156B" w:rsidRPr="00B367C6">
        <w:rPr>
          <w:color w:val="262626"/>
          <w:sz w:val="24"/>
          <w:szCs w:val="24"/>
        </w:rPr>
        <w:t>w</w:t>
      </w:r>
      <w:r w:rsidR="005A156B" w:rsidRPr="00B367C6">
        <w:rPr>
          <w:color w:val="262626"/>
          <w:spacing w:val="9"/>
          <w:sz w:val="24"/>
          <w:szCs w:val="24"/>
        </w:rPr>
        <w:t xml:space="preserve"> </w:t>
      </w:r>
      <w:r w:rsidR="005A156B" w:rsidRPr="00B367C6">
        <w:rPr>
          <w:color w:val="262626"/>
          <w:sz w:val="24"/>
          <w:szCs w:val="24"/>
        </w:rPr>
        <w:t>a</w:t>
      </w:r>
      <w:r w:rsidR="005A156B" w:rsidRPr="00B367C6">
        <w:rPr>
          <w:color w:val="262626"/>
          <w:spacing w:val="-3"/>
          <w:sz w:val="24"/>
          <w:szCs w:val="24"/>
        </w:rPr>
        <w:t>n</w:t>
      </w:r>
      <w:r w:rsidR="005A156B" w:rsidRPr="00B367C6">
        <w:rPr>
          <w:color w:val="262626"/>
          <w:sz w:val="24"/>
          <w:szCs w:val="24"/>
        </w:rPr>
        <w:t>d</w:t>
      </w:r>
      <w:r w:rsidR="005A156B" w:rsidRPr="00B367C6">
        <w:rPr>
          <w:color w:val="262626"/>
          <w:spacing w:val="5"/>
          <w:sz w:val="24"/>
          <w:szCs w:val="24"/>
        </w:rPr>
        <w:t xml:space="preserve"> </w:t>
      </w:r>
      <w:r w:rsidR="005A156B" w:rsidRPr="00B367C6">
        <w:rPr>
          <w:color w:val="262626"/>
          <w:spacing w:val="-2"/>
          <w:sz w:val="24"/>
          <w:szCs w:val="24"/>
        </w:rPr>
        <w:t>m</w:t>
      </w:r>
      <w:r w:rsidR="005A156B" w:rsidRPr="00B367C6">
        <w:rPr>
          <w:color w:val="262626"/>
          <w:spacing w:val="-1"/>
          <w:sz w:val="24"/>
          <w:szCs w:val="24"/>
        </w:rPr>
        <w:t>entors</w:t>
      </w:r>
      <w:r w:rsidR="005A156B" w:rsidRPr="00B367C6">
        <w:rPr>
          <w:color w:val="262626"/>
          <w:sz w:val="24"/>
          <w:szCs w:val="24"/>
        </w:rPr>
        <w:t>h</w:t>
      </w:r>
      <w:r w:rsidR="005A156B" w:rsidRPr="00B367C6">
        <w:rPr>
          <w:color w:val="262626"/>
          <w:spacing w:val="-2"/>
          <w:sz w:val="24"/>
          <w:szCs w:val="24"/>
        </w:rPr>
        <w:t>i</w:t>
      </w:r>
      <w:r w:rsidR="005A156B" w:rsidRPr="00B367C6">
        <w:rPr>
          <w:color w:val="262626"/>
          <w:sz w:val="24"/>
          <w:szCs w:val="24"/>
        </w:rPr>
        <w:t>p</w:t>
      </w:r>
      <w:r w:rsidR="005A156B" w:rsidRPr="00B367C6">
        <w:rPr>
          <w:color w:val="262626"/>
          <w:spacing w:val="10"/>
          <w:sz w:val="24"/>
          <w:szCs w:val="24"/>
        </w:rPr>
        <w:t xml:space="preserve"> </w:t>
      </w:r>
      <w:r w:rsidR="005A156B" w:rsidRPr="00B367C6">
        <w:rPr>
          <w:color w:val="262626"/>
          <w:spacing w:val="-2"/>
          <w:sz w:val="24"/>
          <w:szCs w:val="24"/>
        </w:rPr>
        <w:t>me</w:t>
      </w:r>
      <w:r w:rsidR="005A156B" w:rsidRPr="00B367C6">
        <w:rPr>
          <w:color w:val="262626"/>
          <w:spacing w:val="-1"/>
          <w:sz w:val="24"/>
          <w:szCs w:val="24"/>
        </w:rPr>
        <w:t>ch</w:t>
      </w:r>
      <w:r w:rsidR="005A156B" w:rsidRPr="00B367C6">
        <w:rPr>
          <w:color w:val="262626"/>
          <w:sz w:val="24"/>
          <w:szCs w:val="24"/>
        </w:rPr>
        <w:t>an</w:t>
      </w:r>
      <w:r w:rsidR="005A156B" w:rsidRPr="00B367C6">
        <w:rPr>
          <w:color w:val="262626"/>
          <w:spacing w:val="-5"/>
          <w:sz w:val="24"/>
          <w:szCs w:val="24"/>
        </w:rPr>
        <w:t>i</w:t>
      </w:r>
      <w:r w:rsidR="005A156B" w:rsidRPr="00B367C6">
        <w:rPr>
          <w:color w:val="262626"/>
          <w:spacing w:val="-1"/>
          <w:sz w:val="24"/>
          <w:szCs w:val="24"/>
        </w:rPr>
        <w:t>s</w:t>
      </w:r>
      <w:r w:rsidR="005A156B" w:rsidRPr="00B367C6">
        <w:rPr>
          <w:color w:val="262626"/>
          <w:sz w:val="24"/>
          <w:szCs w:val="24"/>
        </w:rPr>
        <w:t>m</w:t>
      </w:r>
      <w:r w:rsidR="005A156B" w:rsidRPr="00B367C6">
        <w:rPr>
          <w:color w:val="262626"/>
          <w:spacing w:val="13"/>
          <w:sz w:val="24"/>
          <w:szCs w:val="24"/>
        </w:rPr>
        <w:t xml:space="preserve"> </w:t>
      </w:r>
      <w:r w:rsidR="00B63670" w:rsidRPr="00B367C6">
        <w:rPr>
          <w:color w:val="262626"/>
          <w:sz w:val="24"/>
          <w:szCs w:val="24"/>
        </w:rPr>
        <w:t>f</w:t>
      </w:r>
      <w:r w:rsidR="005A156B" w:rsidRPr="00B367C6">
        <w:rPr>
          <w:color w:val="262626"/>
          <w:spacing w:val="-3"/>
          <w:sz w:val="24"/>
          <w:szCs w:val="24"/>
        </w:rPr>
        <w:t>o</w:t>
      </w:r>
      <w:r w:rsidR="005A156B" w:rsidRPr="00B367C6">
        <w:rPr>
          <w:color w:val="262626"/>
          <w:sz w:val="24"/>
          <w:szCs w:val="24"/>
        </w:rPr>
        <w:t>r</w:t>
      </w:r>
      <w:r w:rsidR="005A156B" w:rsidRPr="00B367C6">
        <w:rPr>
          <w:color w:val="262626"/>
          <w:spacing w:val="-2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sz w:val="24"/>
          <w:szCs w:val="24"/>
        </w:rPr>
        <w:t>th</w:t>
      </w:r>
      <w:r w:rsidR="005A156B" w:rsidRPr="00B367C6">
        <w:rPr>
          <w:color w:val="262626"/>
          <w:sz w:val="24"/>
          <w:szCs w:val="24"/>
        </w:rPr>
        <w:t>e</w:t>
      </w:r>
      <w:r w:rsidR="005A156B" w:rsidRPr="00B367C6">
        <w:rPr>
          <w:color w:val="262626"/>
          <w:spacing w:val="14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w w:val="83"/>
          <w:sz w:val="24"/>
          <w:szCs w:val="24"/>
        </w:rPr>
        <w:t>s</w:t>
      </w:r>
      <w:r w:rsidR="005A156B" w:rsidRPr="00B367C6">
        <w:rPr>
          <w:color w:val="262626"/>
          <w:spacing w:val="-1"/>
          <w:w w:val="105"/>
          <w:sz w:val="24"/>
          <w:szCs w:val="24"/>
        </w:rPr>
        <w:t>u</w:t>
      </w:r>
      <w:r w:rsidR="005A156B" w:rsidRPr="00B367C6">
        <w:rPr>
          <w:color w:val="262626"/>
          <w:spacing w:val="-1"/>
          <w:w w:val="101"/>
          <w:sz w:val="24"/>
          <w:szCs w:val="24"/>
        </w:rPr>
        <w:t>ppo</w:t>
      </w:r>
      <w:r w:rsidR="005A156B" w:rsidRPr="00B367C6">
        <w:rPr>
          <w:color w:val="262626"/>
          <w:w w:val="103"/>
          <w:sz w:val="24"/>
          <w:szCs w:val="24"/>
        </w:rPr>
        <w:t xml:space="preserve">rt </w:t>
      </w:r>
      <w:r w:rsidR="005A156B" w:rsidRPr="00B367C6">
        <w:rPr>
          <w:color w:val="262626"/>
          <w:sz w:val="24"/>
          <w:szCs w:val="24"/>
        </w:rPr>
        <w:t>a</w:t>
      </w:r>
      <w:r w:rsidR="005A156B" w:rsidRPr="00B367C6">
        <w:rPr>
          <w:color w:val="262626"/>
          <w:spacing w:val="-3"/>
          <w:sz w:val="24"/>
          <w:szCs w:val="24"/>
        </w:rPr>
        <w:t>n</w:t>
      </w:r>
      <w:r w:rsidR="005A156B" w:rsidRPr="00B367C6">
        <w:rPr>
          <w:color w:val="262626"/>
          <w:sz w:val="24"/>
          <w:szCs w:val="24"/>
        </w:rPr>
        <w:t>d</w:t>
      </w:r>
      <w:r w:rsidR="005A156B" w:rsidRPr="00B367C6">
        <w:rPr>
          <w:color w:val="262626"/>
          <w:spacing w:val="-5"/>
          <w:sz w:val="24"/>
          <w:szCs w:val="24"/>
        </w:rPr>
        <w:t xml:space="preserve"> </w:t>
      </w:r>
      <w:r w:rsidR="005A156B" w:rsidRPr="00B367C6">
        <w:rPr>
          <w:color w:val="262626"/>
          <w:spacing w:val="-3"/>
          <w:sz w:val="24"/>
          <w:szCs w:val="24"/>
        </w:rPr>
        <w:t>m</w:t>
      </w:r>
      <w:r w:rsidR="005A156B" w:rsidRPr="00B367C6">
        <w:rPr>
          <w:color w:val="262626"/>
          <w:spacing w:val="-1"/>
          <w:sz w:val="24"/>
          <w:szCs w:val="24"/>
        </w:rPr>
        <w:t>entors</w:t>
      </w:r>
      <w:r w:rsidR="005A156B" w:rsidRPr="00B367C6">
        <w:rPr>
          <w:color w:val="262626"/>
          <w:sz w:val="24"/>
          <w:szCs w:val="24"/>
        </w:rPr>
        <w:t>h</w:t>
      </w:r>
      <w:r w:rsidR="005A156B" w:rsidRPr="00B367C6">
        <w:rPr>
          <w:color w:val="262626"/>
          <w:spacing w:val="-2"/>
          <w:sz w:val="24"/>
          <w:szCs w:val="24"/>
        </w:rPr>
        <w:t>i</w:t>
      </w:r>
      <w:r w:rsidR="005A156B" w:rsidRPr="00B367C6">
        <w:rPr>
          <w:color w:val="262626"/>
          <w:sz w:val="24"/>
          <w:szCs w:val="24"/>
        </w:rPr>
        <w:t>p</w:t>
      </w:r>
      <w:r w:rsidR="005A156B" w:rsidRPr="00B367C6">
        <w:rPr>
          <w:color w:val="262626"/>
          <w:spacing w:val="16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w w:val="109"/>
          <w:sz w:val="24"/>
          <w:szCs w:val="24"/>
        </w:rPr>
        <w:t>o</w:t>
      </w:r>
      <w:r w:rsidR="00B63670" w:rsidRPr="00B367C6">
        <w:rPr>
          <w:color w:val="262626"/>
          <w:w w:val="109"/>
          <w:sz w:val="24"/>
          <w:szCs w:val="24"/>
        </w:rPr>
        <w:t>f</w:t>
      </w:r>
      <w:r w:rsidR="005A156B" w:rsidRPr="00B367C6">
        <w:rPr>
          <w:color w:val="262626"/>
          <w:spacing w:val="-18"/>
          <w:w w:val="109"/>
          <w:sz w:val="24"/>
          <w:szCs w:val="24"/>
        </w:rPr>
        <w:t xml:space="preserve"> </w:t>
      </w:r>
      <w:r w:rsidR="005A156B" w:rsidRPr="00B367C6">
        <w:rPr>
          <w:color w:val="262626"/>
          <w:spacing w:val="-1"/>
          <w:w w:val="83"/>
          <w:sz w:val="24"/>
          <w:szCs w:val="24"/>
        </w:rPr>
        <w:t>s</w:t>
      </w:r>
      <w:r w:rsidR="005A156B" w:rsidRPr="00B367C6">
        <w:rPr>
          <w:color w:val="262626"/>
          <w:spacing w:val="-1"/>
          <w:w w:val="110"/>
          <w:sz w:val="24"/>
          <w:szCs w:val="24"/>
        </w:rPr>
        <w:t>t</w:t>
      </w:r>
      <w:r w:rsidR="005A156B" w:rsidRPr="00B367C6">
        <w:rPr>
          <w:color w:val="262626"/>
          <w:spacing w:val="-2"/>
          <w:w w:val="101"/>
          <w:sz w:val="24"/>
          <w:szCs w:val="24"/>
        </w:rPr>
        <w:t>a</w:t>
      </w:r>
      <w:r w:rsidR="00B63670" w:rsidRPr="00B367C6">
        <w:rPr>
          <w:color w:val="262626"/>
          <w:w w:val="97"/>
          <w:sz w:val="24"/>
          <w:szCs w:val="24"/>
        </w:rPr>
        <w:t>ff</w:t>
      </w:r>
      <w:r w:rsidR="005A156B" w:rsidRPr="00B367C6">
        <w:rPr>
          <w:color w:val="262626"/>
          <w:w w:val="97"/>
          <w:sz w:val="24"/>
          <w:szCs w:val="24"/>
        </w:rPr>
        <w:t>?</w:t>
      </w:r>
    </w:p>
    <w:p w:rsidR="002A0040" w:rsidRPr="00B367C6" w:rsidRDefault="002A0040" w:rsidP="00190C76">
      <w:pPr>
        <w:spacing w:before="3" w:line="160" w:lineRule="exact"/>
        <w:ind w:right="26"/>
        <w:rPr>
          <w:sz w:val="17"/>
          <w:szCs w:val="17"/>
        </w:rPr>
      </w:pPr>
    </w:p>
    <w:p w:rsidR="00BF564C" w:rsidRPr="00B367C6" w:rsidRDefault="00BF564C" w:rsidP="00BF564C">
      <w:pPr>
        <w:spacing w:before="6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Default="00BF564C" w:rsidP="00BF564C">
      <w:pPr>
        <w:spacing w:line="260" w:lineRule="exact"/>
        <w:ind w:left="221" w:right="26"/>
        <w:rPr>
          <w:color w:val="262626"/>
          <w:spacing w:val="-1"/>
          <w:w w:val="73"/>
          <w:position w:val="-1"/>
          <w:sz w:val="24"/>
          <w:szCs w:val="24"/>
        </w:rPr>
      </w:pPr>
      <w:r w:rsidRPr="00B367C6">
        <w:rPr>
          <w:color w:val="262626"/>
          <w:spacing w:val="-1"/>
          <w:w w:val="73"/>
          <w:position w:val="-1"/>
          <w:sz w:val="24"/>
          <w:szCs w:val="24"/>
        </w:rPr>
        <w:t xml:space="preserve"> </w:t>
      </w:r>
    </w:p>
    <w:p w:rsidR="00BF564C" w:rsidRPr="00B367C6" w:rsidRDefault="00BF564C" w:rsidP="00BF564C">
      <w:pPr>
        <w:spacing w:before="6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Default="00BF564C" w:rsidP="00BF564C">
      <w:pPr>
        <w:spacing w:line="260" w:lineRule="exact"/>
        <w:ind w:left="221" w:right="26"/>
        <w:rPr>
          <w:color w:val="262626"/>
          <w:spacing w:val="-1"/>
          <w:w w:val="73"/>
          <w:position w:val="-1"/>
          <w:sz w:val="24"/>
          <w:szCs w:val="24"/>
        </w:rPr>
      </w:pPr>
      <w:r w:rsidRPr="00B367C6">
        <w:rPr>
          <w:color w:val="262626"/>
          <w:spacing w:val="-1"/>
          <w:w w:val="73"/>
          <w:position w:val="-1"/>
          <w:sz w:val="24"/>
          <w:szCs w:val="24"/>
        </w:rPr>
        <w:t xml:space="preserve"> </w:t>
      </w:r>
    </w:p>
    <w:p w:rsidR="002A0040" w:rsidRPr="00B367C6" w:rsidRDefault="005A156B" w:rsidP="00BF564C">
      <w:pPr>
        <w:spacing w:line="260" w:lineRule="exact"/>
        <w:ind w:left="221" w:right="26"/>
        <w:rPr>
          <w:sz w:val="24"/>
          <w:szCs w:val="24"/>
        </w:rPr>
      </w:pPr>
      <w:r w:rsidRPr="00B367C6">
        <w:rPr>
          <w:color w:val="262626"/>
          <w:spacing w:val="-1"/>
          <w:w w:val="73"/>
          <w:position w:val="-1"/>
          <w:sz w:val="24"/>
          <w:szCs w:val="24"/>
        </w:rPr>
        <w:t>[</w:t>
      </w:r>
      <w:r w:rsidRPr="00B367C6">
        <w:rPr>
          <w:color w:val="262626"/>
          <w:spacing w:val="-1"/>
          <w:w w:val="101"/>
          <w:position w:val="-1"/>
          <w:sz w:val="24"/>
          <w:szCs w:val="24"/>
        </w:rPr>
        <w:t>24</w:t>
      </w:r>
      <w:r w:rsidRPr="00B367C6">
        <w:rPr>
          <w:color w:val="262626"/>
          <w:w w:val="79"/>
          <w:position w:val="-1"/>
          <w:sz w:val="24"/>
          <w:szCs w:val="24"/>
        </w:rPr>
        <w:t>]</w:t>
      </w:r>
      <w:r w:rsidRPr="00B367C6">
        <w:rPr>
          <w:color w:val="262626"/>
          <w:position w:val="-1"/>
          <w:sz w:val="24"/>
          <w:szCs w:val="24"/>
        </w:rPr>
        <w:t xml:space="preserve">           </w:t>
      </w:r>
      <w:r w:rsidRPr="00B367C6">
        <w:rPr>
          <w:color w:val="262626"/>
          <w:spacing w:val="-25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position w:val="-1"/>
          <w:sz w:val="24"/>
          <w:szCs w:val="24"/>
        </w:rPr>
        <w:t>I</w:t>
      </w:r>
      <w:r w:rsidRPr="00B367C6">
        <w:rPr>
          <w:color w:val="262626"/>
          <w:position w:val="-1"/>
          <w:sz w:val="24"/>
          <w:szCs w:val="24"/>
        </w:rPr>
        <w:t>s</w:t>
      </w:r>
      <w:r w:rsidRPr="00B367C6">
        <w:rPr>
          <w:color w:val="262626"/>
          <w:spacing w:val="-7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position w:val="-1"/>
          <w:sz w:val="24"/>
          <w:szCs w:val="24"/>
        </w:rPr>
        <w:t>th</w:t>
      </w:r>
      <w:r w:rsidRPr="00B367C6">
        <w:rPr>
          <w:color w:val="262626"/>
          <w:spacing w:val="-2"/>
          <w:position w:val="-1"/>
          <w:sz w:val="24"/>
          <w:szCs w:val="24"/>
        </w:rPr>
        <w:t>e</w:t>
      </w:r>
      <w:r w:rsidRPr="00B367C6">
        <w:rPr>
          <w:color w:val="262626"/>
          <w:spacing w:val="-1"/>
          <w:position w:val="-1"/>
          <w:sz w:val="24"/>
          <w:szCs w:val="24"/>
        </w:rPr>
        <w:t>r</w:t>
      </w:r>
      <w:r w:rsidRPr="00B367C6">
        <w:rPr>
          <w:color w:val="262626"/>
          <w:position w:val="-1"/>
          <w:sz w:val="24"/>
          <w:szCs w:val="24"/>
        </w:rPr>
        <w:t>e</w:t>
      </w:r>
      <w:r w:rsidRPr="00B367C6">
        <w:rPr>
          <w:color w:val="262626"/>
          <w:spacing w:val="8"/>
          <w:position w:val="-1"/>
          <w:sz w:val="24"/>
          <w:szCs w:val="24"/>
        </w:rPr>
        <w:t xml:space="preserve"> </w:t>
      </w:r>
      <w:r w:rsidRPr="00B367C6">
        <w:rPr>
          <w:color w:val="262626"/>
          <w:position w:val="-1"/>
          <w:sz w:val="24"/>
          <w:szCs w:val="24"/>
        </w:rPr>
        <w:t>a</w:t>
      </w:r>
      <w:r w:rsidRPr="00B367C6">
        <w:rPr>
          <w:color w:val="262626"/>
          <w:spacing w:val="6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w w:val="83"/>
          <w:position w:val="-1"/>
          <w:sz w:val="24"/>
          <w:szCs w:val="24"/>
        </w:rPr>
        <w:t>s</w:t>
      </w:r>
      <w:r w:rsidRPr="00B367C6">
        <w:rPr>
          <w:color w:val="262626"/>
          <w:spacing w:val="-1"/>
          <w:w w:val="117"/>
          <w:position w:val="-1"/>
          <w:sz w:val="24"/>
          <w:szCs w:val="24"/>
        </w:rPr>
        <w:t>t</w:t>
      </w:r>
      <w:r w:rsidRPr="00B367C6">
        <w:rPr>
          <w:color w:val="262626"/>
          <w:spacing w:val="-2"/>
          <w:w w:val="101"/>
          <w:position w:val="-1"/>
          <w:sz w:val="24"/>
          <w:szCs w:val="24"/>
        </w:rPr>
        <w:t>a</w:t>
      </w:r>
      <w:r w:rsidR="00B63670" w:rsidRPr="00B367C6">
        <w:rPr>
          <w:color w:val="262626"/>
          <w:w w:val="106"/>
          <w:position w:val="-1"/>
          <w:sz w:val="24"/>
          <w:szCs w:val="24"/>
        </w:rPr>
        <w:t>ff</w:t>
      </w:r>
      <w:r w:rsidRPr="00B367C6">
        <w:rPr>
          <w:color w:val="262626"/>
          <w:spacing w:val="-18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3"/>
          <w:position w:val="-1"/>
          <w:sz w:val="24"/>
          <w:szCs w:val="24"/>
        </w:rPr>
        <w:t>m</w:t>
      </w:r>
      <w:r w:rsidRPr="00B367C6">
        <w:rPr>
          <w:color w:val="262626"/>
          <w:spacing w:val="-1"/>
          <w:position w:val="-1"/>
          <w:sz w:val="24"/>
          <w:szCs w:val="24"/>
        </w:rPr>
        <w:t>otiv</w:t>
      </w:r>
      <w:r w:rsidRPr="00B367C6">
        <w:rPr>
          <w:color w:val="262626"/>
          <w:spacing w:val="-2"/>
          <w:position w:val="-1"/>
          <w:sz w:val="24"/>
          <w:szCs w:val="24"/>
        </w:rPr>
        <w:t>a</w:t>
      </w:r>
      <w:r w:rsidRPr="00B367C6">
        <w:rPr>
          <w:color w:val="262626"/>
          <w:spacing w:val="-1"/>
          <w:position w:val="-1"/>
          <w:sz w:val="24"/>
          <w:szCs w:val="24"/>
        </w:rPr>
        <w:t>tio</w:t>
      </w:r>
      <w:r w:rsidRPr="00B367C6">
        <w:rPr>
          <w:color w:val="262626"/>
          <w:position w:val="-1"/>
          <w:sz w:val="24"/>
          <w:szCs w:val="24"/>
        </w:rPr>
        <w:t>n</w:t>
      </w:r>
      <w:r w:rsidRPr="00B367C6">
        <w:rPr>
          <w:color w:val="262626"/>
          <w:spacing w:val="12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position w:val="-1"/>
          <w:sz w:val="24"/>
          <w:szCs w:val="24"/>
        </w:rPr>
        <w:t>a</w:t>
      </w:r>
      <w:r w:rsidRPr="00B367C6">
        <w:rPr>
          <w:color w:val="262626"/>
          <w:spacing w:val="-2"/>
          <w:position w:val="-1"/>
          <w:sz w:val="24"/>
          <w:szCs w:val="24"/>
        </w:rPr>
        <w:t>w</w:t>
      </w:r>
      <w:r w:rsidRPr="00B367C6">
        <w:rPr>
          <w:color w:val="262626"/>
          <w:position w:val="-1"/>
          <w:sz w:val="24"/>
          <w:szCs w:val="24"/>
        </w:rPr>
        <w:t>a</w:t>
      </w:r>
      <w:r w:rsidRPr="00B367C6">
        <w:rPr>
          <w:color w:val="262626"/>
          <w:spacing w:val="-2"/>
          <w:position w:val="-1"/>
          <w:sz w:val="24"/>
          <w:szCs w:val="24"/>
        </w:rPr>
        <w:t>r</w:t>
      </w:r>
      <w:r w:rsidRPr="00B367C6">
        <w:rPr>
          <w:color w:val="262626"/>
          <w:position w:val="-1"/>
          <w:sz w:val="24"/>
          <w:szCs w:val="24"/>
        </w:rPr>
        <w:t>d</w:t>
      </w:r>
      <w:r w:rsidRPr="00B367C6">
        <w:rPr>
          <w:color w:val="262626"/>
          <w:spacing w:val="3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position w:val="-1"/>
          <w:sz w:val="24"/>
          <w:szCs w:val="24"/>
        </w:rPr>
        <w:t>s</w:t>
      </w:r>
      <w:r w:rsidRPr="00B367C6">
        <w:rPr>
          <w:color w:val="262626"/>
          <w:spacing w:val="-2"/>
          <w:position w:val="-1"/>
          <w:sz w:val="24"/>
          <w:szCs w:val="24"/>
        </w:rPr>
        <w:t>c</w:t>
      </w:r>
      <w:r w:rsidRPr="00B367C6">
        <w:rPr>
          <w:color w:val="262626"/>
          <w:spacing w:val="-1"/>
          <w:position w:val="-1"/>
          <w:sz w:val="24"/>
          <w:szCs w:val="24"/>
        </w:rPr>
        <w:t>he</w:t>
      </w:r>
      <w:r w:rsidRPr="00B367C6">
        <w:rPr>
          <w:color w:val="262626"/>
          <w:spacing w:val="-3"/>
          <w:position w:val="-1"/>
          <w:sz w:val="24"/>
          <w:szCs w:val="24"/>
        </w:rPr>
        <w:t>m</w:t>
      </w:r>
      <w:r w:rsidRPr="00B367C6">
        <w:rPr>
          <w:color w:val="262626"/>
          <w:position w:val="-1"/>
          <w:sz w:val="24"/>
          <w:szCs w:val="24"/>
        </w:rPr>
        <w:t>e</w:t>
      </w:r>
      <w:r w:rsidRPr="00B367C6">
        <w:rPr>
          <w:color w:val="262626"/>
          <w:spacing w:val="-8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position w:val="-1"/>
          <w:sz w:val="24"/>
          <w:szCs w:val="24"/>
        </w:rPr>
        <w:t>t</w:t>
      </w:r>
      <w:r w:rsidRPr="00B367C6">
        <w:rPr>
          <w:color w:val="262626"/>
          <w:position w:val="-1"/>
          <w:sz w:val="24"/>
          <w:szCs w:val="24"/>
        </w:rPr>
        <w:t>o</w:t>
      </w:r>
      <w:r w:rsidRPr="00B367C6">
        <w:rPr>
          <w:color w:val="262626"/>
          <w:spacing w:val="9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position w:val="-1"/>
          <w:sz w:val="24"/>
          <w:szCs w:val="24"/>
        </w:rPr>
        <w:t>motiv</w:t>
      </w:r>
      <w:r w:rsidRPr="00B367C6">
        <w:rPr>
          <w:color w:val="262626"/>
          <w:spacing w:val="-7"/>
          <w:position w:val="-1"/>
          <w:sz w:val="24"/>
          <w:szCs w:val="24"/>
        </w:rPr>
        <w:t>a</w:t>
      </w:r>
      <w:r w:rsidRPr="00B367C6">
        <w:rPr>
          <w:color w:val="262626"/>
          <w:spacing w:val="-1"/>
          <w:position w:val="-1"/>
          <w:sz w:val="24"/>
          <w:szCs w:val="24"/>
        </w:rPr>
        <w:t>t</w:t>
      </w:r>
      <w:r w:rsidRPr="00B367C6">
        <w:rPr>
          <w:color w:val="262626"/>
          <w:position w:val="-1"/>
          <w:sz w:val="24"/>
          <w:szCs w:val="24"/>
        </w:rPr>
        <w:t>e</w:t>
      </w:r>
      <w:r w:rsidRPr="00B367C6">
        <w:rPr>
          <w:color w:val="262626"/>
          <w:spacing w:val="2"/>
          <w:position w:val="-1"/>
          <w:sz w:val="24"/>
          <w:szCs w:val="24"/>
        </w:rPr>
        <w:t xml:space="preserve"> </w:t>
      </w:r>
      <w:r w:rsidRPr="00B367C6">
        <w:rPr>
          <w:color w:val="262626"/>
          <w:w w:val="80"/>
          <w:position w:val="-1"/>
          <w:sz w:val="24"/>
          <w:szCs w:val="24"/>
        </w:rPr>
        <w:t>i</w:t>
      </w:r>
      <w:r w:rsidRPr="00B367C6">
        <w:rPr>
          <w:color w:val="262626"/>
          <w:spacing w:val="-2"/>
          <w:w w:val="104"/>
          <w:position w:val="-1"/>
          <w:sz w:val="24"/>
          <w:szCs w:val="24"/>
        </w:rPr>
        <w:t>m</w:t>
      </w:r>
      <w:r w:rsidRPr="00B367C6">
        <w:rPr>
          <w:color w:val="262626"/>
          <w:spacing w:val="-1"/>
          <w:w w:val="97"/>
          <w:position w:val="-1"/>
          <w:sz w:val="24"/>
          <w:szCs w:val="24"/>
        </w:rPr>
        <w:t>p</w:t>
      </w:r>
      <w:r w:rsidRPr="00B367C6">
        <w:rPr>
          <w:color w:val="262626"/>
          <w:position w:val="-1"/>
          <w:sz w:val="24"/>
          <w:szCs w:val="24"/>
        </w:rPr>
        <w:t>r</w:t>
      </w:r>
      <w:r w:rsidRPr="00B367C6">
        <w:rPr>
          <w:color w:val="262626"/>
          <w:spacing w:val="-3"/>
          <w:position w:val="-1"/>
          <w:sz w:val="24"/>
          <w:szCs w:val="24"/>
        </w:rPr>
        <w:t>o</w:t>
      </w:r>
      <w:r w:rsidRPr="00B367C6">
        <w:rPr>
          <w:color w:val="262626"/>
          <w:spacing w:val="-1"/>
          <w:w w:val="101"/>
          <w:position w:val="-1"/>
          <w:sz w:val="24"/>
          <w:szCs w:val="24"/>
        </w:rPr>
        <w:t>v</w:t>
      </w:r>
      <w:r w:rsidRPr="00B367C6">
        <w:rPr>
          <w:color w:val="262626"/>
          <w:spacing w:val="-2"/>
          <w:w w:val="101"/>
          <w:position w:val="-1"/>
          <w:sz w:val="24"/>
          <w:szCs w:val="24"/>
        </w:rPr>
        <w:t>e</w:t>
      </w:r>
      <w:r w:rsidRPr="00B367C6">
        <w:rPr>
          <w:color w:val="262626"/>
          <w:w w:val="101"/>
          <w:position w:val="-1"/>
          <w:sz w:val="24"/>
          <w:szCs w:val="24"/>
        </w:rPr>
        <w:t>d</w:t>
      </w:r>
      <w:r w:rsidRPr="00B367C6">
        <w:rPr>
          <w:color w:val="262626"/>
          <w:spacing w:val="-4"/>
          <w:position w:val="-1"/>
          <w:sz w:val="24"/>
          <w:szCs w:val="24"/>
        </w:rPr>
        <w:t xml:space="preserve"> </w:t>
      </w:r>
      <w:r w:rsidRPr="00B367C6">
        <w:rPr>
          <w:color w:val="262626"/>
          <w:spacing w:val="-1"/>
          <w:w w:val="101"/>
          <w:position w:val="-1"/>
          <w:sz w:val="24"/>
          <w:szCs w:val="24"/>
        </w:rPr>
        <w:t>p</w:t>
      </w:r>
      <w:r w:rsidRPr="00B367C6">
        <w:rPr>
          <w:color w:val="262626"/>
          <w:spacing w:val="-2"/>
          <w:w w:val="101"/>
          <w:position w:val="-1"/>
          <w:sz w:val="24"/>
          <w:szCs w:val="24"/>
        </w:rPr>
        <w:t>e</w:t>
      </w:r>
      <w:r w:rsidRPr="00B367C6">
        <w:rPr>
          <w:color w:val="262626"/>
          <w:spacing w:val="-1"/>
          <w:w w:val="103"/>
          <w:position w:val="-1"/>
          <w:sz w:val="24"/>
          <w:szCs w:val="24"/>
        </w:rPr>
        <w:t>r</w:t>
      </w:r>
      <w:r w:rsidR="00B63670" w:rsidRPr="00B367C6">
        <w:rPr>
          <w:color w:val="262626"/>
          <w:position w:val="-1"/>
          <w:sz w:val="24"/>
          <w:szCs w:val="24"/>
        </w:rPr>
        <w:t>f</w:t>
      </w:r>
      <w:r w:rsidRPr="00B367C6">
        <w:rPr>
          <w:color w:val="262626"/>
          <w:spacing w:val="-3"/>
          <w:position w:val="-1"/>
          <w:sz w:val="24"/>
          <w:szCs w:val="24"/>
        </w:rPr>
        <w:t>o</w:t>
      </w:r>
      <w:r w:rsidRPr="00B367C6">
        <w:rPr>
          <w:color w:val="262626"/>
          <w:position w:val="-1"/>
          <w:sz w:val="24"/>
          <w:szCs w:val="24"/>
        </w:rPr>
        <w:t>r</w:t>
      </w:r>
      <w:r w:rsidRPr="00B367C6">
        <w:rPr>
          <w:color w:val="262626"/>
          <w:spacing w:val="-2"/>
          <w:position w:val="-1"/>
          <w:sz w:val="24"/>
          <w:szCs w:val="24"/>
        </w:rPr>
        <w:t>m</w:t>
      </w:r>
      <w:r w:rsidRPr="00B367C6">
        <w:rPr>
          <w:color w:val="262626"/>
          <w:w w:val="103"/>
          <w:position w:val="-1"/>
          <w:sz w:val="24"/>
          <w:szCs w:val="24"/>
        </w:rPr>
        <w:t>a</w:t>
      </w:r>
      <w:r w:rsidRPr="00B367C6">
        <w:rPr>
          <w:color w:val="262626"/>
          <w:spacing w:val="-3"/>
          <w:w w:val="103"/>
          <w:position w:val="-1"/>
          <w:sz w:val="24"/>
          <w:szCs w:val="24"/>
        </w:rPr>
        <w:t>n</w:t>
      </w:r>
      <w:r w:rsidRPr="00B367C6">
        <w:rPr>
          <w:color w:val="262626"/>
          <w:spacing w:val="-2"/>
          <w:w w:val="101"/>
          <w:position w:val="-1"/>
          <w:sz w:val="24"/>
          <w:szCs w:val="24"/>
        </w:rPr>
        <w:t>c</w:t>
      </w:r>
      <w:r w:rsidRPr="00B367C6">
        <w:rPr>
          <w:color w:val="262626"/>
          <w:spacing w:val="-1"/>
          <w:w w:val="105"/>
          <w:position w:val="-1"/>
          <w:sz w:val="24"/>
          <w:szCs w:val="24"/>
        </w:rPr>
        <w:t>e</w:t>
      </w:r>
      <w:r w:rsidRPr="00B367C6">
        <w:rPr>
          <w:color w:val="262626"/>
          <w:w w:val="96"/>
          <w:position w:val="-1"/>
          <w:sz w:val="24"/>
          <w:szCs w:val="24"/>
        </w:rPr>
        <w:t>?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BF564C" w:rsidRPr="00B367C6" w:rsidRDefault="00BF564C" w:rsidP="00BF564C">
      <w:pPr>
        <w:spacing w:before="6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line="200" w:lineRule="exact"/>
        <w:ind w:right="26"/>
      </w:pPr>
    </w:p>
    <w:p w:rsidR="00BF564C" w:rsidRPr="00B367C6" w:rsidRDefault="00BF564C" w:rsidP="00BF564C">
      <w:pPr>
        <w:spacing w:before="6" w:line="100" w:lineRule="exact"/>
        <w:ind w:right="26"/>
        <w:rPr>
          <w:sz w:val="10"/>
          <w:szCs w:val="10"/>
        </w:rPr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right="26"/>
      </w:pPr>
    </w:p>
    <w:p w:rsidR="00BF564C" w:rsidRPr="00B367C6" w:rsidRDefault="00BF564C" w:rsidP="00BF564C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Default="00A36FC9">
      <w:r>
        <w:br w:type="page"/>
      </w:r>
    </w:p>
    <w:p w:rsidR="002A0040" w:rsidRPr="00A36FC9" w:rsidRDefault="005A156B" w:rsidP="00190C76">
      <w:pPr>
        <w:spacing w:before="31"/>
        <w:ind w:left="498" w:right="26"/>
        <w:rPr>
          <w:sz w:val="22"/>
          <w:szCs w:val="22"/>
          <w:u w:val="single"/>
        </w:rPr>
      </w:pPr>
      <w:r w:rsidRPr="00A36FC9">
        <w:rPr>
          <w:color w:val="262626"/>
          <w:spacing w:val="7"/>
          <w:sz w:val="22"/>
          <w:szCs w:val="22"/>
          <w:u w:val="single"/>
        </w:rPr>
        <w:lastRenderedPageBreak/>
        <w:t>P</w:t>
      </w:r>
      <w:r w:rsidRPr="00A36FC9">
        <w:rPr>
          <w:color w:val="262626"/>
          <w:spacing w:val="9"/>
          <w:sz w:val="22"/>
          <w:szCs w:val="22"/>
          <w:u w:val="single"/>
        </w:rPr>
        <w:t>AR</w:t>
      </w:r>
      <w:r w:rsidRPr="00A36FC9">
        <w:rPr>
          <w:color w:val="262626"/>
          <w:sz w:val="22"/>
          <w:szCs w:val="22"/>
          <w:u w:val="single"/>
        </w:rPr>
        <w:t>T</w:t>
      </w:r>
      <w:r w:rsidRPr="00A36FC9">
        <w:rPr>
          <w:color w:val="262626"/>
          <w:spacing w:val="29"/>
          <w:sz w:val="22"/>
          <w:szCs w:val="22"/>
          <w:u w:val="single"/>
        </w:rPr>
        <w:t xml:space="preserve"> </w:t>
      </w:r>
      <w:r w:rsidRPr="00A36FC9">
        <w:rPr>
          <w:color w:val="262626"/>
          <w:spacing w:val="9"/>
          <w:w w:val="97"/>
          <w:sz w:val="22"/>
          <w:szCs w:val="22"/>
          <w:u w:val="single"/>
        </w:rPr>
        <w:t>V</w:t>
      </w:r>
      <w:r w:rsidRPr="00A36FC9">
        <w:rPr>
          <w:color w:val="262626"/>
          <w:spacing w:val="5"/>
          <w:w w:val="111"/>
          <w:sz w:val="22"/>
          <w:szCs w:val="22"/>
          <w:u w:val="single"/>
        </w:rPr>
        <w:t>I</w:t>
      </w:r>
      <w:r w:rsidRPr="00A36FC9">
        <w:rPr>
          <w:color w:val="262626"/>
          <w:w w:val="67"/>
          <w:sz w:val="22"/>
          <w:szCs w:val="22"/>
          <w:u w:val="single"/>
        </w:rPr>
        <w:t>:</w:t>
      </w:r>
      <w:r w:rsidRPr="00A36FC9">
        <w:rPr>
          <w:color w:val="262626"/>
          <w:sz w:val="22"/>
          <w:szCs w:val="22"/>
          <w:u w:val="single"/>
        </w:rPr>
        <w:t xml:space="preserve"> </w:t>
      </w:r>
      <w:r w:rsidRPr="00A36FC9">
        <w:rPr>
          <w:color w:val="262626"/>
          <w:spacing w:val="-26"/>
          <w:sz w:val="22"/>
          <w:szCs w:val="22"/>
          <w:u w:val="single"/>
        </w:rPr>
        <w:t xml:space="preserve"> </w:t>
      </w:r>
      <w:r w:rsidRPr="00A36FC9">
        <w:rPr>
          <w:color w:val="262626"/>
          <w:spacing w:val="12"/>
          <w:w w:val="102"/>
          <w:sz w:val="22"/>
          <w:szCs w:val="22"/>
          <w:u w:val="single"/>
        </w:rPr>
        <w:t>M</w:t>
      </w:r>
      <w:r w:rsidRPr="00A36FC9">
        <w:rPr>
          <w:color w:val="262626"/>
          <w:spacing w:val="5"/>
          <w:w w:val="105"/>
          <w:sz w:val="22"/>
          <w:szCs w:val="22"/>
          <w:u w:val="single"/>
        </w:rPr>
        <w:t>I</w:t>
      </w:r>
      <w:r w:rsidRPr="00A36FC9">
        <w:rPr>
          <w:color w:val="262626"/>
          <w:spacing w:val="7"/>
          <w:w w:val="96"/>
          <w:sz w:val="22"/>
          <w:szCs w:val="22"/>
          <w:u w:val="single"/>
        </w:rPr>
        <w:t>S</w:t>
      </w:r>
      <w:r w:rsidRPr="00A36FC9">
        <w:rPr>
          <w:color w:val="262626"/>
          <w:spacing w:val="9"/>
          <w:w w:val="105"/>
          <w:sz w:val="22"/>
          <w:szCs w:val="22"/>
          <w:u w:val="single"/>
        </w:rPr>
        <w:t>C</w:t>
      </w:r>
      <w:r w:rsidRPr="00A36FC9">
        <w:rPr>
          <w:color w:val="262626"/>
          <w:spacing w:val="8"/>
          <w:w w:val="105"/>
          <w:sz w:val="22"/>
          <w:szCs w:val="22"/>
          <w:u w:val="single"/>
        </w:rPr>
        <w:t>E</w:t>
      </w:r>
      <w:r w:rsidRPr="00A36FC9">
        <w:rPr>
          <w:color w:val="262626"/>
          <w:spacing w:val="8"/>
          <w:w w:val="101"/>
          <w:sz w:val="22"/>
          <w:szCs w:val="22"/>
          <w:u w:val="single"/>
        </w:rPr>
        <w:t>L</w:t>
      </w:r>
      <w:r w:rsidRPr="00A36FC9">
        <w:rPr>
          <w:color w:val="262626"/>
          <w:spacing w:val="8"/>
          <w:w w:val="105"/>
          <w:sz w:val="22"/>
          <w:szCs w:val="22"/>
          <w:u w:val="single"/>
        </w:rPr>
        <w:t>L</w:t>
      </w:r>
      <w:r w:rsidRPr="00A36FC9">
        <w:rPr>
          <w:color w:val="262626"/>
          <w:w w:val="103"/>
          <w:sz w:val="22"/>
          <w:szCs w:val="22"/>
          <w:u w:val="single"/>
        </w:rPr>
        <w:t>A</w:t>
      </w:r>
      <w:r w:rsidRPr="00A36FC9">
        <w:rPr>
          <w:color w:val="262626"/>
          <w:spacing w:val="18"/>
          <w:w w:val="103"/>
          <w:sz w:val="22"/>
          <w:szCs w:val="22"/>
          <w:u w:val="single"/>
        </w:rPr>
        <w:t>N</w:t>
      </w:r>
      <w:r w:rsidRPr="00A36FC9">
        <w:rPr>
          <w:color w:val="262626"/>
          <w:spacing w:val="8"/>
          <w:w w:val="105"/>
          <w:sz w:val="22"/>
          <w:szCs w:val="22"/>
          <w:u w:val="single"/>
        </w:rPr>
        <w:t>E</w:t>
      </w:r>
      <w:r w:rsidRPr="00A36FC9">
        <w:rPr>
          <w:color w:val="262626"/>
          <w:spacing w:val="9"/>
          <w:sz w:val="22"/>
          <w:szCs w:val="22"/>
          <w:u w:val="single"/>
        </w:rPr>
        <w:t>O</w:t>
      </w:r>
      <w:r w:rsidRPr="00A36FC9">
        <w:rPr>
          <w:color w:val="262626"/>
          <w:spacing w:val="9"/>
          <w:w w:val="106"/>
          <w:sz w:val="22"/>
          <w:szCs w:val="22"/>
          <w:u w:val="single"/>
        </w:rPr>
        <w:t>U</w:t>
      </w:r>
      <w:r w:rsidRPr="00A36FC9">
        <w:rPr>
          <w:color w:val="262626"/>
          <w:w w:val="93"/>
          <w:sz w:val="22"/>
          <w:szCs w:val="22"/>
          <w:u w:val="single"/>
        </w:rPr>
        <w:t>S</w:t>
      </w:r>
    </w:p>
    <w:p w:rsidR="002A0040" w:rsidRPr="00B367C6" w:rsidRDefault="002A0040" w:rsidP="00190C76">
      <w:pPr>
        <w:spacing w:before="10" w:line="140" w:lineRule="exact"/>
        <w:ind w:right="26"/>
        <w:rPr>
          <w:sz w:val="15"/>
          <w:szCs w:val="15"/>
        </w:rPr>
      </w:pPr>
    </w:p>
    <w:p w:rsidR="002A0040" w:rsidRPr="00B367C6" w:rsidRDefault="005A156B" w:rsidP="00190C76">
      <w:pPr>
        <w:spacing w:line="396" w:lineRule="auto"/>
        <w:ind w:left="508" w:right="26" w:hanging="350"/>
        <w:rPr>
          <w:sz w:val="22"/>
          <w:szCs w:val="22"/>
        </w:rPr>
      </w:pPr>
      <w:r w:rsidRPr="00B367C6">
        <w:rPr>
          <w:color w:val="262626"/>
          <w:spacing w:val="4"/>
          <w:w w:val="90"/>
          <w:sz w:val="22"/>
          <w:szCs w:val="22"/>
        </w:rPr>
        <w:t>[</w:t>
      </w:r>
      <w:r w:rsidRPr="00B367C6">
        <w:rPr>
          <w:color w:val="262626"/>
          <w:spacing w:val="9"/>
          <w:w w:val="90"/>
          <w:sz w:val="22"/>
          <w:szCs w:val="22"/>
        </w:rPr>
        <w:t>2</w:t>
      </w:r>
      <w:r w:rsidRPr="00B367C6">
        <w:rPr>
          <w:color w:val="262626"/>
          <w:spacing w:val="8"/>
          <w:w w:val="90"/>
          <w:sz w:val="22"/>
          <w:szCs w:val="22"/>
        </w:rPr>
        <w:t>5</w:t>
      </w:r>
      <w:r w:rsidRPr="00B367C6">
        <w:rPr>
          <w:color w:val="262626"/>
          <w:w w:val="90"/>
          <w:sz w:val="22"/>
          <w:szCs w:val="22"/>
        </w:rPr>
        <w:t xml:space="preserve">]             </w:t>
      </w:r>
      <w:r w:rsidRPr="00B367C6">
        <w:rPr>
          <w:color w:val="262626"/>
          <w:spacing w:val="15"/>
          <w:w w:val="90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31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42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7"/>
          <w:sz w:val="22"/>
          <w:szCs w:val="22"/>
        </w:rPr>
        <w:t>n</w:t>
      </w:r>
      <w:r w:rsidRPr="00B367C6">
        <w:rPr>
          <w:color w:val="3B3B3B"/>
          <w:sz w:val="22"/>
          <w:szCs w:val="22"/>
        </w:rPr>
        <w:t>y</w:t>
      </w:r>
      <w:r w:rsidRPr="00B367C6">
        <w:rPr>
          <w:color w:val="3B3B3B"/>
          <w:spacing w:val="42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o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36"/>
          <w:sz w:val="22"/>
          <w:szCs w:val="22"/>
        </w:rPr>
        <w:t xml:space="preserve"> </w:t>
      </w:r>
      <w:r w:rsidRPr="00B367C6">
        <w:rPr>
          <w:color w:val="262626"/>
          <w:spacing w:val="15"/>
          <w:sz w:val="22"/>
          <w:szCs w:val="22"/>
        </w:rPr>
        <w:t>m</w:t>
      </w:r>
      <w:r w:rsidRPr="00B367C6">
        <w:rPr>
          <w:color w:val="262626"/>
          <w:spacing w:val="4"/>
          <w:sz w:val="22"/>
          <w:szCs w:val="22"/>
        </w:rPr>
        <w:t>a</w:t>
      </w:r>
      <w:r w:rsidRPr="00B367C6">
        <w:rPr>
          <w:color w:val="262626"/>
          <w:sz w:val="22"/>
          <w:szCs w:val="22"/>
        </w:rPr>
        <w:t>t</w:t>
      </w:r>
      <w:r w:rsidRPr="00B367C6">
        <w:rPr>
          <w:color w:val="262626"/>
          <w:spacing w:val="11"/>
          <w:sz w:val="22"/>
          <w:szCs w:val="22"/>
        </w:rPr>
        <w:t>t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41"/>
          <w:sz w:val="22"/>
          <w:szCs w:val="22"/>
        </w:rPr>
        <w:t xml:space="preserve"> </w:t>
      </w:r>
      <w:r w:rsidRPr="00B367C6">
        <w:rPr>
          <w:color w:val="262626"/>
          <w:spacing w:val="5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pacing w:val="4"/>
          <w:sz w:val="22"/>
          <w:szCs w:val="22"/>
        </w:rPr>
        <w:t>a</w:t>
      </w:r>
      <w:r w:rsidRPr="00B367C6">
        <w:rPr>
          <w:color w:val="262626"/>
          <w:sz w:val="22"/>
          <w:szCs w:val="22"/>
        </w:rPr>
        <w:t>t</w:t>
      </w:r>
      <w:r w:rsidRPr="00B367C6">
        <w:rPr>
          <w:color w:val="262626"/>
          <w:spacing w:val="38"/>
          <w:sz w:val="22"/>
          <w:szCs w:val="22"/>
        </w:rPr>
        <w:t xml:space="preserve"> </w:t>
      </w:r>
      <w:r w:rsidRPr="00B367C6">
        <w:rPr>
          <w:color w:val="262626"/>
          <w:spacing w:val="5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40"/>
          <w:sz w:val="22"/>
          <w:szCs w:val="22"/>
        </w:rPr>
        <w:t xml:space="preserve"> </w:t>
      </w:r>
      <w:r w:rsidR="006F3FF4" w:rsidRPr="00B367C6">
        <w:rPr>
          <w:color w:val="262626"/>
          <w:spacing w:val="9"/>
          <w:w w:val="92"/>
          <w:sz w:val="22"/>
          <w:szCs w:val="22"/>
        </w:rPr>
        <w:t>o</w:t>
      </w:r>
      <w:r w:rsidR="006F3FF4" w:rsidRPr="00B367C6">
        <w:rPr>
          <w:color w:val="262626"/>
          <w:spacing w:val="-6"/>
          <w:w w:val="133"/>
          <w:sz w:val="22"/>
          <w:szCs w:val="22"/>
        </w:rPr>
        <w:t>f</w:t>
      </w:r>
      <w:r w:rsidR="006F3FF4" w:rsidRPr="00B367C6">
        <w:rPr>
          <w:color w:val="262626"/>
          <w:w w:val="92"/>
          <w:sz w:val="22"/>
          <w:szCs w:val="22"/>
        </w:rPr>
        <w:t>f</w:t>
      </w:r>
      <w:r w:rsidR="006F3FF4" w:rsidRPr="00B367C6">
        <w:rPr>
          <w:color w:val="262626"/>
          <w:spacing w:val="11"/>
          <w:w w:val="92"/>
          <w:sz w:val="22"/>
          <w:szCs w:val="22"/>
        </w:rPr>
        <w:t>i</w:t>
      </w:r>
      <w:r w:rsidR="006F3FF4" w:rsidRPr="00B367C6">
        <w:rPr>
          <w:color w:val="262626"/>
          <w:spacing w:val="8"/>
          <w:sz w:val="22"/>
          <w:szCs w:val="22"/>
        </w:rPr>
        <w:t>c</w:t>
      </w:r>
      <w:r w:rsidR="006F3FF4" w:rsidRPr="00B367C6">
        <w:rPr>
          <w:color w:val="262626"/>
          <w:spacing w:val="9"/>
          <w:w w:val="104"/>
          <w:sz w:val="22"/>
          <w:szCs w:val="22"/>
        </w:rPr>
        <w:t>e</w:t>
      </w:r>
      <w:r w:rsidR="006F3FF4" w:rsidRPr="00B367C6">
        <w:rPr>
          <w:color w:val="262626"/>
          <w:w w:val="96"/>
          <w:sz w:val="22"/>
          <w:szCs w:val="22"/>
        </w:rPr>
        <w:t>r</w:t>
      </w:r>
      <w:r w:rsidR="006F3FF4" w:rsidRPr="00B367C6">
        <w:rPr>
          <w:color w:val="262626"/>
          <w:sz w:val="22"/>
          <w:szCs w:val="22"/>
        </w:rPr>
        <w:t xml:space="preserve"> </w:t>
      </w:r>
      <w:r w:rsidR="006F3FF4" w:rsidRPr="00B367C6">
        <w:rPr>
          <w:color w:val="262626"/>
          <w:spacing w:val="-12"/>
          <w:sz w:val="22"/>
          <w:szCs w:val="22"/>
        </w:rPr>
        <w:t>in</w:t>
      </w:r>
      <w:r w:rsidRPr="00B367C6">
        <w:rPr>
          <w:color w:val="262626"/>
          <w:spacing w:val="43"/>
          <w:sz w:val="22"/>
          <w:szCs w:val="22"/>
        </w:rPr>
        <w:t xml:space="preserve"> </w:t>
      </w:r>
      <w:r w:rsidRPr="00B367C6">
        <w:rPr>
          <w:color w:val="262626"/>
          <w:spacing w:val="7"/>
          <w:sz w:val="22"/>
          <w:szCs w:val="22"/>
        </w:rPr>
        <w:t>c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5"/>
          <w:sz w:val="22"/>
          <w:szCs w:val="22"/>
        </w:rPr>
        <w:t>r</w:t>
      </w:r>
      <w:r w:rsidRPr="00B367C6">
        <w:rPr>
          <w:color w:val="262626"/>
          <w:spacing w:val="10"/>
          <w:sz w:val="22"/>
          <w:szCs w:val="22"/>
        </w:rPr>
        <w:t>g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37"/>
          <w:sz w:val="22"/>
          <w:szCs w:val="22"/>
        </w:rPr>
        <w:t xml:space="preserve"> </w:t>
      </w:r>
      <w:r w:rsidRPr="00B367C6">
        <w:rPr>
          <w:color w:val="262626"/>
          <w:spacing w:val="10"/>
          <w:w w:val="108"/>
          <w:sz w:val="22"/>
          <w:szCs w:val="22"/>
        </w:rPr>
        <w:t>o</w:t>
      </w:r>
      <w:r w:rsidR="00B63670" w:rsidRPr="00B367C6">
        <w:rPr>
          <w:color w:val="262626"/>
          <w:w w:val="108"/>
          <w:sz w:val="22"/>
          <w:szCs w:val="22"/>
        </w:rPr>
        <w:t>f</w:t>
      </w:r>
      <w:r w:rsidRPr="00B367C6">
        <w:rPr>
          <w:color w:val="262626"/>
          <w:spacing w:val="12"/>
          <w:w w:val="108"/>
          <w:sz w:val="22"/>
          <w:szCs w:val="22"/>
        </w:rPr>
        <w:t xml:space="preserve"> </w:t>
      </w:r>
      <w:r w:rsidRPr="00B367C6">
        <w:rPr>
          <w:color w:val="262626"/>
          <w:spacing w:val="5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40"/>
          <w:sz w:val="22"/>
          <w:szCs w:val="22"/>
        </w:rPr>
        <w:t xml:space="preserve"> </w:t>
      </w:r>
      <w:r w:rsidRPr="00B367C6">
        <w:rPr>
          <w:color w:val="262626"/>
          <w:spacing w:val="7"/>
          <w:sz w:val="22"/>
          <w:szCs w:val="22"/>
        </w:rPr>
        <w:t>c</w:t>
      </w:r>
      <w:r w:rsidRPr="00B367C6">
        <w:rPr>
          <w:color w:val="262626"/>
          <w:spacing w:val="10"/>
          <w:sz w:val="22"/>
          <w:szCs w:val="22"/>
        </w:rPr>
        <w:t>ou</w:t>
      </w:r>
      <w:r w:rsidRPr="00B367C6">
        <w:rPr>
          <w:color w:val="262626"/>
          <w:sz w:val="22"/>
          <w:szCs w:val="22"/>
        </w:rPr>
        <w:t>rt</w:t>
      </w:r>
      <w:r w:rsidRPr="00B367C6">
        <w:rPr>
          <w:color w:val="262626"/>
          <w:spacing w:val="43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st</w:t>
      </w:r>
      <w:r w:rsidRPr="00B367C6">
        <w:rPr>
          <w:color w:val="262626"/>
          <w:spacing w:val="4"/>
          <w:sz w:val="22"/>
          <w:szCs w:val="22"/>
        </w:rPr>
        <w:t>a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n</w:t>
      </w:r>
      <w:r w:rsidRPr="00B367C6">
        <w:rPr>
          <w:color w:val="262626"/>
          <w:spacing w:val="28"/>
          <w:sz w:val="22"/>
          <w:szCs w:val="22"/>
        </w:rPr>
        <w:t xml:space="preserve"> </w:t>
      </w:r>
      <w:r w:rsidRPr="00B367C6">
        <w:rPr>
          <w:color w:val="262626"/>
          <w:w w:val="102"/>
          <w:sz w:val="22"/>
          <w:szCs w:val="22"/>
        </w:rPr>
        <w:t>u</w:t>
      </w:r>
      <w:r w:rsidRPr="00B367C6">
        <w:rPr>
          <w:color w:val="262626"/>
          <w:spacing w:val="20"/>
          <w:w w:val="102"/>
          <w:sz w:val="22"/>
          <w:szCs w:val="22"/>
        </w:rPr>
        <w:t>n</w:t>
      </w:r>
      <w:r w:rsidRPr="00B367C6">
        <w:rPr>
          <w:color w:val="262626"/>
          <w:spacing w:val="10"/>
          <w:w w:val="96"/>
          <w:sz w:val="22"/>
          <w:szCs w:val="22"/>
        </w:rPr>
        <w:t>d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w w:val="102"/>
          <w:sz w:val="22"/>
          <w:szCs w:val="22"/>
        </w:rPr>
        <w:t xml:space="preserve">r </w:t>
      </w:r>
      <w:r w:rsidRPr="00B367C6">
        <w:rPr>
          <w:color w:val="262626"/>
          <w:spacing w:val="6"/>
          <w:sz w:val="22"/>
          <w:szCs w:val="22"/>
        </w:rPr>
        <w:t>s</w:t>
      </w:r>
      <w:r w:rsidRPr="00B367C6">
        <w:rPr>
          <w:color w:val="262626"/>
          <w:spacing w:val="10"/>
          <w:sz w:val="22"/>
          <w:szCs w:val="22"/>
        </w:rPr>
        <w:t>up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pacing w:val="10"/>
          <w:sz w:val="22"/>
          <w:szCs w:val="22"/>
        </w:rPr>
        <w:t>v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n</w:t>
      </w:r>
      <w:r w:rsidRPr="00B367C6">
        <w:rPr>
          <w:color w:val="262626"/>
          <w:spacing w:val="4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8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d</w:t>
      </w:r>
      <w:r w:rsidRPr="00B367C6">
        <w:rPr>
          <w:color w:val="262626"/>
          <w:spacing w:val="18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7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6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v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8"/>
          <w:sz w:val="22"/>
          <w:szCs w:val="22"/>
        </w:rPr>
        <w:t>s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1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g</w:t>
      </w:r>
      <w:r w:rsidRPr="00B367C6">
        <w:rPr>
          <w:color w:val="262626"/>
          <w:spacing w:val="-10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j</w:t>
      </w:r>
      <w:r w:rsidRPr="00B367C6">
        <w:rPr>
          <w:color w:val="262626"/>
          <w:spacing w:val="11"/>
          <w:sz w:val="22"/>
          <w:szCs w:val="22"/>
        </w:rPr>
        <w:t>u</w:t>
      </w:r>
      <w:r w:rsidRPr="00B367C6">
        <w:rPr>
          <w:color w:val="262626"/>
          <w:spacing w:val="10"/>
          <w:sz w:val="22"/>
          <w:szCs w:val="22"/>
        </w:rPr>
        <w:t>dg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39"/>
          <w:sz w:val="22"/>
          <w:szCs w:val="22"/>
        </w:rPr>
        <w:t xml:space="preserve"> </w:t>
      </w:r>
      <w:r w:rsidRPr="00B367C6">
        <w:rPr>
          <w:color w:val="262626"/>
          <w:spacing w:val="7"/>
          <w:sz w:val="22"/>
          <w:szCs w:val="22"/>
        </w:rPr>
        <w:t>c</w:t>
      </w:r>
      <w:r w:rsidRPr="00B367C6">
        <w:rPr>
          <w:color w:val="262626"/>
          <w:spacing w:val="10"/>
          <w:sz w:val="22"/>
          <w:szCs w:val="22"/>
        </w:rPr>
        <w:t>on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r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4"/>
          <w:sz w:val="22"/>
          <w:szCs w:val="22"/>
        </w:rPr>
        <w:t xml:space="preserve"> </w:t>
      </w:r>
      <w:r w:rsidRPr="00B367C6">
        <w:rPr>
          <w:color w:val="262626"/>
          <w:spacing w:val="7"/>
          <w:w w:val="102"/>
          <w:sz w:val="22"/>
          <w:szCs w:val="22"/>
        </w:rPr>
        <w:t>r</w:t>
      </w:r>
      <w:r w:rsidRPr="00B367C6">
        <w:rPr>
          <w:color w:val="262626"/>
          <w:spacing w:val="8"/>
          <w:w w:val="95"/>
          <w:sz w:val="22"/>
          <w:szCs w:val="22"/>
        </w:rPr>
        <w:t>e</w:t>
      </w:r>
      <w:r w:rsidRPr="00B367C6">
        <w:rPr>
          <w:color w:val="262626"/>
          <w:spacing w:val="6"/>
          <w:w w:val="101"/>
          <w:sz w:val="22"/>
          <w:szCs w:val="22"/>
        </w:rPr>
        <w:t>l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10"/>
          <w:w w:val="104"/>
          <w:sz w:val="22"/>
          <w:szCs w:val="22"/>
        </w:rPr>
        <w:t>v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3"/>
          <w:sz w:val="22"/>
          <w:szCs w:val="22"/>
        </w:rPr>
        <w:t>n</w:t>
      </w:r>
      <w:r w:rsidRPr="00B367C6">
        <w:rPr>
          <w:color w:val="262626"/>
          <w:spacing w:val="6"/>
          <w:w w:val="116"/>
          <w:sz w:val="22"/>
          <w:szCs w:val="22"/>
        </w:rPr>
        <w:t>t</w:t>
      </w:r>
      <w:r w:rsidRPr="00B367C6">
        <w:rPr>
          <w:color w:val="262626"/>
          <w:w w:val="91"/>
          <w:sz w:val="22"/>
          <w:szCs w:val="22"/>
        </w:rPr>
        <w:t>?</w:t>
      </w:r>
    </w:p>
    <w:p w:rsidR="00A36FC9" w:rsidRPr="00B367C6" w:rsidRDefault="00A36FC9" w:rsidP="00A36FC9">
      <w:pPr>
        <w:spacing w:before="6" w:line="100" w:lineRule="exact"/>
        <w:ind w:right="26"/>
        <w:rPr>
          <w:sz w:val="10"/>
          <w:szCs w:val="10"/>
        </w:rPr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Default="00A36FC9" w:rsidP="00190C76">
      <w:pPr>
        <w:ind w:left="508" w:right="26"/>
        <w:rPr>
          <w:color w:val="262626"/>
          <w:spacing w:val="7"/>
          <w:sz w:val="22"/>
          <w:szCs w:val="22"/>
        </w:rPr>
      </w:pPr>
    </w:p>
    <w:p w:rsidR="00A36FC9" w:rsidRPr="00B367C6" w:rsidRDefault="00A36FC9" w:rsidP="00A36FC9">
      <w:pPr>
        <w:spacing w:before="6" w:line="100" w:lineRule="exact"/>
        <w:ind w:right="26"/>
        <w:rPr>
          <w:sz w:val="10"/>
          <w:szCs w:val="10"/>
        </w:rPr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Default="00A36FC9" w:rsidP="00190C76">
      <w:pPr>
        <w:ind w:left="508" w:right="26"/>
        <w:rPr>
          <w:color w:val="262626"/>
          <w:spacing w:val="7"/>
          <w:sz w:val="22"/>
          <w:szCs w:val="22"/>
          <w:u w:val="single"/>
        </w:rPr>
      </w:pPr>
    </w:p>
    <w:p w:rsidR="002A0040" w:rsidRPr="00A36FC9" w:rsidRDefault="005A156B" w:rsidP="00190C76">
      <w:pPr>
        <w:ind w:left="508" w:right="26"/>
        <w:rPr>
          <w:sz w:val="22"/>
          <w:szCs w:val="22"/>
          <w:u w:val="single"/>
        </w:rPr>
      </w:pPr>
      <w:r w:rsidRPr="00A36FC9">
        <w:rPr>
          <w:color w:val="262626"/>
          <w:spacing w:val="7"/>
          <w:sz w:val="22"/>
          <w:szCs w:val="22"/>
          <w:u w:val="single"/>
        </w:rPr>
        <w:t>P</w:t>
      </w:r>
      <w:r w:rsidRPr="00A36FC9">
        <w:rPr>
          <w:color w:val="262626"/>
          <w:spacing w:val="9"/>
          <w:sz w:val="22"/>
          <w:szCs w:val="22"/>
          <w:u w:val="single"/>
        </w:rPr>
        <w:t>AR</w:t>
      </w:r>
      <w:r w:rsidRPr="00A36FC9">
        <w:rPr>
          <w:color w:val="262626"/>
          <w:sz w:val="22"/>
          <w:szCs w:val="22"/>
          <w:u w:val="single"/>
        </w:rPr>
        <w:t>T</w:t>
      </w:r>
      <w:r w:rsidRPr="00A36FC9">
        <w:rPr>
          <w:color w:val="262626"/>
          <w:spacing w:val="29"/>
          <w:sz w:val="22"/>
          <w:szCs w:val="22"/>
          <w:u w:val="single"/>
        </w:rPr>
        <w:t xml:space="preserve"> </w:t>
      </w:r>
      <w:r w:rsidRPr="00A36FC9">
        <w:rPr>
          <w:color w:val="262626"/>
          <w:spacing w:val="9"/>
          <w:w w:val="97"/>
          <w:sz w:val="22"/>
          <w:szCs w:val="22"/>
          <w:u w:val="single"/>
        </w:rPr>
        <w:t>V</w:t>
      </w:r>
      <w:r w:rsidRPr="00A36FC9">
        <w:rPr>
          <w:color w:val="262626"/>
          <w:w w:val="105"/>
          <w:sz w:val="22"/>
          <w:szCs w:val="22"/>
          <w:u w:val="single"/>
        </w:rPr>
        <w:t>I</w:t>
      </w:r>
      <w:r w:rsidRPr="00A36FC9">
        <w:rPr>
          <w:color w:val="262626"/>
          <w:spacing w:val="9"/>
          <w:w w:val="105"/>
          <w:sz w:val="22"/>
          <w:szCs w:val="22"/>
          <w:u w:val="single"/>
        </w:rPr>
        <w:t>I</w:t>
      </w:r>
      <w:r w:rsidRPr="00A36FC9">
        <w:rPr>
          <w:color w:val="3B3B3B"/>
          <w:w w:val="67"/>
          <w:sz w:val="22"/>
          <w:szCs w:val="22"/>
          <w:u w:val="single"/>
        </w:rPr>
        <w:t>:</w:t>
      </w:r>
      <w:r w:rsidRPr="00A36FC9">
        <w:rPr>
          <w:color w:val="3B3B3B"/>
          <w:sz w:val="22"/>
          <w:szCs w:val="22"/>
          <w:u w:val="single"/>
        </w:rPr>
        <w:t xml:space="preserve">  </w:t>
      </w:r>
      <w:r w:rsidRPr="00A36FC9">
        <w:rPr>
          <w:color w:val="3B3B3B"/>
          <w:spacing w:val="-19"/>
          <w:sz w:val="22"/>
          <w:szCs w:val="22"/>
          <w:u w:val="single"/>
        </w:rPr>
        <w:t xml:space="preserve"> </w:t>
      </w:r>
      <w:r w:rsidRPr="00A36FC9">
        <w:rPr>
          <w:color w:val="262626"/>
          <w:w w:val="102"/>
          <w:sz w:val="22"/>
          <w:szCs w:val="22"/>
          <w:u w:val="single"/>
        </w:rPr>
        <w:t>R</w:t>
      </w:r>
      <w:r w:rsidRPr="00A36FC9">
        <w:rPr>
          <w:color w:val="262626"/>
          <w:spacing w:val="16"/>
          <w:w w:val="102"/>
          <w:sz w:val="22"/>
          <w:szCs w:val="22"/>
          <w:u w:val="single"/>
        </w:rPr>
        <w:t>E</w:t>
      </w:r>
      <w:r w:rsidRPr="00A36FC9">
        <w:rPr>
          <w:color w:val="262626"/>
          <w:spacing w:val="9"/>
          <w:w w:val="102"/>
          <w:sz w:val="22"/>
          <w:szCs w:val="22"/>
          <w:u w:val="single"/>
        </w:rPr>
        <w:t>C</w:t>
      </w:r>
      <w:r w:rsidRPr="00A36FC9">
        <w:rPr>
          <w:color w:val="262626"/>
          <w:spacing w:val="9"/>
          <w:sz w:val="22"/>
          <w:szCs w:val="22"/>
          <w:u w:val="single"/>
        </w:rPr>
        <w:t>O</w:t>
      </w:r>
      <w:r w:rsidRPr="00A36FC9">
        <w:rPr>
          <w:color w:val="262626"/>
          <w:spacing w:val="13"/>
          <w:w w:val="104"/>
          <w:sz w:val="22"/>
          <w:szCs w:val="22"/>
          <w:u w:val="single"/>
        </w:rPr>
        <w:t>MM</w:t>
      </w:r>
      <w:r w:rsidRPr="00A36FC9">
        <w:rPr>
          <w:color w:val="262626"/>
          <w:spacing w:val="8"/>
          <w:w w:val="101"/>
          <w:sz w:val="22"/>
          <w:szCs w:val="22"/>
          <w:u w:val="single"/>
        </w:rPr>
        <w:t>E</w:t>
      </w:r>
      <w:r w:rsidRPr="00A36FC9">
        <w:rPr>
          <w:color w:val="262626"/>
          <w:spacing w:val="9"/>
          <w:w w:val="103"/>
          <w:sz w:val="22"/>
          <w:szCs w:val="22"/>
          <w:u w:val="single"/>
        </w:rPr>
        <w:t>N</w:t>
      </w:r>
      <w:r w:rsidRPr="00A36FC9">
        <w:rPr>
          <w:color w:val="262626"/>
          <w:spacing w:val="9"/>
          <w:sz w:val="22"/>
          <w:szCs w:val="22"/>
          <w:u w:val="single"/>
        </w:rPr>
        <w:t>D</w:t>
      </w:r>
      <w:r w:rsidRPr="00A36FC9">
        <w:rPr>
          <w:color w:val="262626"/>
          <w:spacing w:val="9"/>
          <w:w w:val="106"/>
          <w:sz w:val="22"/>
          <w:szCs w:val="22"/>
          <w:u w:val="single"/>
        </w:rPr>
        <w:t>A</w:t>
      </w:r>
      <w:r w:rsidRPr="00A36FC9">
        <w:rPr>
          <w:color w:val="262626"/>
          <w:spacing w:val="8"/>
          <w:w w:val="105"/>
          <w:sz w:val="22"/>
          <w:szCs w:val="22"/>
          <w:u w:val="single"/>
        </w:rPr>
        <w:t>T</w:t>
      </w:r>
      <w:r w:rsidRPr="00A36FC9">
        <w:rPr>
          <w:color w:val="262626"/>
          <w:spacing w:val="4"/>
          <w:w w:val="99"/>
          <w:sz w:val="22"/>
          <w:szCs w:val="22"/>
          <w:u w:val="single"/>
        </w:rPr>
        <w:t>I</w:t>
      </w:r>
      <w:r w:rsidRPr="00A36FC9">
        <w:rPr>
          <w:color w:val="262626"/>
          <w:spacing w:val="9"/>
          <w:w w:val="97"/>
          <w:sz w:val="22"/>
          <w:szCs w:val="22"/>
          <w:u w:val="single"/>
        </w:rPr>
        <w:t>O</w:t>
      </w:r>
      <w:r w:rsidRPr="00A36FC9">
        <w:rPr>
          <w:color w:val="262626"/>
          <w:spacing w:val="11"/>
          <w:w w:val="111"/>
          <w:sz w:val="22"/>
          <w:szCs w:val="22"/>
          <w:u w:val="single"/>
        </w:rPr>
        <w:t>N</w:t>
      </w:r>
      <w:r w:rsidRPr="00A36FC9">
        <w:rPr>
          <w:color w:val="262626"/>
          <w:w w:val="89"/>
          <w:sz w:val="22"/>
          <w:szCs w:val="22"/>
          <w:u w:val="single"/>
        </w:rPr>
        <w:t>S</w:t>
      </w:r>
    </w:p>
    <w:p w:rsidR="002A0040" w:rsidRPr="00B367C6" w:rsidRDefault="005A156B" w:rsidP="00190C76">
      <w:pPr>
        <w:spacing w:before="7" w:line="400" w:lineRule="atLeast"/>
        <w:ind w:left="513" w:right="26" w:hanging="346"/>
        <w:rPr>
          <w:sz w:val="22"/>
          <w:szCs w:val="22"/>
        </w:rPr>
      </w:pPr>
      <w:r w:rsidRPr="00B367C6">
        <w:rPr>
          <w:color w:val="262626"/>
          <w:spacing w:val="4"/>
          <w:w w:val="90"/>
          <w:sz w:val="22"/>
          <w:szCs w:val="22"/>
        </w:rPr>
        <w:t>[</w:t>
      </w:r>
      <w:r w:rsidRPr="00B367C6">
        <w:rPr>
          <w:color w:val="262626"/>
          <w:spacing w:val="9"/>
          <w:w w:val="90"/>
          <w:sz w:val="22"/>
          <w:szCs w:val="22"/>
        </w:rPr>
        <w:t>26</w:t>
      </w:r>
      <w:r w:rsidRPr="00B367C6">
        <w:rPr>
          <w:color w:val="262626"/>
          <w:w w:val="90"/>
          <w:sz w:val="22"/>
          <w:szCs w:val="22"/>
        </w:rPr>
        <w:t xml:space="preserve">]             </w:t>
      </w:r>
      <w:r w:rsidRPr="00B367C6">
        <w:rPr>
          <w:color w:val="262626"/>
          <w:spacing w:val="21"/>
          <w:w w:val="90"/>
          <w:sz w:val="22"/>
          <w:szCs w:val="22"/>
        </w:rPr>
        <w:t xml:space="preserve"> </w:t>
      </w:r>
      <w:r w:rsidRPr="00B367C6">
        <w:rPr>
          <w:color w:val="262626"/>
          <w:spacing w:val="16"/>
          <w:sz w:val="22"/>
          <w:szCs w:val="22"/>
        </w:rPr>
        <w:t>W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pacing w:val="8"/>
          <w:sz w:val="22"/>
          <w:szCs w:val="22"/>
        </w:rPr>
        <w:t>a</w:t>
      </w:r>
      <w:r w:rsidRPr="00B367C6">
        <w:rPr>
          <w:color w:val="262626"/>
          <w:sz w:val="22"/>
          <w:szCs w:val="22"/>
        </w:rPr>
        <w:t>t</w:t>
      </w:r>
      <w:r w:rsidRPr="00B367C6">
        <w:rPr>
          <w:color w:val="262626"/>
          <w:spacing w:val="6"/>
          <w:sz w:val="22"/>
          <w:szCs w:val="22"/>
        </w:rPr>
        <w:t xml:space="preserve"> </w:t>
      </w:r>
      <w:r w:rsidRPr="00B367C6">
        <w:rPr>
          <w:color w:val="262626"/>
          <w:spacing w:val="6"/>
          <w:w w:val="99"/>
          <w:sz w:val="22"/>
          <w:szCs w:val="22"/>
        </w:rPr>
        <w:t>r</w:t>
      </w:r>
      <w:r w:rsidRPr="00B367C6">
        <w:rPr>
          <w:color w:val="262626"/>
          <w:spacing w:val="8"/>
          <w:w w:val="99"/>
          <w:sz w:val="22"/>
          <w:szCs w:val="22"/>
        </w:rPr>
        <w:t>ec</w:t>
      </w:r>
      <w:r w:rsidRPr="00B367C6">
        <w:rPr>
          <w:color w:val="262626"/>
          <w:spacing w:val="10"/>
          <w:w w:val="99"/>
          <w:sz w:val="22"/>
          <w:szCs w:val="22"/>
        </w:rPr>
        <w:t>o</w:t>
      </w:r>
      <w:r w:rsidRPr="00B367C6">
        <w:rPr>
          <w:color w:val="262626"/>
          <w:w w:val="99"/>
          <w:sz w:val="22"/>
          <w:szCs w:val="22"/>
        </w:rPr>
        <w:t>mm</w:t>
      </w:r>
      <w:bookmarkStart w:id="0" w:name="_GoBack"/>
      <w:bookmarkEnd w:id="0"/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10"/>
          <w:sz w:val="22"/>
          <w:szCs w:val="22"/>
        </w:rPr>
        <w:t>nd</w:t>
      </w:r>
      <w:r w:rsidRPr="00B367C6">
        <w:rPr>
          <w:color w:val="262626"/>
          <w:spacing w:val="3"/>
          <w:sz w:val="22"/>
          <w:szCs w:val="22"/>
        </w:rPr>
        <w:t>a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pacing w:val="11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18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pacing w:val="9"/>
          <w:sz w:val="22"/>
          <w:szCs w:val="22"/>
        </w:rPr>
        <w:t>oe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13"/>
          <w:sz w:val="22"/>
          <w:szCs w:val="22"/>
        </w:rPr>
        <w:t xml:space="preserve"> </w:t>
      </w:r>
      <w:r w:rsidRPr="00B367C6">
        <w:rPr>
          <w:color w:val="262626"/>
          <w:spacing w:val="5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2"/>
          <w:sz w:val="22"/>
          <w:szCs w:val="22"/>
        </w:rPr>
        <w:t xml:space="preserve"> </w:t>
      </w:r>
      <w:r w:rsidRPr="00B367C6">
        <w:rPr>
          <w:color w:val="262626"/>
          <w:spacing w:val="10"/>
          <w:sz w:val="22"/>
          <w:szCs w:val="22"/>
        </w:rPr>
        <w:t>v</w:t>
      </w:r>
      <w:r w:rsidRPr="00B367C6">
        <w:rPr>
          <w:color w:val="262626"/>
          <w:spacing w:val="6"/>
          <w:sz w:val="22"/>
          <w:szCs w:val="22"/>
        </w:rPr>
        <w:t>i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5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g</w:t>
      </w:r>
      <w:r w:rsidRPr="00B367C6">
        <w:rPr>
          <w:color w:val="262626"/>
          <w:spacing w:val="-9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j</w:t>
      </w:r>
      <w:r w:rsidRPr="00B367C6">
        <w:rPr>
          <w:color w:val="262626"/>
          <w:spacing w:val="11"/>
          <w:sz w:val="22"/>
          <w:szCs w:val="22"/>
        </w:rPr>
        <w:t>u</w:t>
      </w:r>
      <w:r w:rsidRPr="00B367C6">
        <w:rPr>
          <w:color w:val="262626"/>
          <w:spacing w:val="10"/>
          <w:sz w:val="22"/>
          <w:szCs w:val="22"/>
        </w:rPr>
        <w:t>dg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34"/>
          <w:sz w:val="22"/>
          <w:szCs w:val="22"/>
        </w:rPr>
        <w:t xml:space="preserve"> </w:t>
      </w:r>
      <w:r w:rsidRPr="00B367C6">
        <w:rPr>
          <w:color w:val="262626"/>
          <w:spacing w:val="15"/>
          <w:sz w:val="22"/>
          <w:szCs w:val="22"/>
        </w:rPr>
        <w:t>m</w:t>
      </w:r>
      <w:r w:rsidRPr="00B367C6">
        <w:rPr>
          <w:color w:val="262626"/>
          <w:spacing w:val="8"/>
          <w:sz w:val="22"/>
          <w:szCs w:val="22"/>
        </w:rPr>
        <w:t>a</w:t>
      </w:r>
      <w:r w:rsidRPr="00B367C6">
        <w:rPr>
          <w:color w:val="262626"/>
          <w:spacing w:val="10"/>
          <w:sz w:val="22"/>
          <w:szCs w:val="22"/>
        </w:rPr>
        <w:t>k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12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z w:val="22"/>
          <w:szCs w:val="22"/>
        </w:rPr>
        <w:t>o</w:t>
      </w:r>
      <w:r w:rsidRPr="00B367C6">
        <w:rPr>
          <w:color w:val="262626"/>
          <w:spacing w:val="23"/>
          <w:sz w:val="22"/>
          <w:szCs w:val="22"/>
        </w:rPr>
        <w:t xml:space="preserve"> </w:t>
      </w:r>
      <w:r w:rsidRPr="00B367C6">
        <w:rPr>
          <w:color w:val="262626"/>
          <w:spacing w:val="8"/>
          <w:sz w:val="22"/>
          <w:szCs w:val="22"/>
        </w:rPr>
        <w:t>a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z w:val="22"/>
          <w:szCs w:val="22"/>
        </w:rPr>
        <w:t>d</w:t>
      </w:r>
      <w:r w:rsidRPr="00B367C6">
        <w:rPr>
          <w:color w:val="262626"/>
          <w:spacing w:val="17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sz w:val="22"/>
          <w:szCs w:val="22"/>
        </w:rPr>
        <w:t>s</w:t>
      </w:r>
      <w:r w:rsidRPr="00B367C6">
        <w:rPr>
          <w:color w:val="262626"/>
          <w:sz w:val="22"/>
          <w:szCs w:val="22"/>
        </w:rPr>
        <w:t>s</w:t>
      </w:r>
      <w:r w:rsidRPr="00B367C6">
        <w:rPr>
          <w:color w:val="262626"/>
          <w:spacing w:val="9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a</w:t>
      </w:r>
      <w:r w:rsidRPr="00B367C6">
        <w:rPr>
          <w:color w:val="262626"/>
          <w:spacing w:val="17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d</w:t>
      </w:r>
      <w:r w:rsidRPr="00B367C6">
        <w:rPr>
          <w:color w:val="262626"/>
          <w:spacing w:val="14"/>
          <w:sz w:val="22"/>
          <w:szCs w:val="22"/>
        </w:rPr>
        <w:t xml:space="preserve"> </w:t>
      </w:r>
      <w:r w:rsidRPr="00B367C6">
        <w:rPr>
          <w:color w:val="262626"/>
          <w:spacing w:val="9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7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r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16"/>
          <w:sz w:val="22"/>
          <w:szCs w:val="22"/>
        </w:rPr>
        <w:t>m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z w:val="22"/>
          <w:szCs w:val="22"/>
        </w:rPr>
        <w:t>y a</w:t>
      </w:r>
      <w:r w:rsidRPr="00B367C6">
        <w:rPr>
          <w:color w:val="262626"/>
          <w:spacing w:val="17"/>
          <w:sz w:val="22"/>
          <w:szCs w:val="22"/>
        </w:rPr>
        <w:t>n</w:t>
      </w:r>
      <w:r w:rsidRPr="00B367C6">
        <w:rPr>
          <w:color w:val="262626"/>
          <w:sz w:val="22"/>
          <w:szCs w:val="22"/>
        </w:rPr>
        <w:t>y</w:t>
      </w:r>
      <w:r w:rsidRPr="00B367C6">
        <w:rPr>
          <w:color w:val="262626"/>
          <w:spacing w:val="13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si</w:t>
      </w:r>
      <w:r w:rsidRPr="00B367C6">
        <w:rPr>
          <w:color w:val="262626"/>
          <w:sz w:val="22"/>
          <w:szCs w:val="22"/>
        </w:rPr>
        <w:t>t</w:t>
      </w:r>
      <w:r w:rsidRPr="00B367C6">
        <w:rPr>
          <w:color w:val="262626"/>
          <w:spacing w:val="16"/>
          <w:sz w:val="22"/>
          <w:szCs w:val="22"/>
        </w:rPr>
        <w:t>u</w:t>
      </w:r>
      <w:r w:rsidRPr="00B367C6">
        <w:rPr>
          <w:color w:val="262626"/>
          <w:spacing w:val="8"/>
          <w:sz w:val="22"/>
          <w:szCs w:val="22"/>
        </w:rPr>
        <w:t>a</w:t>
      </w:r>
      <w:r w:rsidRPr="00B367C6">
        <w:rPr>
          <w:color w:val="262626"/>
          <w:spacing w:val="5"/>
          <w:sz w:val="22"/>
          <w:szCs w:val="22"/>
        </w:rPr>
        <w:t>ti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n</w:t>
      </w:r>
      <w:r w:rsidRPr="00B367C6">
        <w:rPr>
          <w:color w:val="262626"/>
          <w:spacing w:val="15"/>
          <w:sz w:val="22"/>
          <w:szCs w:val="22"/>
        </w:rPr>
        <w:t xml:space="preserve"> </w:t>
      </w:r>
      <w:r w:rsidRPr="00B367C6">
        <w:rPr>
          <w:color w:val="262626"/>
          <w:spacing w:val="3"/>
          <w:sz w:val="22"/>
          <w:szCs w:val="22"/>
        </w:rPr>
        <w:t>a</w:t>
      </w:r>
      <w:r w:rsidRPr="00B367C6">
        <w:rPr>
          <w:color w:val="262626"/>
          <w:sz w:val="22"/>
          <w:szCs w:val="22"/>
        </w:rPr>
        <w:t>t</w:t>
      </w:r>
      <w:r w:rsidRPr="00B367C6">
        <w:rPr>
          <w:color w:val="262626"/>
          <w:spacing w:val="4"/>
          <w:sz w:val="22"/>
          <w:szCs w:val="22"/>
        </w:rPr>
        <w:t xml:space="preserve"> </w:t>
      </w:r>
      <w:r w:rsidRPr="00B367C6">
        <w:rPr>
          <w:color w:val="262626"/>
          <w:spacing w:val="6"/>
          <w:sz w:val="22"/>
          <w:szCs w:val="22"/>
        </w:rPr>
        <w:t>t</w:t>
      </w:r>
      <w:r w:rsidRPr="00B367C6">
        <w:rPr>
          <w:color w:val="262626"/>
          <w:spacing w:val="10"/>
          <w:sz w:val="22"/>
          <w:szCs w:val="22"/>
        </w:rPr>
        <w:t>h</w:t>
      </w:r>
      <w:r w:rsidRPr="00B367C6">
        <w:rPr>
          <w:color w:val="262626"/>
          <w:sz w:val="22"/>
          <w:szCs w:val="22"/>
        </w:rPr>
        <w:t>e</w:t>
      </w:r>
      <w:r w:rsidRPr="00B367C6">
        <w:rPr>
          <w:color w:val="262626"/>
          <w:spacing w:val="26"/>
          <w:sz w:val="22"/>
          <w:szCs w:val="22"/>
        </w:rPr>
        <w:t xml:space="preserve"> </w:t>
      </w:r>
      <w:r w:rsidRPr="00B367C6">
        <w:rPr>
          <w:color w:val="262626"/>
          <w:spacing w:val="7"/>
          <w:sz w:val="22"/>
          <w:szCs w:val="22"/>
        </w:rPr>
        <w:t>c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z w:val="22"/>
          <w:szCs w:val="22"/>
        </w:rPr>
        <w:t>urt</w:t>
      </w:r>
      <w:r w:rsidRPr="00B367C6">
        <w:rPr>
          <w:color w:val="262626"/>
          <w:spacing w:val="24"/>
          <w:sz w:val="22"/>
          <w:szCs w:val="22"/>
        </w:rPr>
        <w:t xml:space="preserve"> </w:t>
      </w:r>
      <w:r w:rsidRPr="00B367C6">
        <w:rPr>
          <w:color w:val="262626"/>
          <w:sz w:val="22"/>
          <w:szCs w:val="22"/>
        </w:rPr>
        <w:t>u</w:t>
      </w:r>
      <w:r w:rsidRPr="00B367C6">
        <w:rPr>
          <w:color w:val="262626"/>
          <w:spacing w:val="20"/>
          <w:sz w:val="22"/>
          <w:szCs w:val="22"/>
        </w:rPr>
        <w:t>n</w:t>
      </w:r>
      <w:r w:rsidRPr="00B367C6">
        <w:rPr>
          <w:color w:val="262626"/>
          <w:spacing w:val="10"/>
          <w:sz w:val="22"/>
          <w:szCs w:val="22"/>
        </w:rPr>
        <w:t>d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z w:val="22"/>
          <w:szCs w:val="22"/>
        </w:rPr>
        <w:t>r</w:t>
      </w:r>
      <w:r w:rsidRPr="00B367C6">
        <w:rPr>
          <w:color w:val="262626"/>
          <w:spacing w:val="16"/>
          <w:sz w:val="22"/>
          <w:szCs w:val="22"/>
        </w:rPr>
        <w:t xml:space="preserve"> </w:t>
      </w:r>
      <w:r w:rsidRPr="00B367C6">
        <w:rPr>
          <w:color w:val="262626"/>
          <w:spacing w:val="7"/>
          <w:w w:val="82"/>
          <w:sz w:val="22"/>
          <w:szCs w:val="22"/>
        </w:rPr>
        <w:t>s</w:t>
      </w:r>
      <w:r w:rsidRPr="00B367C6">
        <w:rPr>
          <w:color w:val="262626"/>
          <w:spacing w:val="6"/>
          <w:w w:val="104"/>
          <w:sz w:val="22"/>
          <w:szCs w:val="22"/>
        </w:rPr>
        <w:t>u</w:t>
      </w:r>
      <w:r w:rsidRPr="00B367C6">
        <w:rPr>
          <w:color w:val="262626"/>
          <w:spacing w:val="10"/>
          <w:sz w:val="22"/>
          <w:szCs w:val="22"/>
        </w:rPr>
        <w:t>p</w:t>
      </w:r>
      <w:r w:rsidRPr="00B367C6">
        <w:rPr>
          <w:color w:val="262626"/>
          <w:spacing w:val="8"/>
          <w:sz w:val="22"/>
          <w:szCs w:val="22"/>
        </w:rPr>
        <w:t>e</w:t>
      </w:r>
      <w:r w:rsidRPr="00B367C6">
        <w:rPr>
          <w:color w:val="262626"/>
          <w:spacing w:val="7"/>
          <w:w w:val="102"/>
          <w:sz w:val="22"/>
          <w:szCs w:val="22"/>
        </w:rPr>
        <w:t>r</w:t>
      </w:r>
      <w:r w:rsidRPr="00B367C6">
        <w:rPr>
          <w:color w:val="262626"/>
          <w:spacing w:val="10"/>
          <w:sz w:val="22"/>
          <w:szCs w:val="22"/>
        </w:rPr>
        <w:t>v</w:t>
      </w:r>
      <w:r w:rsidRPr="00B367C6">
        <w:rPr>
          <w:color w:val="262626"/>
          <w:spacing w:val="6"/>
          <w:w w:val="101"/>
          <w:sz w:val="22"/>
          <w:szCs w:val="22"/>
        </w:rPr>
        <w:t>i</w:t>
      </w:r>
      <w:r w:rsidRPr="00B367C6">
        <w:rPr>
          <w:color w:val="262626"/>
          <w:spacing w:val="7"/>
          <w:w w:val="98"/>
          <w:sz w:val="22"/>
          <w:szCs w:val="22"/>
        </w:rPr>
        <w:t>s</w:t>
      </w:r>
      <w:r w:rsidRPr="00B367C6">
        <w:rPr>
          <w:color w:val="262626"/>
          <w:spacing w:val="5"/>
          <w:w w:val="94"/>
          <w:sz w:val="22"/>
          <w:szCs w:val="22"/>
        </w:rPr>
        <w:t>i</w:t>
      </w:r>
      <w:r w:rsidRPr="00B367C6">
        <w:rPr>
          <w:color w:val="262626"/>
          <w:spacing w:val="10"/>
          <w:sz w:val="22"/>
          <w:szCs w:val="22"/>
        </w:rPr>
        <w:t>o</w:t>
      </w:r>
      <w:r w:rsidRPr="00B367C6">
        <w:rPr>
          <w:color w:val="262626"/>
          <w:spacing w:val="10"/>
          <w:w w:val="104"/>
          <w:sz w:val="22"/>
          <w:szCs w:val="22"/>
        </w:rPr>
        <w:t>n</w:t>
      </w:r>
      <w:r w:rsidRPr="00B367C6">
        <w:rPr>
          <w:color w:val="3B3B3B"/>
          <w:w w:val="95"/>
          <w:sz w:val="22"/>
          <w:szCs w:val="22"/>
        </w:rPr>
        <w:t>?</w:t>
      </w:r>
    </w:p>
    <w:p w:rsidR="002A0040" w:rsidRPr="00B367C6" w:rsidRDefault="002A0040" w:rsidP="00190C76">
      <w:pPr>
        <w:spacing w:before="9" w:line="140" w:lineRule="exact"/>
        <w:ind w:right="26"/>
        <w:rPr>
          <w:sz w:val="15"/>
          <w:szCs w:val="15"/>
        </w:rPr>
      </w:pPr>
    </w:p>
    <w:p w:rsidR="00A36FC9" w:rsidRPr="00B367C6" w:rsidRDefault="00A36FC9" w:rsidP="00A36FC9">
      <w:pPr>
        <w:spacing w:before="6" w:line="100" w:lineRule="exact"/>
        <w:ind w:right="26"/>
        <w:rPr>
          <w:sz w:val="10"/>
          <w:szCs w:val="10"/>
        </w:rPr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2A0040" w:rsidRDefault="002A0040" w:rsidP="00190C76">
      <w:pPr>
        <w:spacing w:line="200" w:lineRule="exact"/>
        <w:ind w:right="26"/>
      </w:pPr>
    </w:p>
    <w:p w:rsidR="00A36FC9" w:rsidRPr="00B367C6" w:rsidRDefault="00A36FC9" w:rsidP="00A36FC9">
      <w:pPr>
        <w:spacing w:before="6" w:line="100" w:lineRule="exact"/>
        <w:ind w:right="26"/>
        <w:rPr>
          <w:sz w:val="10"/>
          <w:szCs w:val="10"/>
        </w:rPr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lastRenderedPageBreak/>
        <w:t>………………………………………………………………………………………………………………</w:t>
      </w:r>
    </w:p>
    <w:p w:rsidR="00A36FC9" w:rsidRPr="00B367C6" w:rsidRDefault="00A36FC9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before="6" w:line="100" w:lineRule="exact"/>
        <w:ind w:right="26"/>
        <w:rPr>
          <w:sz w:val="10"/>
          <w:szCs w:val="10"/>
        </w:rPr>
      </w:pPr>
    </w:p>
    <w:p w:rsidR="0082777F" w:rsidRDefault="0082777F" w:rsidP="00A36FC9">
      <w:pPr>
        <w:spacing w:line="200" w:lineRule="exact"/>
        <w:ind w:left="450"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A36FC9" w:rsidRPr="00B367C6" w:rsidRDefault="00A36FC9" w:rsidP="00A36FC9">
      <w:pPr>
        <w:spacing w:line="200" w:lineRule="exact"/>
        <w:ind w:right="26"/>
      </w:pPr>
    </w:p>
    <w:p w:rsidR="00A36FC9" w:rsidRPr="00B367C6" w:rsidRDefault="00A36FC9" w:rsidP="00A36FC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C46B9" w:rsidRPr="00B367C6" w:rsidRDefault="006C46B9" w:rsidP="006C46B9">
      <w:pPr>
        <w:spacing w:before="8" w:line="200" w:lineRule="exact"/>
        <w:ind w:right="26"/>
      </w:pPr>
    </w:p>
    <w:p w:rsidR="006C46B9" w:rsidRPr="00B367C6" w:rsidRDefault="006C46B9" w:rsidP="006C46B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right="26"/>
      </w:pPr>
    </w:p>
    <w:p w:rsidR="006C46B9" w:rsidRPr="00B367C6" w:rsidRDefault="006C46B9" w:rsidP="006C46B9">
      <w:pPr>
        <w:spacing w:line="200" w:lineRule="exact"/>
        <w:ind w:left="450" w:right="26"/>
      </w:pPr>
      <w:r>
        <w:t>………………………………………………………………………………………………………………</w:t>
      </w:r>
    </w:p>
    <w:p w:rsidR="006C46B9" w:rsidRPr="00B367C6" w:rsidRDefault="006C46B9" w:rsidP="006C46B9">
      <w:pPr>
        <w:spacing w:before="8" w:line="200" w:lineRule="exact"/>
        <w:ind w:right="26"/>
      </w:pPr>
    </w:p>
    <w:p w:rsidR="0082777F" w:rsidRDefault="0082777F" w:rsidP="00190C76">
      <w:pPr>
        <w:spacing w:before="29"/>
        <w:ind w:left="884" w:right="26"/>
        <w:jc w:val="center"/>
        <w:rPr>
          <w:b/>
          <w:color w:val="1A1A1A"/>
          <w:spacing w:val="8"/>
          <w:sz w:val="22"/>
          <w:szCs w:val="22"/>
          <w:u w:val="single"/>
        </w:rPr>
      </w:pPr>
    </w:p>
    <w:p w:rsidR="002A0040" w:rsidRPr="00B367C6" w:rsidRDefault="005A156B" w:rsidP="00190C76">
      <w:pPr>
        <w:spacing w:before="29"/>
        <w:ind w:left="884" w:right="26"/>
        <w:jc w:val="center"/>
        <w:rPr>
          <w:sz w:val="24"/>
          <w:szCs w:val="24"/>
        </w:rPr>
      </w:pPr>
      <w:r w:rsidRPr="0082777F">
        <w:rPr>
          <w:b/>
          <w:color w:val="1A1A1A"/>
          <w:spacing w:val="8"/>
          <w:sz w:val="22"/>
          <w:szCs w:val="22"/>
          <w:u w:val="single"/>
        </w:rPr>
        <w:t>D</w:t>
      </w:r>
      <w:r w:rsidRPr="0082777F">
        <w:rPr>
          <w:b/>
          <w:color w:val="1A1A1A"/>
          <w:spacing w:val="9"/>
          <w:sz w:val="22"/>
          <w:szCs w:val="22"/>
          <w:u w:val="single"/>
        </w:rPr>
        <w:t>A</w:t>
      </w:r>
      <w:r w:rsidRPr="0082777F">
        <w:rPr>
          <w:b/>
          <w:color w:val="1A1A1A"/>
          <w:spacing w:val="7"/>
          <w:sz w:val="22"/>
          <w:szCs w:val="22"/>
          <w:u w:val="single"/>
        </w:rPr>
        <w:t>T</w:t>
      </w:r>
      <w:r w:rsidRPr="0082777F">
        <w:rPr>
          <w:b/>
          <w:color w:val="1A1A1A"/>
          <w:spacing w:val="8"/>
          <w:sz w:val="22"/>
          <w:szCs w:val="22"/>
          <w:u w:val="single"/>
        </w:rPr>
        <w:t>E</w:t>
      </w:r>
      <w:r w:rsidRPr="0082777F">
        <w:rPr>
          <w:b/>
          <w:color w:val="1A1A1A"/>
          <w:sz w:val="22"/>
          <w:szCs w:val="22"/>
          <w:u w:val="single"/>
        </w:rPr>
        <w:t>D</w:t>
      </w:r>
      <w:r w:rsidRPr="00B367C6">
        <w:rPr>
          <w:b/>
          <w:color w:val="1A1A1A"/>
          <w:spacing w:val="41"/>
          <w:sz w:val="22"/>
          <w:szCs w:val="22"/>
        </w:rPr>
        <w:t xml:space="preserve"> </w:t>
      </w:r>
      <w:r w:rsidRPr="00B367C6">
        <w:rPr>
          <w:color w:val="2F2F2F"/>
          <w:spacing w:val="-6"/>
          <w:sz w:val="24"/>
          <w:szCs w:val="24"/>
        </w:rPr>
        <w:t>T</w:t>
      </w:r>
      <w:r w:rsidRPr="00B367C6">
        <w:rPr>
          <w:color w:val="2F2F2F"/>
          <w:spacing w:val="-7"/>
          <w:sz w:val="24"/>
          <w:szCs w:val="24"/>
        </w:rPr>
        <w:t>H</w:t>
      </w:r>
      <w:r w:rsidRPr="00B367C6">
        <w:rPr>
          <w:color w:val="2F2F2F"/>
          <w:sz w:val="24"/>
          <w:szCs w:val="24"/>
        </w:rPr>
        <w:t xml:space="preserve">E                    </w:t>
      </w:r>
      <w:r w:rsidRPr="00B367C6">
        <w:rPr>
          <w:color w:val="2F2F2F"/>
          <w:spacing w:val="58"/>
          <w:sz w:val="24"/>
          <w:szCs w:val="24"/>
        </w:rPr>
        <w:t xml:space="preserve"> </w:t>
      </w:r>
      <w:r w:rsidRPr="00B367C6">
        <w:rPr>
          <w:color w:val="1A1A1A"/>
          <w:spacing w:val="-7"/>
          <w:sz w:val="24"/>
          <w:szCs w:val="24"/>
        </w:rPr>
        <w:t>D</w:t>
      </w:r>
      <w:r w:rsidRPr="00B367C6">
        <w:rPr>
          <w:color w:val="2F2F2F"/>
          <w:spacing w:val="-6"/>
          <w:sz w:val="24"/>
          <w:szCs w:val="24"/>
        </w:rPr>
        <w:t>A</w:t>
      </w:r>
      <w:r w:rsidRPr="00B367C6">
        <w:rPr>
          <w:color w:val="2F2F2F"/>
          <w:sz w:val="24"/>
          <w:szCs w:val="24"/>
        </w:rPr>
        <w:t>Y</w:t>
      </w:r>
      <w:r w:rsidRPr="00B367C6">
        <w:rPr>
          <w:color w:val="2F2F2F"/>
          <w:spacing w:val="9"/>
          <w:sz w:val="24"/>
          <w:szCs w:val="24"/>
        </w:rPr>
        <w:t xml:space="preserve"> </w:t>
      </w:r>
      <w:r w:rsidRPr="00B367C6">
        <w:rPr>
          <w:color w:val="1A1A1A"/>
          <w:spacing w:val="-7"/>
          <w:sz w:val="24"/>
          <w:szCs w:val="24"/>
        </w:rPr>
        <w:t>O</w:t>
      </w:r>
      <w:r w:rsidR="00B63670" w:rsidRPr="00B367C6">
        <w:rPr>
          <w:color w:val="2F2F2F"/>
          <w:sz w:val="24"/>
          <w:szCs w:val="24"/>
        </w:rPr>
        <w:t>F</w:t>
      </w:r>
      <w:r w:rsidRPr="00B367C6">
        <w:rPr>
          <w:color w:val="2F2F2F"/>
          <w:sz w:val="24"/>
          <w:szCs w:val="24"/>
        </w:rPr>
        <w:t xml:space="preserve">                                                         </w:t>
      </w:r>
      <w:r w:rsidRPr="00B367C6">
        <w:rPr>
          <w:color w:val="2F2F2F"/>
          <w:spacing w:val="36"/>
          <w:sz w:val="24"/>
          <w:szCs w:val="24"/>
        </w:rPr>
        <w:t xml:space="preserve"> </w:t>
      </w:r>
      <w:r w:rsidRPr="00B367C6">
        <w:rPr>
          <w:color w:val="2F2F2F"/>
          <w:spacing w:val="-5"/>
          <w:sz w:val="24"/>
          <w:szCs w:val="24"/>
        </w:rPr>
        <w:t>2</w:t>
      </w:r>
      <w:r w:rsidRPr="00B367C6">
        <w:rPr>
          <w:color w:val="1A1A1A"/>
          <w:spacing w:val="-5"/>
          <w:sz w:val="24"/>
          <w:szCs w:val="24"/>
        </w:rPr>
        <w:t>0</w:t>
      </w:r>
      <w:r w:rsidRPr="00B367C6">
        <w:rPr>
          <w:color w:val="2F2F2F"/>
          <w:spacing w:val="-5"/>
          <w:w w:val="108"/>
          <w:sz w:val="24"/>
          <w:szCs w:val="24"/>
        </w:rPr>
        <w:t>2</w:t>
      </w:r>
      <w:r w:rsidRPr="00B367C6">
        <w:rPr>
          <w:color w:val="2F2F2F"/>
          <w:w w:val="87"/>
          <w:sz w:val="24"/>
          <w:szCs w:val="24"/>
        </w:rPr>
        <w:t>3</w:t>
      </w:r>
    </w:p>
    <w:p w:rsidR="002A0040" w:rsidRPr="00B367C6" w:rsidRDefault="002A0040" w:rsidP="00190C76">
      <w:pPr>
        <w:spacing w:before="10" w:line="180" w:lineRule="exact"/>
        <w:ind w:right="26"/>
        <w:rPr>
          <w:sz w:val="18"/>
          <w:szCs w:val="18"/>
        </w:rPr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Default="002A0040" w:rsidP="00190C76">
      <w:pPr>
        <w:spacing w:line="200" w:lineRule="exact"/>
        <w:ind w:right="26"/>
      </w:pPr>
    </w:p>
    <w:p w:rsidR="0082777F" w:rsidRDefault="0082777F" w:rsidP="00190C76">
      <w:pPr>
        <w:spacing w:line="200" w:lineRule="exact"/>
        <w:ind w:right="26"/>
      </w:pPr>
    </w:p>
    <w:p w:rsidR="0082777F" w:rsidRDefault="0082777F" w:rsidP="00190C76">
      <w:pPr>
        <w:spacing w:line="200" w:lineRule="exact"/>
        <w:ind w:right="26"/>
      </w:pPr>
    </w:p>
    <w:p w:rsidR="0082777F" w:rsidRDefault="0082777F" w:rsidP="00190C76">
      <w:pPr>
        <w:spacing w:line="200" w:lineRule="exact"/>
        <w:ind w:right="26"/>
      </w:pPr>
    </w:p>
    <w:p w:rsidR="0082777F" w:rsidRPr="0082777F" w:rsidRDefault="0082777F" w:rsidP="0082777F">
      <w:pPr>
        <w:spacing w:line="200" w:lineRule="exact"/>
        <w:ind w:right="26"/>
        <w:jc w:val="center"/>
        <w:rPr>
          <w:b/>
        </w:rPr>
      </w:pPr>
      <w:r w:rsidRPr="0082777F">
        <w:rPr>
          <w:b/>
        </w:rPr>
        <w:t>…………………………………………………………………..</w:t>
      </w:r>
    </w:p>
    <w:p w:rsidR="002A0040" w:rsidRPr="00B367C6" w:rsidRDefault="005A156B" w:rsidP="0082777F">
      <w:pPr>
        <w:spacing w:line="260" w:lineRule="exact"/>
        <w:ind w:right="26"/>
        <w:jc w:val="center"/>
        <w:rPr>
          <w:sz w:val="24"/>
          <w:szCs w:val="24"/>
        </w:rPr>
      </w:pPr>
      <w:r w:rsidRPr="00B367C6">
        <w:rPr>
          <w:b/>
          <w:color w:val="2F2F2F"/>
          <w:w w:val="104"/>
          <w:position w:val="-1"/>
          <w:sz w:val="24"/>
          <w:szCs w:val="24"/>
        </w:rPr>
        <w:t>J</w:t>
      </w:r>
      <w:r w:rsidRPr="00B367C6">
        <w:rPr>
          <w:b/>
          <w:color w:val="2F2F2F"/>
          <w:spacing w:val="-12"/>
          <w:w w:val="104"/>
          <w:position w:val="-1"/>
          <w:sz w:val="24"/>
          <w:szCs w:val="24"/>
        </w:rPr>
        <w:t>U</w:t>
      </w:r>
      <w:r w:rsidRPr="00B367C6">
        <w:rPr>
          <w:b/>
          <w:color w:val="1A1A1A"/>
          <w:spacing w:val="-7"/>
          <w:w w:val="101"/>
          <w:position w:val="-1"/>
          <w:sz w:val="24"/>
          <w:szCs w:val="24"/>
        </w:rPr>
        <w:t>D</w:t>
      </w:r>
      <w:r w:rsidRPr="00B367C6">
        <w:rPr>
          <w:b/>
          <w:color w:val="1A1A1A"/>
          <w:spacing w:val="-8"/>
          <w:w w:val="102"/>
          <w:position w:val="-1"/>
          <w:sz w:val="24"/>
          <w:szCs w:val="24"/>
        </w:rPr>
        <w:t>G</w:t>
      </w:r>
      <w:r w:rsidRPr="00B367C6">
        <w:rPr>
          <w:b/>
          <w:color w:val="2F2F2F"/>
          <w:w w:val="103"/>
          <w:position w:val="-1"/>
          <w:sz w:val="24"/>
          <w:szCs w:val="24"/>
        </w:rPr>
        <w:t>E</w:t>
      </w: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line="200" w:lineRule="exact"/>
        <w:ind w:right="26"/>
      </w:pPr>
    </w:p>
    <w:p w:rsidR="002A0040" w:rsidRPr="00B367C6" w:rsidRDefault="002A0040" w:rsidP="00190C76">
      <w:pPr>
        <w:spacing w:before="1" w:line="240" w:lineRule="exact"/>
        <w:ind w:right="26"/>
        <w:rPr>
          <w:sz w:val="24"/>
          <w:szCs w:val="24"/>
        </w:rPr>
      </w:pPr>
    </w:p>
    <w:sectPr w:rsidR="002A0040" w:rsidRPr="00B367C6" w:rsidSect="006C46B9">
      <w:footerReference w:type="default" r:id="rId8"/>
      <w:type w:val="continuous"/>
      <w:pgSz w:w="11906" w:h="16838" w:code="9"/>
      <w:pgMar w:top="1440" w:right="1440" w:bottom="1440" w:left="1440" w:header="720" w:footer="3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727" w:rsidRDefault="00F44727" w:rsidP="00894577">
      <w:r>
        <w:separator/>
      </w:r>
    </w:p>
  </w:endnote>
  <w:endnote w:type="continuationSeparator" w:id="0">
    <w:p w:rsidR="00F44727" w:rsidRDefault="00F44727" w:rsidP="0089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31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6B9" w:rsidRDefault="006C46B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FF4">
          <w:rPr>
            <w:noProof/>
          </w:rPr>
          <w:t>14</w:t>
        </w:r>
        <w:r>
          <w:rPr>
            <w:noProof/>
          </w:rPr>
          <w:fldChar w:fldCharType="end"/>
        </w:r>
      </w:p>
      <w:p w:rsidR="006C46B9" w:rsidRPr="006C46B9" w:rsidRDefault="006C46B9" w:rsidP="006C46B9">
        <w:pPr>
          <w:pStyle w:val="Footer"/>
          <w:tabs>
            <w:tab w:val="clear" w:pos="4513"/>
            <w:tab w:val="center" w:pos="2880"/>
          </w:tabs>
          <w:ind w:left="5670"/>
          <w:jc w:val="right"/>
          <w:rPr>
            <w:i/>
          </w:rPr>
        </w:pPr>
        <w:r w:rsidRPr="001537CA">
          <w:rPr>
            <w:i/>
          </w:rPr>
          <w:t>Questionnaire for</w:t>
        </w:r>
        <w:r w:rsidR="006F3FF4">
          <w:rPr>
            <w:i/>
          </w:rPr>
          <w:t xml:space="preserve"> supervisor</w:t>
        </w:r>
        <w:r w:rsidRPr="001537CA">
          <w:rPr>
            <w:i/>
          </w:rPr>
          <w:t>y visits to Magistrate’s and Kadhi’s Courts</w:t>
        </w:r>
        <w:r>
          <w:rPr>
            <w:i/>
          </w:rPr>
          <w:t>,</w:t>
        </w:r>
        <w:r w:rsidRPr="001537CA">
          <w:rPr>
            <w:i/>
          </w:rPr>
          <w:t xml:space="preserve"> 202</w:t>
        </w:r>
        <w:r>
          <w:rPr>
            <w:i/>
          </w:rPr>
          <w:t>3</w:t>
        </w:r>
      </w:p>
    </w:sdtContent>
  </w:sdt>
  <w:p w:rsidR="0082777F" w:rsidRPr="006C46B9" w:rsidRDefault="0082777F" w:rsidP="006C4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727" w:rsidRDefault="00F44727" w:rsidP="00894577">
      <w:r>
        <w:separator/>
      </w:r>
    </w:p>
  </w:footnote>
  <w:footnote w:type="continuationSeparator" w:id="0">
    <w:p w:rsidR="00F44727" w:rsidRDefault="00F44727" w:rsidP="0089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50"/>
    <w:multiLevelType w:val="multilevel"/>
    <w:tmpl w:val="E410EA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40"/>
    <w:rsid w:val="000462C2"/>
    <w:rsid w:val="00090EE1"/>
    <w:rsid w:val="00147890"/>
    <w:rsid w:val="001537CA"/>
    <w:rsid w:val="00190C76"/>
    <w:rsid w:val="001E6EA3"/>
    <w:rsid w:val="002779CE"/>
    <w:rsid w:val="002A0040"/>
    <w:rsid w:val="00406453"/>
    <w:rsid w:val="004B0230"/>
    <w:rsid w:val="004B197F"/>
    <w:rsid w:val="00515E7A"/>
    <w:rsid w:val="00562487"/>
    <w:rsid w:val="005A156B"/>
    <w:rsid w:val="005E40B4"/>
    <w:rsid w:val="005E79FA"/>
    <w:rsid w:val="00653622"/>
    <w:rsid w:val="006C46B9"/>
    <w:rsid w:val="006F3FF4"/>
    <w:rsid w:val="0082777F"/>
    <w:rsid w:val="00836567"/>
    <w:rsid w:val="00876ACA"/>
    <w:rsid w:val="00894577"/>
    <w:rsid w:val="008C621D"/>
    <w:rsid w:val="009269E9"/>
    <w:rsid w:val="00A36FC9"/>
    <w:rsid w:val="00A94615"/>
    <w:rsid w:val="00AE431B"/>
    <w:rsid w:val="00B367C6"/>
    <w:rsid w:val="00B63670"/>
    <w:rsid w:val="00BF564C"/>
    <w:rsid w:val="00E31FFD"/>
    <w:rsid w:val="00F15531"/>
    <w:rsid w:val="00F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1B65"/>
  <w15:docId w15:val="{54D50299-BF45-4C26-800E-16BACE22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94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577"/>
  </w:style>
  <w:style w:type="paragraph" w:styleId="Footer">
    <w:name w:val="footer"/>
    <w:basedOn w:val="Normal"/>
    <w:link w:val="FooterChar"/>
    <w:uiPriority w:val="99"/>
    <w:unhideWhenUsed/>
    <w:rsid w:val="00894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RayNjire</cp:lastModifiedBy>
  <cp:revision>2</cp:revision>
  <dcterms:created xsi:type="dcterms:W3CDTF">2023-06-21T20:45:00Z</dcterms:created>
  <dcterms:modified xsi:type="dcterms:W3CDTF">2023-06-21T21:31:00Z</dcterms:modified>
</cp:coreProperties>
</file>